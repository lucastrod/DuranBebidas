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816685" w14:textId="17B00C1C" w:rsidR="00D00B5F" w:rsidRPr="001177B9" w:rsidRDefault="00CA44F2" w:rsidP="00D00B5F">
      <w:pPr>
        <w:rPr>
          <w:bCs/>
        </w:rPr>
      </w:pPr>
      <w:bookmarkStart w:id="0" w:name="_Toc520745066"/>
      <w:r w:rsidRPr="001177B9">
        <w:rPr>
          <w:noProof/>
        </w:rPr>
        <mc:AlternateContent>
          <mc:Choice Requires="wps">
            <w:drawing>
              <wp:anchor distT="0" distB="0" distL="114300" distR="114300" simplePos="0" relativeHeight="251940864" behindDoc="0" locked="0" layoutInCell="1" allowOverlap="1" wp14:anchorId="26E4E1A5" wp14:editId="144AC4C5">
                <wp:simplePos x="0" y="0"/>
                <wp:positionH relativeFrom="page">
                  <wp:align>right</wp:align>
                </wp:positionH>
                <wp:positionV relativeFrom="paragraph">
                  <wp:posOffset>-1188720</wp:posOffset>
                </wp:positionV>
                <wp:extent cx="7555865" cy="9803218"/>
                <wp:effectExtent l="0" t="0" r="6985" b="7620"/>
                <wp:wrapNone/>
                <wp:docPr id="10" name="Rectangle 10"/>
                <wp:cNvGraphicFramePr/>
                <a:graphic xmlns:a="http://schemas.openxmlformats.org/drawingml/2006/main">
                  <a:graphicData uri="http://schemas.microsoft.com/office/word/2010/wordprocessingShape">
                    <wps:wsp>
                      <wps:cNvSpPr/>
                      <wps:spPr>
                        <a:xfrm>
                          <a:off x="0" y="0"/>
                          <a:ext cx="7555865" cy="980321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9E028" w14:textId="5249DA15" w:rsidR="00604FB8" w:rsidRDefault="00604FB8" w:rsidP="00604FB8">
                            <w:pPr>
                              <w:jc w:val="center"/>
                            </w:pPr>
                            <w:r>
                              <w:rPr>
                                <w:noProof/>
                              </w:rPr>
                              <w:drawing>
                                <wp:inline distT="0" distB="0" distL="0" distR="0" wp14:anchorId="78AB4573" wp14:editId="3F1577F1">
                                  <wp:extent cx="4595646" cy="20946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459" cy="21195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4E1A5" id="Rectangle 10" o:spid="_x0000_s1026" style="position:absolute;left:0;text-align:left;margin-left:543.75pt;margin-top:-93.6pt;width:594.95pt;height:771.9pt;z-index:2519408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" fillcolor="#0046fe [3215]" stroked="f" strokeweight="1pt">
                <v:textbox>
                  <w:txbxContent>
                    <w:p w14:paraId="5DE9E028" w14:textId="5249DA15" w:rsidR="00604FB8" w:rsidRDefault="00604FB8" w:rsidP="00604FB8">
                      <w:pPr>
                        <w:jc w:val="center"/>
                      </w:pPr>
                      <w:r>
                        <w:rPr>
                          <w:noProof/>
                        </w:rPr>
                        <w:drawing>
                          <wp:inline distT="0" distB="0" distL="0" distR="0" wp14:anchorId="78AB4573" wp14:editId="3F1577F1">
                            <wp:extent cx="4595646" cy="20946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459" cy="2119597"/>
                                    </a:xfrm>
                                    <a:prstGeom prst="rect">
                                      <a:avLst/>
                                    </a:prstGeom>
                                    <a:noFill/>
                                    <a:ln>
                                      <a:noFill/>
                                    </a:ln>
                                  </pic:spPr>
                                </pic:pic>
                              </a:graphicData>
                            </a:graphic>
                          </wp:inline>
                        </w:drawing>
                      </w:r>
                    </w:p>
                  </w:txbxContent>
                </v:textbox>
                <w10:wrap anchorx="page"/>
              </v:rect>
            </w:pict>
          </mc:Fallback>
        </mc:AlternateContent>
      </w:r>
      <w:r w:rsidRPr="001177B9">
        <w:rPr>
          <w:noProof/>
        </w:rPr>
        <mc:AlternateContent>
          <mc:Choice Requires="wps">
            <w:drawing>
              <wp:anchor distT="0" distB="0" distL="114300" distR="114300" simplePos="0" relativeHeight="251942912" behindDoc="0" locked="0" layoutInCell="1" allowOverlap="1" wp14:anchorId="59E888F7" wp14:editId="02F0DEF7">
                <wp:simplePos x="0" y="0"/>
                <wp:positionH relativeFrom="margin">
                  <wp:align>center</wp:align>
                </wp:positionH>
                <wp:positionV relativeFrom="paragraph">
                  <wp:posOffset>-777638</wp:posOffset>
                </wp:positionV>
                <wp:extent cx="6724459" cy="2360428"/>
                <wp:effectExtent l="0" t="0" r="0" b="1905"/>
                <wp:wrapNone/>
                <wp:docPr id="30" name="Zone de texte 30"/>
                <wp:cNvGraphicFramePr/>
                <a:graphic xmlns:a="http://schemas.openxmlformats.org/drawingml/2006/main">
                  <a:graphicData uri="http://schemas.microsoft.com/office/word/2010/wordprocessingShape">
                    <wps:wsp>
                      <wps:cNvSpPr txBox="1"/>
                      <wps:spPr>
                        <a:xfrm>
                          <a:off x="0" y="0"/>
                          <a:ext cx="6724459" cy="23604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B0FD3" w14:textId="1A55AF2C" w:rsidR="001177B9" w:rsidRPr="00965DC2" w:rsidRDefault="00CA44F2" w:rsidP="00EF1638">
                            <w:pPr>
                              <w:jc w:val="left"/>
                              <w:rPr>
                                <w:b/>
                                <w:color w:val="FFFFFF" w:themeColor="background1"/>
                                <w:sz w:val="96"/>
                                <w:lang w:val="es-AR"/>
                              </w:rPr>
                            </w:pPr>
                            <w:r>
                              <w:rPr>
                                <w:b/>
                                <w:color w:val="FFFFFF" w:themeColor="background1"/>
                                <w:sz w:val="96"/>
                                <w:lang w:val="es-AR"/>
                              </w:rPr>
                              <w:t>Durán Bebidas</w:t>
                            </w:r>
                          </w:p>
                          <w:p w14:paraId="71D669F6" w14:textId="77777777" w:rsidR="00CA44F2" w:rsidRDefault="00CA44F2" w:rsidP="00EF1638">
                            <w:pPr>
                              <w:jc w:val="left"/>
                              <w:rPr>
                                <w:b/>
                                <w:noProof/>
                                <w:color w:val="FFFFFF" w:themeColor="background1"/>
                                <w:sz w:val="64"/>
                                <w:szCs w:val="64"/>
                                <w:lang w:val="es-AR"/>
                              </w:rPr>
                            </w:pPr>
                          </w:p>
                          <w:p w14:paraId="12AABDA3" w14:textId="329B8A15" w:rsidR="001177B9" w:rsidRPr="00D80CBC" w:rsidRDefault="00CA44F2" w:rsidP="00EF1638">
                            <w:pPr>
                              <w:jc w:val="left"/>
                              <w:rPr>
                                <w:b/>
                                <w:noProof/>
                                <w:color w:val="FFFFFF" w:themeColor="background1"/>
                                <w:sz w:val="64"/>
                                <w:szCs w:val="64"/>
                                <w:lang w:val="es-AR"/>
                              </w:rPr>
                            </w:pPr>
                            <w:r>
                              <w:rPr>
                                <w:b/>
                                <w:noProof/>
                                <w:color w:val="FFFFFF" w:themeColor="background1"/>
                                <w:sz w:val="64"/>
                                <w:szCs w:val="64"/>
                                <w:lang w:val="es-AR"/>
                              </w:rPr>
                              <w:t xml:space="preserve">Manual del </w:t>
                            </w:r>
                            <w:r w:rsidR="002532A1">
                              <w:rPr>
                                <w:b/>
                                <w:noProof/>
                                <w:color w:val="FFFFFF" w:themeColor="background1"/>
                                <w:sz w:val="64"/>
                                <w:szCs w:val="64"/>
                                <w:lang w:val="es-AR"/>
                              </w:rPr>
                              <w:t>administrador</w:t>
                            </w:r>
                          </w:p>
                          <w:p w14:paraId="4FB95457" w14:textId="6124F5FD" w:rsidR="001177B9" w:rsidRPr="00176939" w:rsidRDefault="001177B9" w:rsidP="00EF1638">
                            <w:pPr>
                              <w:jc w:val="left"/>
                              <w:rPr>
                                <w:b/>
                                <w:color w:val="FFFFFF" w:themeColor="background1"/>
                                <w:sz w:val="48"/>
                                <w:szCs w:val="18"/>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E888F7" id="_x0000_t202" coordsize="21600,21600" o:spt="202" path="m,l,21600r21600,l21600,xe">
                <v:stroke joinstyle="miter"/>
                <v:path gradientshapeok="t" o:connecttype="rect"/>
              </v:shapetype>
              <v:shape id="Zone de texte 30" o:spid="_x0000_s1027" type="#_x0000_t202" style="position:absolute;left:0;text-align:left;margin-left:0;margin-top:-61.25pt;width:529.5pt;height:185.85pt;z-index:251942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" filled="f" stroked="f" strokeweight=".5pt">
                <v:textbox>
                  <w:txbxContent>
                    <w:p w14:paraId="184B0FD3" w14:textId="1A55AF2C" w:rsidR="001177B9" w:rsidRPr="00965DC2" w:rsidRDefault="00CA44F2" w:rsidP="00EF1638">
                      <w:pPr>
                        <w:jc w:val="left"/>
                        <w:rPr>
                          <w:b/>
                          <w:color w:val="FFFFFF" w:themeColor="background1"/>
                          <w:sz w:val="96"/>
                          <w:lang w:val="es-AR"/>
                        </w:rPr>
                      </w:pPr>
                      <w:r>
                        <w:rPr>
                          <w:b/>
                          <w:color w:val="FFFFFF" w:themeColor="background1"/>
                          <w:sz w:val="96"/>
                          <w:lang w:val="es-AR"/>
                        </w:rPr>
                        <w:t>Durán Bebidas</w:t>
                      </w:r>
                    </w:p>
                    <w:p w14:paraId="71D669F6" w14:textId="77777777" w:rsidR="00CA44F2" w:rsidRDefault="00CA44F2" w:rsidP="00EF1638">
                      <w:pPr>
                        <w:jc w:val="left"/>
                        <w:rPr>
                          <w:b/>
                          <w:noProof/>
                          <w:color w:val="FFFFFF" w:themeColor="background1"/>
                          <w:sz w:val="64"/>
                          <w:szCs w:val="64"/>
                          <w:lang w:val="es-AR"/>
                        </w:rPr>
                      </w:pPr>
                    </w:p>
                    <w:p w14:paraId="12AABDA3" w14:textId="329B8A15" w:rsidR="001177B9" w:rsidRPr="00D80CBC" w:rsidRDefault="00CA44F2" w:rsidP="00EF1638">
                      <w:pPr>
                        <w:jc w:val="left"/>
                        <w:rPr>
                          <w:b/>
                          <w:noProof/>
                          <w:color w:val="FFFFFF" w:themeColor="background1"/>
                          <w:sz w:val="64"/>
                          <w:szCs w:val="64"/>
                          <w:lang w:val="es-AR"/>
                        </w:rPr>
                      </w:pPr>
                      <w:r>
                        <w:rPr>
                          <w:b/>
                          <w:noProof/>
                          <w:color w:val="FFFFFF" w:themeColor="background1"/>
                          <w:sz w:val="64"/>
                          <w:szCs w:val="64"/>
                          <w:lang w:val="es-AR"/>
                        </w:rPr>
                        <w:t xml:space="preserve">Manual del </w:t>
                      </w:r>
                      <w:r w:rsidR="002532A1">
                        <w:rPr>
                          <w:b/>
                          <w:noProof/>
                          <w:color w:val="FFFFFF" w:themeColor="background1"/>
                          <w:sz w:val="64"/>
                          <w:szCs w:val="64"/>
                          <w:lang w:val="es-AR"/>
                        </w:rPr>
                        <w:t>administrador</w:t>
                      </w:r>
                    </w:p>
                    <w:p w14:paraId="4FB95457" w14:textId="6124F5FD" w:rsidR="001177B9" w:rsidRPr="00176939" w:rsidRDefault="001177B9" w:rsidP="00EF1638">
                      <w:pPr>
                        <w:jc w:val="left"/>
                        <w:rPr>
                          <w:b/>
                          <w:color w:val="FFFFFF" w:themeColor="background1"/>
                          <w:sz w:val="48"/>
                          <w:szCs w:val="18"/>
                          <w:lang w:val="es-AR"/>
                        </w:rPr>
                      </w:pPr>
                    </w:p>
                  </w:txbxContent>
                </v:textbox>
                <w10:wrap anchorx="margin"/>
              </v:shape>
            </w:pict>
          </mc:Fallback>
        </mc:AlternateContent>
      </w:r>
    </w:p>
    <w:p w14:paraId="5C46BC87" w14:textId="7A86EE69" w:rsidR="00D00B5F" w:rsidRPr="001177B9" w:rsidRDefault="00D00B5F" w:rsidP="00D00B5F"/>
    <w:p w14:paraId="20BB7A70" w14:textId="188701E3" w:rsidR="00D00B5F" w:rsidRPr="001177B9" w:rsidRDefault="00D00B5F" w:rsidP="00D00B5F"/>
    <w:p w14:paraId="5354CF23" w14:textId="75059C0C" w:rsidR="00D00B5F" w:rsidRPr="001177B9" w:rsidRDefault="00D00B5F" w:rsidP="00D00B5F"/>
    <w:p w14:paraId="779B513F" w14:textId="45537AA1" w:rsidR="00D00B5F" w:rsidRPr="001177B9" w:rsidRDefault="00D00B5F" w:rsidP="00D00B5F"/>
    <w:p w14:paraId="1C88CE6E" w14:textId="2E25538E" w:rsidR="00D00B5F" w:rsidRPr="001177B9" w:rsidRDefault="00D00B5F" w:rsidP="00D00B5F"/>
    <w:p w14:paraId="47642535" w14:textId="6BEE2153" w:rsidR="00D00B5F" w:rsidRPr="001177B9" w:rsidRDefault="00D00B5F" w:rsidP="00D00B5F"/>
    <w:p w14:paraId="67F43486" w14:textId="6FFD9ADA" w:rsidR="00D00B5F" w:rsidRPr="001177B9" w:rsidRDefault="00D00B5F" w:rsidP="00D00B5F"/>
    <w:p w14:paraId="1E8FE374" w14:textId="78227694" w:rsidR="00D00B5F" w:rsidRPr="001177B9" w:rsidRDefault="00D00B5F" w:rsidP="00D00B5F"/>
    <w:p w14:paraId="1115ACC4" w14:textId="3169FF37" w:rsidR="00D00B5F" w:rsidRPr="001177B9" w:rsidRDefault="00D00B5F" w:rsidP="00D00B5F"/>
    <w:p w14:paraId="07918398" w14:textId="454BC1D8" w:rsidR="00D00B5F" w:rsidRPr="001177B9" w:rsidRDefault="00D00B5F" w:rsidP="00D00B5F"/>
    <w:p w14:paraId="74720E05" w14:textId="0316D584" w:rsidR="00D00B5F" w:rsidRPr="001177B9" w:rsidRDefault="00D00B5F" w:rsidP="00D00B5F"/>
    <w:p w14:paraId="5690D1AC" w14:textId="33F21C03" w:rsidR="00D00B5F" w:rsidRPr="001177B9" w:rsidRDefault="00D00B5F" w:rsidP="00D00B5F"/>
    <w:p w14:paraId="0CC89711" w14:textId="1274F4CD" w:rsidR="00D00B5F" w:rsidRPr="001177B9" w:rsidRDefault="00D00B5F" w:rsidP="00D00B5F"/>
    <w:p w14:paraId="06582A04" w14:textId="33ACA3F6" w:rsidR="00D00B5F" w:rsidRPr="001177B9" w:rsidRDefault="00D00B5F" w:rsidP="00D00B5F"/>
    <w:p w14:paraId="7F508FD3" w14:textId="37C92608" w:rsidR="00D00B5F" w:rsidRPr="001177B9" w:rsidRDefault="00D00B5F" w:rsidP="00D00B5F"/>
    <w:p w14:paraId="50AA9095" w14:textId="0047BD8B" w:rsidR="00D00B5F" w:rsidRPr="001177B9" w:rsidRDefault="00D00B5F" w:rsidP="00D00B5F"/>
    <w:p w14:paraId="3A797294" w14:textId="0B3679A9" w:rsidR="00D00B5F" w:rsidRPr="001177B9" w:rsidRDefault="00D00B5F" w:rsidP="00D00B5F">
      <w:pPr>
        <w:tabs>
          <w:tab w:val="left" w:pos="4530"/>
        </w:tabs>
      </w:pPr>
      <w:r w:rsidRPr="001177B9">
        <w:tab/>
      </w:r>
    </w:p>
    <w:p w14:paraId="602D786C" w14:textId="47EB8EB2" w:rsidR="00D00B5F" w:rsidRPr="001177B9" w:rsidRDefault="00D00B5F" w:rsidP="00D00B5F"/>
    <w:p w14:paraId="4B71AD36" w14:textId="11F813DE" w:rsidR="00D00B5F" w:rsidRPr="001177B9" w:rsidRDefault="00D00B5F" w:rsidP="00D00B5F"/>
    <w:p w14:paraId="630ED29F" w14:textId="1AC1E0DA" w:rsidR="00D00B5F" w:rsidRPr="001177B9" w:rsidRDefault="00D00B5F" w:rsidP="00D00B5F"/>
    <w:p w14:paraId="4AB30E14" w14:textId="1509A151" w:rsidR="00D00B5F" w:rsidRPr="001177B9" w:rsidRDefault="00D00B5F" w:rsidP="00D00B5F"/>
    <w:p w14:paraId="522FF9D2" w14:textId="2B8D3595" w:rsidR="00D00B5F" w:rsidRPr="001177B9" w:rsidRDefault="00CA44F2" w:rsidP="00CA44F2">
      <w:pPr>
        <w:tabs>
          <w:tab w:val="left" w:pos="3433"/>
        </w:tabs>
      </w:pPr>
      <w:r>
        <w:tab/>
      </w:r>
    </w:p>
    <w:p w14:paraId="158FBDFD" w14:textId="144A646A" w:rsidR="005D1FAC" w:rsidRPr="001177B9" w:rsidRDefault="005D1FAC">
      <w:pPr>
        <w:suppressAutoHyphens w:val="0"/>
        <w:spacing w:after="0"/>
        <w:jc w:val="left"/>
      </w:pPr>
      <w:r w:rsidRPr="001177B9">
        <w:br w:type="page"/>
      </w:r>
    </w:p>
    <w:p w14:paraId="2A9289F1" w14:textId="7BFFC635" w:rsidR="00DA1567" w:rsidRPr="001177B9" w:rsidRDefault="00293CCE" w:rsidP="009106AB">
      <w:pPr>
        <w:pStyle w:val="IndiceCegid"/>
      </w:pPr>
      <w:bookmarkStart w:id="1" w:name="_Toc25594792"/>
      <w:bookmarkEnd w:id="0"/>
      <w:r w:rsidRPr="001177B9">
        <w:lastRenderedPageBreak/>
        <w:t>Índice</w:t>
      </w:r>
      <w:bookmarkEnd w:id="1"/>
    </w:p>
    <w:sdt>
      <w:sdtPr>
        <w:rPr>
          <w:rFonts w:eastAsia="Times New Roman" w:cs="Times New Roman"/>
          <w:b w:val="0"/>
          <w:color w:val="002C52"/>
          <w:sz w:val="22"/>
          <w:szCs w:val="24"/>
          <w:lang w:val="es-419" w:eastAsia="ar-SA"/>
        </w:rPr>
        <w:id w:val="-1949459294"/>
        <w:docPartObj>
          <w:docPartGallery w:val="Table of Contents"/>
          <w:docPartUnique/>
        </w:docPartObj>
      </w:sdtPr>
      <w:sdtEndPr>
        <w:rPr>
          <w:bCs/>
          <w:noProof/>
        </w:rPr>
      </w:sdtEndPr>
      <w:sdtContent>
        <w:p w14:paraId="728140A1" w14:textId="50150235" w:rsidR="00C457FC" w:rsidRDefault="006E2C57">
          <w:pPr>
            <w:pStyle w:val="TOCHeading"/>
          </w:pPr>
          <w:r>
            <w:t>Contenido</w:t>
          </w:r>
        </w:p>
        <w:p w14:paraId="77B5CDBA" w14:textId="5C72ABB9" w:rsidR="00D8527D" w:rsidRDefault="00C457FC">
          <w:pPr>
            <w:pStyle w:val="TOC1"/>
            <w:rPr>
              <w:rFonts w:asciiTheme="minorHAnsi" w:eastAsiaTheme="minorEastAsia" w:hAnsiTheme="minorHAnsi" w:cstheme="minorBidi"/>
              <w:b w:val="0"/>
              <w:noProof/>
              <w:color w:val="auto"/>
              <w:sz w:val="22"/>
              <w:szCs w:val="22"/>
              <w:lang w:val="en-US" w:eastAsia="en-US"/>
            </w:rPr>
          </w:pPr>
          <w:r>
            <w:fldChar w:fldCharType="begin"/>
          </w:r>
          <w:r>
            <w:instrText xml:space="preserve"> TOC \o "1-3" \h \z \u </w:instrText>
          </w:r>
          <w:r>
            <w:fldChar w:fldCharType="separate"/>
          </w:r>
          <w:hyperlink w:anchor="_Toc75549364" w:history="1">
            <w:r w:rsidR="00D8527D" w:rsidRPr="005B5FA3">
              <w:rPr>
                <w:rStyle w:val="Hyperlink"/>
                <w:rFonts w:eastAsia="Calibri"/>
                <w:noProof/>
              </w:rPr>
              <w:t>1</w:t>
            </w:r>
            <w:r w:rsidR="00D8527D">
              <w:rPr>
                <w:rFonts w:asciiTheme="minorHAnsi" w:eastAsiaTheme="minorEastAsia" w:hAnsiTheme="minorHAnsi" w:cstheme="minorBidi"/>
                <w:b w:val="0"/>
                <w:noProof/>
                <w:color w:val="auto"/>
                <w:sz w:val="22"/>
                <w:szCs w:val="22"/>
                <w:lang w:val="en-US" w:eastAsia="en-US"/>
              </w:rPr>
              <w:tab/>
            </w:r>
            <w:r w:rsidR="00D8527D" w:rsidRPr="005B5FA3">
              <w:rPr>
                <w:rStyle w:val="Hyperlink"/>
                <w:rFonts w:eastAsia="Calibri"/>
                <w:noProof/>
              </w:rPr>
              <w:t>Login</w:t>
            </w:r>
            <w:r w:rsidR="00D8527D">
              <w:rPr>
                <w:noProof/>
                <w:webHidden/>
              </w:rPr>
              <w:tab/>
            </w:r>
            <w:r w:rsidR="00D8527D">
              <w:rPr>
                <w:noProof/>
                <w:webHidden/>
              </w:rPr>
              <w:fldChar w:fldCharType="begin"/>
            </w:r>
            <w:r w:rsidR="00D8527D">
              <w:rPr>
                <w:noProof/>
                <w:webHidden/>
              </w:rPr>
              <w:instrText xml:space="preserve"> PAGEREF _Toc75549364 \h </w:instrText>
            </w:r>
            <w:r w:rsidR="00D8527D">
              <w:rPr>
                <w:noProof/>
                <w:webHidden/>
              </w:rPr>
            </w:r>
            <w:r w:rsidR="00D8527D">
              <w:rPr>
                <w:noProof/>
                <w:webHidden/>
              </w:rPr>
              <w:fldChar w:fldCharType="separate"/>
            </w:r>
            <w:r w:rsidR="00D8527D">
              <w:rPr>
                <w:noProof/>
                <w:webHidden/>
              </w:rPr>
              <w:t>3</w:t>
            </w:r>
            <w:r w:rsidR="00D8527D">
              <w:rPr>
                <w:noProof/>
                <w:webHidden/>
              </w:rPr>
              <w:fldChar w:fldCharType="end"/>
            </w:r>
          </w:hyperlink>
        </w:p>
        <w:p w14:paraId="14A26391" w14:textId="7DB6F920" w:rsidR="00D8527D" w:rsidRDefault="009E458D">
          <w:pPr>
            <w:pStyle w:val="TOC2"/>
            <w:rPr>
              <w:rFonts w:asciiTheme="minorHAnsi" w:eastAsiaTheme="minorEastAsia" w:hAnsiTheme="minorHAnsi" w:cstheme="minorBidi"/>
              <w:b w:val="0"/>
              <w:noProof/>
              <w:color w:val="auto"/>
              <w:sz w:val="22"/>
              <w:szCs w:val="22"/>
              <w:lang w:val="en-US" w:eastAsia="en-US"/>
            </w:rPr>
          </w:pPr>
          <w:hyperlink w:anchor="_Toc75549365" w:history="1">
            <w:r w:rsidR="00D8527D" w:rsidRPr="005B5FA3">
              <w:rPr>
                <w:rStyle w:val="Hyperlink"/>
                <w:rFonts w:eastAsia="Calibri"/>
                <w:noProof/>
              </w:rPr>
              <w:t>1.1</w:t>
            </w:r>
            <w:r w:rsidR="00D8527D">
              <w:rPr>
                <w:rFonts w:asciiTheme="minorHAnsi" w:eastAsiaTheme="minorEastAsia" w:hAnsiTheme="minorHAnsi" w:cstheme="minorBidi"/>
                <w:b w:val="0"/>
                <w:noProof/>
                <w:color w:val="auto"/>
                <w:sz w:val="22"/>
                <w:szCs w:val="22"/>
                <w:lang w:val="en-US" w:eastAsia="en-US"/>
              </w:rPr>
              <w:tab/>
            </w:r>
            <w:r w:rsidR="00D8527D" w:rsidRPr="005B5FA3">
              <w:rPr>
                <w:rStyle w:val="Hyperlink"/>
                <w:rFonts w:eastAsia="Calibri"/>
                <w:noProof/>
              </w:rPr>
              <w:t>Proceso de inicio de sesión</w:t>
            </w:r>
            <w:r w:rsidR="00D8527D">
              <w:rPr>
                <w:noProof/>
                <w:webHidden/>
              </w:rPr>
              <w:tab/>
            </w:r>
            <w:r w:rsidR="00D8527D">
              <w:rPr>
                <w:noProof/>
                <w:webHidden/>
              </w:rPr>
              <w:fldChar w:fldCharType="begin"/>
            </w:r>
            <w:r w:rsidR="00D8527D">
              <w:rPr>
                <w:noProof/>
                <w:webHidden/>
              </w:rPr>
              <w:instrText xml:space="preserve"> PAGEREF _Toc75549365 \h </w:instrText>
            </w:r>
            <w:r w:rsidR="00D8527D">
              <w:rPr>
                <w:noProof/>
                <w:webHidden/>
              </w:rPr>
            </w:r>
            <w:r w:rsidR="00D8527D">
              <w:rPr>
                <w:noProof/>
                <w:webHidden/>
              </w:rPr>
              <w:fldChar w:fldCharType="separate"/>
            </w:r>
            <w:r w:rsidR="00D8527D">
              <w:rPr>
                <w:noProof/>
                <w:webHidden/>
              </w:rPr>
              <w:t>3</w:t>
            </w:r>
            <w:r w:rsidR="00D8527D">
              <w:rPr>
                <w:noProof/>
                <w:webHidden/>
              </w:rPr>
              <w:fldChar w:fldCharType="end"/>
            </w:r>
          </w:hyperlink>
        </w:p>
        <w:p w14:paraId="34D2630E" w14:textId="0C41F557" w:rsidR="00D8527D" w:rsidRDefault="009E458D">
          <w:pPr>
            <w:pStyle w:val="TOC1"/>
            <w:rPr>
              <w:rFonts w:asciiTheme="minorHAnsi" w:eastAsiaTheme="minorEastAsia" w:hAnsiTheme="minorHAnsi" w:cstheme="minorBidi"/>
              <w:b w:val="0"/>
              <w:noProof/>
              <w:color w:val="auto"/>
              <w:sz w:val="22"/>
              <w:szCs w:val="22"/>
              <w:lang w:val="en-US" w:eastAsia="en-US"/>
            </w:rPr>
          </w:pPr>
          <w:hyperlink w:anchor="_Toc75549366" w:history="1">
            <w:r w:rsidR="00D8527D" w:rsidRPr="005B5FA3">
              <w:rPr>
                <w:rStyle w:val="Hyperlink"/>
                <w:rFonts w:eastAsia="Calibri"/>
                <w:noProof/>
              </w:rPr>
              <w:t>2</w:t>
            </w:r>
            <w:r w:rsidR="00D8527D">
              <w:rPr>
                <w:rFonts w:asciiTheme="minorHAnsi" w:eastAsiaTheme="minorEastAsia" w:hAnsiTheme="minorHAnsi" w:cstheme="minorBidi"/>
                <w:b w:val="0"/>
                <w:noProof/>
                <w:color w:val="auto"/>
                <w:sz w:val="22"/>
                <w:szCs w:val="22"/>
                <w:lang w:val="en-US" w:eastAsia="en-US"/>
              </w:rPr>
              <w:tab/>
            </w:r>
            <w:r w:rsidR="00D8527D" w:rsidRPr="005B5FA3">
              <w:rPr>
                <w:rStyle w:val="Hyperlink"/>
                <w:rFonts w:eastAsia="Calibri"/>
                <w:noProof/>
              </w:rPr>
              <w:t>Administración del Panel</w:t>
            </w:r>
            <w:r w:rsidR="00D8527D">
              <w:rPr>
                <w:noProof/>
                <w:webHidden/>
              </w:rPr>
              <w:tab/>
            </w:r>
            <w:r w:rsidR="00D8527D">
              <w:rPr>
                <w:noProof/>
                <w:webHidden/>
              </w:rPr>
              <w:fldChar w:fldCharType="begin"/>
            </w:r>
            <w:r w:rsidR="00D8527D">
              <w:rPr>
                <w:noProof/>
                <w:webHidden/>
              </w:rPr>
              <w:instrText xml:space="preserve"> PAGEREF _Toc75549366 \h </w:instrText>
            </w:r>
            <w:r w:rsidR="00D8527D">
              <w:rPr>
                <w:noProof/>
                <w:webHidden/>
              </w:rPr>
            </w:r>
            <w:r w:rsidR="00D8527D">
              <w:rPr>
                <w:noProof/>
                <w:webHidden/>
              </w:rPr>
              <w:fldChar w:fldCharType="separate"/>
            </w:r>
            <w:r w:rsidR="00D8527D">
              <w:rPr>
                <w:noProof/>
                <w:webHidden/>
              </w:rPr>
              <w:t>4</w:t>
            </w:r>
            <w:r w:rsidR="00D8527D">
              <w:rPr>
                <w:noProof/>
                <w:webHidden/>
              </w:rPr>
              <w:fldChar w:fldCharType="end"/>
            </w:r>
          </w:hyperlink>
        </w:p>
        <w:p w14:paraId="062EDE77" w14:textId="5D71D0AE" w:rsidR="00D8527D" w:rsidRDefault="009E458D">
          <w:pPr>
            <w:pStyle w:val="TOC2"/>
            <w:rPr>
              <w:rFonts w:asciiTheme="minorHAnsi" w:eastAsiaTheme="minorEastAsia" w:hAnsiTheme="minorHAnsi" w:cstheme="minorBidi"/>
              <w:b w:val="0"/>
              <w:noProof/>
              <w:color w:val="auto"/>
              <w:sz w:val="22"/>
              <w:szCs w:val="22"/>
              <w:lang w:val="en-US" w:eastAsia="en-US"/>
            </w:rPr>
          </w:pPr>
          <w:hyperlink w:anchor="_Toc75549367" w:history="1">
            <w:r w:rsidR="00D8527D" w:rsidRPr="005B5FA3">
              <w:rPr>
                <w:rStyle w:val="Hyperlink"/>
                <w:rFonts w:eastAsia="Calibri"/>
                <w:noProof/>
              </w:rPr>
              <w:t>2.1</w:t>
            </w:r>
            <w:r w:rsidR="00D8527D">
              <w:rPr>
                <w:rFonts w:asciiTheme="minorHAnsi" w:eastAsiaTheme="minorEastAsia" w:hAnsiTheme="minorHAnsi" w:cstheme="minorBidi"/>
                <w:b w:val="0"/>
                <w:noProof/>
                <w:color w:val="auto"/>
                <w:sz w:val="22"/>
                <w:szCs w:val="22"/>
                <w:lang w:val="en-US" w:eastAsia="en-US"/>
              </w:rPr>
              <w:tab/>
            </w:r>
            <w:r w:rsidR="00D8527D" w:rsidRPr="005B5FA3">
              <w:rPr>
                <w:rStyle w:val="Hyperlink"/>
                <w:rFonts w:eastAsia="Calibri"/>
                <w:noProof/>
              </w:rPr>
              <w:t>Secciones</w:t>
            </w:r>
            <w:r w:rsidR="00D8527D">
              <w:rPr>
                <w:noProof/>
                <w:webHidden/>
              </w:rPr>
              <w:tab/>
            </w:r>
            <w:r w:rsidR="00D8527D">
              <w:rPr>
                <w:noProof/>
                <w:webHidden/>
              </w:rPr>
              <w:fldChar w:fldCharType="begin"/>
            </w:r>
            <w:r w:rsidR="00D8527D">
              <w:rPr>
                <w:noProof/>
                <w:webHidden/>
              </w:rPr>
              <w:instrText xml:space="preserve"> PAGEREF _Toc75549367 \h </w:instrText>
            </w:r>
            <w:r w:rsidR="00D8527D">
              <w:rPr>
                <w:noProof/>
                <w:webHidden/>
              </w:rPr>
            </w:r>
            <w:r w:rsidR="00D8527D">
              <w:rPr>
                <w:noProof/>
                <w:webHidden/>
              </w:rPr>
              <w:fldChar w:fldCharType="separate"/>
            </w:r>
            <w:r w:rsidR="00D8527D">
              <w:rPr>
                <w:noProof/>
                <w:webHidden/>
              </w:rPr>
              <w:t>4</w:t>
            </w:r>
            <w:r w:rsidR="00D8527D">
              <w:rPr>
                <w:noProof/>
                <w:webHidden/>
              </w:rPr>
              <w:fldChar w:fldCharType="end"/>
            </w:r>
          </w:hyperlink>
        </w:p>
        <w:p w14:paraId="4F192E8E" w14:textId="3D2E8706" w:rsidR="00D8527D" w:rsidRDefault="009E458D">
          <w:pPr>
            <w:pStyle w:val="TOC3"/>
            <w:rPr>
              <w:rFonts w:asciiTheme="minorHAnsi" w:eastAsiaTheme="minorEastAsia" w:hAnsiTheme="minorHAnsi" w:cstheme="minorBidi"/>
              <w:color w:val="auto"/>
              <w:szCs w:val="22"/>
              <w:lang w:val="en-US" w:eastAsia="en-US"/>
            </w:rPr>
          </w:pPr>
          <w:hyperlink w:anchor="_Toc75549368" w:history="1">
            <w:r w:rsidR="00D8527D" w:rsidRPr="005B5FA3">
              <w:rPr>
                <w:rStyle w:val="Hyperlink"/>
                <w:rFonts w:eastAsia="Calibri"/>
              </w:rPr>
              <w:t>2.1.1</w:t>
            </w:r>
            <w:r w:rsidR="00D8527D">
              <w:rPr>
                <w:rFonts w:asciiTheme="minorHAnsi" w:eastAsiaTheme="minorEastAsia" w:hAnsiTheme="minorHAnsi" w:cstheme="minorBidi"/>
                <w:color w:val="auto"/>
                <w:szCs w:val="22"/>
                <w:lang w:val="en-US" w:eastAsia="en-US"/>
              </w:rPr>
              <w:tab/>
            </w:r>
            <w:r w:rsidR="00D8527D" w:rsidRPr="005B5FA3">
              <w:rPr>
                <w:rStyle w:val="Hyperlink"/>
                <w:rFonts w:eastAsia="Calibri"/>
              </w:rPr>
              <w:t>Productos</w:t>
            </w:r>
            <w:r w:rsidR="00D8527D">
              <w:rPr>
                <w:webHidden/>
              </w:rPr>
              <w:tab/>
            </w:r>
            <w:r w:rsidR="00D8527D">
              <w:rPr>
                <w:webHidden/>
              </w:rPr>
              <w:fldChar w:fldCharType="begin"/>
            </w:r>
            <w:r w:rsidR="00D8527D">
              <w:rPr>
                <w:webHidden/>
              </w:rPr>
              <w:instrText xml:space="preserve"> PAGEREF _Toc75549368 \h </w:instrText>
            </w:r>
            <w:r w:rsidR="00D8527D">
              <w:rPr>
                <w:webHidden/>
              </w:rPr>
            </w:r>
            <w:r w:rsidR="00D8527D">
              <w:rPr>
                <w:webHidden/>
              </w:rPr>
              <w:fldChar w:fldCharType="separate"/>
            </w:r>
            <w:r w:rsidR="00D8527D">
              <w:rPr>
                <w:webHidden/>
              </w:rPr>
              <w:t>4</w:t>
            </w:r>
            <w:r w:rsidR="00D8527D">
              <w:rPr>
                <w:webHidden/>
              </w:rPr>
              <w:fldChar w:fldCharType="end"/>
            </w:r>
          </w:hyperlink>
        </w:p>
        <w:p w14:paraId="141BE7B0" w14:textId="50E65158" w:rsidR="00D8527D" w:rsidRDefault="009E458D">
          <w:pPr>
            <w:pStyle w:val="TOC3"/>
            <w:rPr>
              <w:rFonts w:asciiTheme="minorHAnsi" w:eastAsiaTheme="minorEastAsia" w:hAnsiTheme="minorHAnsi" w:cstheme="minorBidi"/>
              <w:color w:val="auto"/>
              <w:szCs w:val="22"/>
              <w:lang w:val="en-US" w:eastAsia="en-US"/>
            </w:rPr>
          </w:pPr>
          <w:hyperlink w:anchor="_Toc75549369" w:history="1">
            <w:r w:rsidR="00D8527D" w:rsidRPr="005B5FA3">
              <w:rPr>
                <w:rStyle w:val="Hyperlink"/>
                <w:rFonts w:eastAsia="Calibri"/>
              </w:rPr>
              <w:t>2.1.2</w:t>
            </w:r>
            <w:r w:rsidR="00D8527D">
              <w:rPr>
                <w:rFonts w:asciiTheme="minorHAnsi" w:eastAsiaTheme="minorEastAsia" w:hAnsiTheme="minorHAnsi" w:cstheme="minorBidi"/>
                <w:color w:val="auto"/>
                <w:szCs w:val="22"/>
                <w:lang w:val="en-US" w:eastAsia="en-US"/>
              </w:rPr>
              <w:tab/>
            </w:r>
            <w:r w:rsidR="00D8527D" w:rsidRPr="005B5FA3">
              <w:rPr>
                <w:rStyle w:val="Hyperlink"/>
                <w:rFonts w:eastAsia="Calibri"/>
              </w:rPr>
              <w:t>Entregas</w:t>
            </w:r>
            <w:r w:rsidR="00D8527D">
              <w:rPr>
                <w:webHidden/>
              </w:rPr>
              <w:tab/>
            </w:r>
            <w:r w:rsidR="00D8527D">
              <w:rPr>
                <w:webHidden/>
              </w:rPr>
              <w:fldChar w:fldCharType="begin"/>
            </w:r>
            <w:r w:rsidR="00D8527D">
              <w:rPr>
                <w:webHidden/>
              </w:rPr>
              <w:instrText xml:space="preserve"> PAGEREF _Toc75549369 \h </w:instrText>
            </w:r>
            <w:r w:rsidR="00D8527D">
              <w:rPr>
                <w:webHidden/>
              </w:rPr>
            </w:r>
            <w:r w:rsidR="00D8527D">
              <w:rPr>
                <w:webHidden/>
              </w:rPr>
              <w:fldChar w:fldCharType="separate"/>
            </w:r>
            <w:r w:rsidR="00D8527D">
              <w:rPr>
                <w:webHidden/>
              </w:rPr>
              <w:t>5</w:t>
            </w:r>
            <w:r w:rsidR="00D8527D">
              <w:rPr>
                <w:webHidden/>
              </w:rPr>
              <w:fldChar w:fldCharType="end"/>
            </w:r>
          </w:hyperlink>
        </w:p>
        <w:p w14:paraId="0D940636" w14:textId="3D4C9372" w:rsidR="00D8527D" w:rsidRDefault="009E458D">
          <w:pPr>
            <w:pStyle w:val="TOC3"/>
            <w:rPr>
              <w:rFonts w:asciiTheme="minorHAnsi" w:eastAsiaTheme="minorEastAsia" w:hAnsiTheme="minorHAnsi" w:cstheme="minorBidi"/>
              <w:color w:val="auto"/>
              <w:szCs w:val="22"/>
              <w:lang w:val="en-US" w:eastAsia="en-US"/>
            </w:rPr>
          </w:pPr>
          <w:hyperlink w:anchor="_Toc75549370" w:history="1">
            <w:r w:rsidR="00D8527D" w:rsidRPr="005B5FA3">
              <w:rPr>
                <w:rStyle w:val="Hyperlink"/>
                <w:rFonts w:eastAsia="Calibri"/>
              </w:rPr>
              <w:t>2.1.3</w:t>
            </w:r>
            <w:r w:rsidR="00D8527D">
              <w:rPr>
                <w:rFonts w:asciiTheme="minorHAnsi" w:eastAsiaTheme="minorEastAsia" w:hAnsiTheme="minorHAnsi" w:cstheme="minorBidi"/>
                <w:color w:val="auto"/>
                <w:szCs w:val="22"/>
                <w:lang w:val="en-US" w:eastAsia="en-US"/>
              </w:rPr>
              <w:tab/>
            </w:r>
            <w:r w:rsidR="00D8527D" w:rsidRPr="005B5FA3">
              <w:rPr>
                <w:rStyle w:val="Hyperlink"/>
                <w:rFonts w:eastAsia="Calibri"/>
              </w:rPr>
              <w:t>Categorías</w:t>
            </w:r>
            <w:r w:rsidR="00D8527D">
              <w:rPr>
                <w:webHidden/>
              </w:rPr>
              <w:tab/>
            </w:r>
            <w:r w:rsidR="00D8527D">
              <w:rPr>
                <w:webHidden/>
              </w:rPr>
              <w:fldChar w:fldCharType="begin"/>
            </w:r>
            <w:r w:rsidR="00D8527D">
              <w:rPr>
                <w:webHidden/>
              </w:rPr>
              <w:instrText xml:space="preserve"> PAGEREF _Toc75549370 \h </w:instrText>
            </w:r>
            <w:r w:rsidR="00D8527D">
              <w:rPr>
                <w:webHidden/>
              </w:rPr>
            </w:r>
            <w:r w:rsidR="00D8527D">
              <w:rPr>
                <w:webHidden/>
              </w:rPr>
              <w:fldChar w:fldCharType="separate"/>
            </w:r>
            <w:r w:rsidR="00D8527D">
              <w:rPr>
                <w:webHidden/>
              </w:rPr>
              <w:t>5</w:t>
            </w:r>
            <w:r w:rsidR="00D8527D">
              <w:rPr>
                <w:webHidden/>
              </w:rPr>
              <w:fldChar w:fldCharType="end"/>
            </w:r>
          </w:hyperlink>
        </w:p>
        <w:p w14:paraId="02BEECBC" w14:textId="45BD62A3" w:rsidR="00D8527D" w:rsidRDefault="009E458D">
          <w:pPr>
            <w:pStyle w:val="TOC3"/>
            <w:rPr>
              <w:rFonts w:asciiTheme="minorHAnsi" w:eastAsiaTheme="minorEastAsia" w:hAnsiTheme="minorHAnsi" w:cstheme="minorBidi"/>
              <w:color w:val="auto"/>
              <w:szCs w:val="22"/>
              <w:lang w:val="en-US" w:eastAsia="en-US"/>
            </w:rPr>
          </w:pPr>
          <w:hyperlink w:anchor="_Toc75549371" w:history="1">
            <w:r w:rsidR="00D8527D" w:rsidRPr="005B5FA3">
              <w:rPr>
                <w:rStyle w:val="Hyperlink"/>
                <w:rFonts w:eastAsia="Calibri"/>
              </w:rPr>
              <w:t>2.1.4</w:t>
            </w:r>
            <w:r w:rsidR="00D8527D">
              <w:rPr>
                <w:rFonts w:asciiTheme="minorHAnsi" w:eastAsiaTheme="minorEastAsia" w:hAnsiTheme="minorHAnsi" w:cstheme="minorBidi"/>
                <w:color w:val="auto"/>
                <w:szCs w:val="22"/>
                <w:lang w:val="en-US" w:eastAsia="en-US"/>
              </w:rPr>
              <w:tab/>
            </w:r>
            <w:r w:rsidR="00D8527D" w:rsidRPr="005B5FA3">
              <w:rPr>
                <w:rStyle w:val="Hyperlink"/>
                <w:rFonts w:eastAsia="Calibri"/>
              </w:rPr>
              <w:t>Subcategorías</w:t>
            </w:r>
            <w:r w:rsidR="00D8527D">
              <w:rPr>
                <w:webHidden/>
              </w:rPr>
              <w:tab/>
            </w:r>
            <w:r w:rsidR="00D8527D">
              <w:rPr>
                <w:webHidden/>
              </w:rPr>
              <w:fldChar w:fldCharType="begin"/>
            </w:r>
            <w:r w:rsidR="00D8527D">
              <w:rPr>
                <w:webHidden/>
              </w:rPr>
              <w:instrText xml:space="preserve"> PAGEREF _Toc75549371 \h </w:instrText>
            </w:r>
            <w:r w:rsidR="00D8527D">
              <w:rPr>
                <w:webHidden/>
              </w:rPr>
            </w:r>
            <w:r w:rsidR="00D8527D">
              <w:rPr>
                <w:webHidden/>
              </w:rPr>
              <w:fldChar w:fldCharType="separate"/>
            </w:r>
            <w:r w:rsidR="00D8527D">
              <w:rPr>
                <w:webHidden/>
              </w:rPr>
              <w:t>6</w:t>
            </w:r>
            <w:r w:rsidR="00D8527D">
              <w:rPr>
                <w:webHidden/>
              </w:rPr>
              <w:fldChar w:fldCharType="end"/>
            </w:r>
          </w:hyperlink>
        </w:p>
        <w:p w14:paraId="718C94BA" w14:textId="41134AEC" w:rsidR="00D8527D" w:rsidRDefault="009E458D">
          <w:pPr>
            <w:pStyle w:val="TOC3"/>
            <w:rPr>
              <w:rFonts w:asciiTheme="minorHAnsi" w:eastAsiaTheme="minorEastAsia" w:hAnsiTheme="minorHAnsi" w:cstheme="minorBidi"/>
              <w:color w:val="auto"/>
              <w:szCs w:val="22"/>
              <w:lang w:val="en-US" w:eastAsia="en-US"/>
            </w:rPr>
          </w:pPr>
          <w:hyperlink w:anchor="_Toc75549372" w:history="1">
            <w:r w:rsidR="00D8527D" w:rsidRPr="005B5FA3">
              <w:rPr>
                <w:rStyle w:val="Hyperlink"/>
                <w:rFonts w:eastAsia="Calibri"/>
              </w:rPr>
              <w:t>2.1.5</w:t>
            </w:r>
            <w:r w:rsidR="00D8527D">
              <w:rPr>
                <w:rFonts w:asciiTheme="minorHAnsi" w:eastAsiaTheme="minorEastAsia" w:hAnsiTheme="minorHAnsi" w:cstheme="minorBidi"/>
                <w:color w:val="auto"/>
                <w:szCs w:val="22"/>
                <w:lang w:val="en-US" w:eastAsia="en-US"/>
              </w:rPr>
              <w:tab/>
            </w:r>
            <w:r w:rsidR="00D8527D" w:rsidRPr="005B5FA3">
              <w:rPr>
                <w:rStyle w:val="Hyperlink"/>
                <w:rFonts w:eastAsia="Calibri"/>
              </w:rPr>
              <w:t>Mensajes</w:t>
            </w:r>
            <w:r w:rsidR="00D8527D">
              <w:rPr>
                <w:webHidden/>
              </w:rPr>
              <w:tab/>
            </w:r>
            <w:r w:rsidR="00D8527D">
              <w:rPr>
                <w:webHidden/>
              </w:rPr>
              <w:fldChar w:fldCharType="begin"/>
            </w:r>
            <w:r w:rsidR="00D8527D">
              <w:rPr>
                <w:webHidden/>
              </w:rPr>
              <w:instrText xml:space="preserve"> PAGEREF _Toc75549372 \h </w:instrText>
            </w:r>
            <w:r w:rsidR="00D8527D">
              <w:rPr>
                <w:webHidden/>
              </w:rPr>
            </w:r>
            <w:r w:rsidR="00D8527D">
              <w:rPr>
                <w:webHidden/>
              </w:rPr>
              <w:fldChar w:fldCharType="separate"/>
            </w:r>
            <w:r w:rsidR="00D8527D">
              <w:rPr>
                <w:webHidden/>
              </w:rPr>
              <w:t>7</w:t>
            </w:r>
            <w:r w:rsidR="00D8527D">
              <w:rPr>
                <w:webHidden/>
              </w:rPr>
              <w:fldChar w:fldCharType="end"/>
            </w:r>
          </w:hyperlink>
        </w:p>
        <w:p w14:paraId="393298C3" w14:textId="36EA8DCB" w:rsidR="00D8527D" w:rsidRDefault="009E458D">
          <w:pPr>
            <w:pStyle w:val="TOC3"/>
            <w:rPr>
              <w:rFonts w:asciiTheme="minorHAnsi" w:eastAsiaTheme="minorEastAsia" w:hAnsiTheme="minorHAnsi" w:cstheme="minorBidi"/>
              <w:color w:val="auto"/>
              <w:szCs w:val="22"/>
              <w:lang w:val="en-US" w:eastAsia="en-US"/>
            </w:rPr>
          </w:pPr>
          <w:hyperlink w:anchor="_Toc75549373" w:history="1">
            <w:r w:rsidR="00D8527D" w:rsidRPr="005B5FA3">
              <w:rPr>
                <w:rStyle w:val="Hyperlink"/>
                <w:rFonts w:eastAsia="Calibri"/>
              </w:rPr>
              <w:t>2.1.6</w:t>
            </w:r>
            <w:r w:rsidR="00D8527D">
              <w:rPr>
                <w:rFonts w:asciiTheme="minorHAnsi" w:eastAsiaTheme="minorEastAsia" w:hAnsiTheme="minorHAnsi" w:cstheme="minorBidi"/>
                <w:color w:val="auto"/>
                <w:szCs w:val="22"/>
                <w:lang w:val="en-US" w:eastAsia="en-US"/>
              </w:rPr>
              <w:tab/>
            </w:r>
            <w:r w:rsidR="00D8527D" w:rsidRPr="005B5FA3">
              <w:rPr>
                <w:rStyle w:val="Hyperlink"/>
                <w:rFonts w:eastAsia="Calibri"/>
              </w:rPr>
              <w:t>Envío</w:t>
            </w:r>
            <w:r w:rsidR="00D8527D">
              <w:rPr>
                <w:webHidden/>
              </w:rPr>
              <w:tab/>
            </w:r>
            <w:r w:rsidR="00D8527D">
              <w:rPr>
                <w:webHidden/>
              </w:rPr>
              <w:fldChar w:fldCharType="begin"/>
            </w:r>
            <w:r w:rsidR="00D8527D">
              <w:rPr>
                <w:webHidden/>
              </w:rPr>
              <w:instrText xml:space="preserve"> PAGEREF _Toc75549373 \h </w:instrText>
            </w:r>
            <w:r w:rsidR="00D8527D">
              <w:rPr>
                <w:webHidden/>
              </w:rPr>
            </w:r>
            <w:r w:rsidR="00D8527D">
              <w:rPr>
                <w:webHidden/>
              </w:rPr>
              <w:fldChar w:fldCharType="separate"/>
            </w:r>
            <w:r w:rsidR="00D8527D">
              <w:rPr>
                <w:webHidden/>
              </w:rPr>
              <w:t>7</w:t>
            </w:r>
            <w:r w:rsidR="00D8527D">
              <w:rPr>
                <w:webHidden/>
              </w:rPr>
              <w:fldChar w:fldCharType="end"/>
            </w:r>
          </w:hyperlink>
        </w:p>
        <w:p w14:paraId="651B3EB0" w14:textId="280F2BC6" w:rsidR="00D8527D" w:rsidRDefault="009E458D">
          <w:pPr>
            <w:pStyle w:val="TOC1"/>
            <w:rPr>
              <w:rFonts w:asciiTheme="minorHAnsi" w:eastAsiaTheme="minorEastAsia" w:hAnsiTheme="minorHAnsi" w:cstheme="minorBidi"/>
              <w:b w:val="0"/>
              <w:noProof/>
              <w:color w:val="auto"/>
              <w:sz w:val="22"/>
              <w:szCs w:val="22"/>
              <w:lang w:val="en-US" w:eastAsia="en-US"/>
            </w:rPr>
          </w:pPr>
          <w:hyperlink w:anchor="_Toc75549374" w:history="1">
            <w:r w:rsidR="00D8527D" w:rsidRPr="005B5FA3">
              <w:rPr>
                <w:rStyle w:val="Hyperlink"/>
                <w:rFonts w:eastAsia="Calibri"/>
                <w:noProof/>
              </w:rPr>
              <w:t>3</w:t>
            </w:r>
            <w:r w:rsidR="00D8527D">
              <w:rPr>
                <w:rFonts w:asciiTheme="minorHAnsi" w:eastAsiaTheme="minorEastAsia" w:hAnsiTheme="minorHAnsi" w:cstheme="minorBidi"/>
                <w:b w:val="0"/>
                <w:noProof/>
                <w:color w:val="auto"/>
                <w:sz w:val="22"/>
                <w:szCs w:val="22"/>
                <w:lang w:val="en-US" w:eastAsia="en-US"/>
              </w:rPr>
              <w:tab/>
            </w:r>
            <w:r w:rsidR="00D8527D" w:rsidRPr="005B5FA3">
              <w:rPr>
                <w:rStyle w:val="Hyperlink"/>
                <w:rFonts w:eastAsia="Calibri"/>
                <w:noProof/>
              </w:rPr>
              <w:t>Logout</w:t>
            </w:r>
            <w:r w:rsidR="00D8527D">
              <w:rPr>
                <w:noProof/>
                <w:webHidden/>
              </w:rPr>
              <w:tab/>
            </w:r>
            <w:r w:rsidR="00D8527D">
              <w:rPr>
                <w:noProof/>
                <w:webHidden/>
              </w:rPr>
              <w:fldChar w:fldCharType="begin"/>
            </w:r>
            <w:r w:rsidR="00D8527D">
              <w:rPr>
                <w:noProof/>
                <w:webHidden/>
              </w:rPr>
              <w:instrText xml:space="preserve"> PAGEREF _Toc75549374 \h </w:instrText>
            </w:r>
            <w:r w:rsidR="00D8527D">
              <w:rPr>
                <w:noProof/>
                <w:webHidden/>
              </w:rPr>
            </w:r>
            <w:r w:rsidR="00D8527D">
              <w:rPr>
                <w:noProof/>
                <w:webHidden/>
              </w:rPr>
              <w:fldChar w:fldCharType="separate"/>
            </w:r>
            <w:r w:rsidR="00D8527D">
              <w:rPr>
                <w:noProof/>
                <w:webHidden/>
              </w:rPr>
              <w:t>8</w:t>
            </w:r>
            <w:r w:rsidR="00D8527D">
              <w:rPr>
                <w:noProof/>
                <w:webHidden/>
              </w:rPr>
              <w:fldChar w:fldCharType="end"/>
            </w:r>
          </w:hyperlink>
        </w:p>
        <w:p w14:paraId="6140DB93" w14:textId="6A48AC8B" w:rsidR="00D8527D" w:rsidRDefault="009E458D">
          <w:pPr>
            <w:pStyle w:val="TOC2"/>
            <w:rPr>
              <w:rFonts w:asciiTheme="minorHAnsi" w:eastAsiaTheme="minorEastAsia" w:hAnsiTheme="minorHAnsi" w:cstheme="minorBidi"/>
              <w:b w:val="0"/>
              <w:noProof/>
              <w:color w:val="auto"/>
              <w:sz w:val="22"/>
              <w:szCs w:val="22"/>
              <w:lang w:val="en-US" w:eastAsia="en-US"/>
            </w:rPr>
          </w:pPr>
          <w:hyperlink w:anchor="_Toc75549375" w:history="1">
            <w:r w:rsidR="00D8527D" w:rsidRPr="005B5FA3">
              <w:rPr>
                <w:rStyle w:val="Hyperlink"/>
                <w:rFonts w:eastAsia="Calibri"/>
                <w:noProof/>
              </w:rPr>
              <w:t>3.1</w:t>
            </w:r>
            <w:r w:rsidR="00D8527D">
              <w:rPr>
                <w:rFonts w:asciiTheme="minorHAnsi" w:eastAsiaTheme="minorEastAsia" w:hAnsiTheme="minorHAnsi" w:cstheme="minorBidi"/>
                <w:b w:val="0"/>
                <w:noProof/>
                <w:color w:val="auto"/>
                <w:sz w:val="22"/>
                <w:szCs w:val="22"/>
                <w:lang w:val="en-US" w:eastAsia="en-US"/>
              </w:rPr>
              <w:tab/>
            </w:r>
            <w:r w:rsidR="00D8527D" w:rsidRPr="005B5FA3">
              <w:rPr>
                <w:rStyle w:val="Hyperlink"/>
                <w:rFonts w:eastAsia="Calibri"/>
                <w:noProof/>
              </w:rPr>
              <w:t>Proceso de cierre de sesión</w:t>
            </w:r>
            <w:r w:rsidR="00D8527D">
              <w:rPr>
                <w:noProof/>
                <w:webHidden/>
              </w:rPr>
              <w:tab/>
            </w:r>
            <w:r w:rsidR="00D8527D">
              <w:rPr>
                <w:noProof/>
                <w:webHidden/>
              </w:rPr>
              <w:fldChar w:fldCharType="begin"/>
            </w:r>
            <w:r w:rsidR="00D8527D">
              <w:rPr>
                <w:noProof/>
                <w:webHidden/>
              </w:rPr>
              <w:instrText xml:space="preserve"> PAGEREF _Toc75549375 \h </w:instrText>
            </w:r>
            <w:r w:rsidR="00D8527D">
              <w:rPr>
                <w:noProof/>
                <w:webHidden/>
              </w:rPr>
            </w:r>
            <w:r w:rsidR="00D8527D">
              <w:rPr>
                <w:noProof/>
                <w:webHidden/>
              </w:rPr>
              <w:fldChar w:fldCharType="separate"/>
            </w:r>
            <w:r w:rsidR="00D8527D">
              <w:rPr>
                <w:noProof/>
                <w:webHidden/>
              </w:rPr>
              <w:t>8</w:t>
            </w:r>
            <w:r w:rsidR="00D8527D">
              <w:rPr>
                <w:noProof/>
                <w:webHidden/>
              </w:rPr>
              <w:fldChar w:fldCharType="end"/>
            </w:r>
          </w:hyperlink>
        </w:p>
        <w:p w14:paraId="63994F01" w14:textId="103476FD" w:rsidR="00C457FC" w:rsidRDefault="00C457FC">
          <w:r>
            <w:rPr>
              <w:b/>
              <w:bCs/>
              <w:noProof/>
            </w:rPr>
            <w:fldChar w:fldCharType="end"/>
          </w:r>
        </w:p>
      </w:sdtContent>
    </w:sdt>
    <w:p w14:paraId="52C2BE43" w14:textId="75D7D95E" w:rsidR="00DA1567" w:rsidRPr="001177B9" w:rsidRDefault="00DA1567" w:rsidP="000E5789"/>
    <w:p w14:paraId="0057C81E" w14:textId="35BBA820" w:rsidR="003219C3" w:rsidRPr="001177B9" w:rsidRDefault="003219C3" w:rsidP="000E5789">
      <w:pPr>
        <w:rPr>
          <w:rFonts w:cs="Arial"/>
          <w:szCs w:val="20"/>
        </w:rPr>
      </w:pPr>
    </w:p>
    <w:p w14:paraId="222869D9" w14:textId="77777777" w:rsidR="00001F74" w:rsidRPr="001177B9" w:rsidRDefault="00001F74" w:rsidP="00BE6651">
      <w:pPr>
        <w:pStyle w:val="IndiceCegid"/>
      </w:pPr>
    </w:p>
    <w:p w14:paraId="47AB39F2" w14:textId="79442B0B" w:rsidR="00BE6651" w:rsidRPr="001177B9" w:rsidRDefault="00BE6651" w:rsidP="00BE6651">
      <w:pPr>
        <w:pStyle w:val="IndiceCegid"/>
        <w:sectPr w:rsidR="00BE6651" w:rsidRPr="001177B9" w:rsidSect="00CA44F2">
          <w:footerReference w:type="default" r:id="rId9"/>
          <w:type w:val="continuous"/>
          <w:pgSz w:w="11906" w:h="16838" w:code="9"/>
          <w:pgMar w:top="1843" w:right="1133" w:bottom="993" w:left="1134" w:header="0" w:footer="278" w:gutter="0"/>
          <w:cols w:space="720"/>
          <w:docGrid w:linePitch="360"/>
        </w:sectPr>
      </w:pPr>
    </w:p>
    <w:p w14:paraId="7E91683A" w14:textId="3CB672D4" w:rsidR="003219C3" w:rsidRPr="001177B9" w:rsidRDefault="00604FB8" w:rsidP="00147843">
      <w:pPr>
        <w:pStyle w:val="1TituloH1"/>
        <w:rPr>
          <w:lang w:val="es-419"/>
        </w:rPr>
      </w:pPr>
      <w:bookmarkStart w:id="2" w:name="_Toc75549364"/>
      <w:proofErr w:type="spellStart"/>
      <w:r>
        <w:rPr>
          <w:lang w:val="es-419"/>
        </w:rPr>
        <w:lastRenderedPageBreak/>
        <w:t>Login</w:t>
      </w:r>
      <w:bookmarkEnd w:id="2"/>
      <w:proofErr w:type="spellEnd"/>
    </w:p>
    <w:p w14:paraId="6EF646A7" w14:textId="5E65CB4D" w:rsidR="00F16B63" w:rsidRDefault="00604FB8" w:rsidP="00604FB8">
      <w:pPr>
        <w:pStyle w:val="2TituloH2"/>
        <w:rPr>
          <w:lang w:val="es-419"/>
        </w:rPr>
      </w:pPr>
      <w:bookmarkStart w:id="3" w:name="_Toc75549365"/>
      <w:r>
        <w:rPr>
          <w:lang w:val="es-419"/>
        </w:rPr>
        <w:t>Proceso de inicio de sesión</w:t>
      </w:r>
      <w:bookmarkEnd w:id="3"/>
    </w:p>
    <w:p w14:paraId="023540F0" w14:textId="2AFA529C" w:rsidR="00604FB8" w:rsidRDefault="00604FB8" w:rsidP="00604FB8">
      <w:pPr>
        <w:rPr>
          <w:lang w:eastAsia="en-US"/>
        </w:rPr>
      </w:pPr>
      <w:r>
        <w:rPr>
          <w:lang w:eastAsia="en-US"/>
        </w:rPr>
        <w:t xml:space="preserve">Como primer paso tras ingresar al sitio web, se debe acceder al botón de </w:t>
      </w:r>
      <w:r w:rsidR="00587D18">
        <w:rPr>
          <w:lang w:eastAsia="en-US"/>
        </w:rPr>
        <w:t>‘</w:t>
      </w:r>
      <w:r w:rsidRPr="00587D18">
        <w:rPr>
          <w:lang w:eastAsia="en-US"/>
        </w:rPr>
        <w:t>LOG IN</w:t>
      </w:r>
      <w:r w:rsidR="00587D18">
        <w:rPr>
          <w:lang w:eastAsia="en-US"/>
        </w:rPr>
        <w:t>’</w:t>
      </w:r>
      <w:r>
        <w:rPr>
          <w:lang w:eastAsia="en-US"/>
        </w:rPr>
        <w:t xml:space="preserve"> situado en el margen superior derecho.</w:t>
      </w:r>
    </w:p>
    <w:p w14:paraId="603FF54C" w14:textId="16FCE9DB" w:rsidR="00D8527D" w:rsidRDefault="00D8527D" w:rsidP="00D8527D">
      <w:pPr>
        <w:jc w:val="left"/>
        <w:rPr>
          <w:lang w:eastAsia="en-US"/>
        </w:rPr>
      </w:pPr>
      <w:r>
        <w:rPr>
          <w:noProof/>
        </w:rPr>
        <w:drawing>
          <wp:inline distT="0" distB="0" distL="0" distR="0" wp14:anchorId="7FA42C21" wp14:editId="5C70E193">
            <wp:extent cx="15716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625" cy="438150"/>
                    </a:xfrm>
                    <a:prstGeom prst="rect">
                      <a:avLst/>
                    </a:prstGeom>
                  </pic:spPr>
                </pic:pic>
              </a:graphicData>
            </a:graphic>
          </wp:inline>
        </w:drawing>
      </w:r>
    </w:p>
    <w:p w14:paraId="5275FAAA" w14:textId="718ABBC3" w:rsidR="00604FB8" w:rsidRDefault="00604FB8" w:rsidP="00604FB8">
      <w:pPr>
        <w:rPr>
          <w:lang w:eastAsia="en-US"/>
        </w:rPr>
      </w:pPr>
      <w:r>
        <w:rPr>
          <w:lang w:eastAsia="en-US"/>
        </w:rPr>
        <w:t xml:space="preserve">Luego se deberán ingresar las credenciales del usuario administrador, lo cual habilitará el botón para acceder al panel, </w:t>
      </w:r>
      <w:r w:rsidR="00AF60EB">
        <w:rPr>
          <w:lang w:eastAsia="en-US"/>
        </w:rPr>
        <w:t xml:space="preserve">el cual se encuentra </w:t>
      </w:r>
      <w:r>
        <w:rPr>
          <w:lang w:eastAsia="en-US"/>
        </w:rPr>
        <w:t>situado en el margen superior derecho donde antes se encontraba el botón de LOG IN.</w:t>
      </w:r>
    </w:p>
    <w:p w14:paraId="72520F3D" w14:textId="55C45ED0" w:rsidR="00D8527D" w:rsidRDefault="00D8527D" w:rsidP="00604FB8">
      <w:pPr>
        <w:rPr>
          <w:lang w:eastAsia="en-US"/>
        </w:rPr>
      </w:pPr>
      <w:r>
        <w:rPr>
          <w:noProof/>
          <w:lang w:eastAsia="en-US"/>
        </w:rPr>
        <w:drawing>
          <wp:inline distT="0" distB="0" distL="0" distR="0" wp14:anchorId="111179B1" wp14:editId="1E559F13">
            <wp:extent cx="3459480" cy="448310"/>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448310"/>
                    </a:xfrm>
                    <a:prstGeom prst="rect">
                      <a:avLst/>
                    </a:prstGeom>
                    <a:noFill/>
                    <a:ln>
                      <a:noFill/>
                    </a:ln>
                  </pic:spPr>
                </pic:pic>
              </a:graphicData>
            </a:graphic>
          </wp:inline>
        </w:drawing>
      </w:r>
    </w:p>
    <w:p w14:paraId="757F4891" w14:textId="2F0FDA0A" w:rsidR="00604FB8" w:rsidRDefault="00604FB8" w:rsidP="00604FB8">
      <w:pPr>
        <w:rPr>
          <w:lang w:eastAsia="en-US"/>
        </w:rPr>
      </w:pPr>
    </w:p>
    <w:p w14:paraId="0E2C72C0" w14:textId="0339282A" w:rsidR="00604FB8" w:rsidRDefault="00604FB8" w:rsidP="00604FB8">
      <w:pPr>
        <w:pStyle w:val="1TituloH1"/>
      </w:pPr>
      <w:bookmarkStart w:id="4" w:name="_Toc75549366"/>
      <w:r>
        <w:lastRenderedPageBreak/>
        <w:t>Administración del Panel</w:t>
      </w:r>
      <w:bookmarkEnd w:id="4"/>
      <w:r w:rsidR="00D8527D">
        <w:t xml:space="preserve"> </w:t>
      </w:r>
    </w:p>
    <w:p w14:paraId="0F10DEE8" w14:textId="128E93FA" w:rsidR="00604FB8" w:rsidRDefault="00604FB8" w:rsidP="00604FB8">
      <w:pPr>
        <w:pStyle w:val="2TituloH2"/>
      </w:pPr>
      <w:bookmarkStart w:id="5" w:name="_Toc75549367"/>
      <w:r>
        <w:t>Secciones</w:t>
      </w:r>
      <w:bookmarkEnd w:id="5"/>
    </w:p>
    <w:p w14:paraId="02CF88AF" w14:textId="033F3B8E" w:rsidR="00604FB8" w:rsidRDefault="00604FB8" w:rsidP="00604FB8">
      <w:pPr>
        <w:rPr>
          <w:lang w:val="es-ES" w:eastAsia="en-US"/>
        </w:rPr>
      </w:pPr>
      <w:r>
        <w:rPr>
          <w:lang w:val="es-ES" w:eastAsia="en-US"/>
        </w:rPr>
        <w:t xml:space="preserve">Dentro del panel se encuentran </w:t>
      </w:r>
      <w:r w:rsidR="008F6EF9">
        <w:rPr>
          <w:lang w:val="es-ES" w:eastAsia="en-US"/>
        </w:rPr>
        <w:t>5</w:t>
      </w:r>
      <w:r>
        <w:rPr>
          <w:lang w:val="es-ES" w:eastAsia="en-US"/>
        </w:rPr>
        <w:t xml:space="preserve"> secciones</w:t>
      </w:r>
      <w:r w:rsidR="00AF60EB">
        <w:rPr>
          <w:lang w:val="es-ES" w:eastAsia="en-US"/>
        </w:rPr>
        <w:t xml:space="preserve"> situadas en el lateral izquierdo</w:t>
      </w:r>
      <w:r>
        <w:rPr>
          <w:lang w:val="es-ES" w:eastAsia="en-US"/>
        </w:rPr>
        <w:t>, las cuales son</w:t>
      </w:r>
      <w:r w:rsidR="00AF60EB">
        <w:rPr>
          <w:lang w:val="es-ES" w:eastAsia="en-US"/>
        </w:rPr>
        <w:t xml:space="preserve"> Productos, Entregas, Categorías</w:t>
      </w:r>
      <w:r w:rsidR="008F6EF9">
        <w:rPr>
          <w:lang w:val="es-ES" w:eastAsia="en-US"/>
        </w:rPr>
        <w:t>,</w:t>
      </w:r>
      <w:r w:rsidR="00AF60EB">
        <w:rPr>
          <w:lang w:val="es-ES" w:eastAsia="en-US"/>
        </w:rPr>
        <w:t xml:space="preserve"> Mensajes y envió. Para navegar entre las mismas se deberá seleccionar la sección deseada.</w:t>
      </w:r>
    </w:p>
    <w:p w14:paraId="2C984501" w14:textId="63949515" w:rsidR="00AF60EB" w:rsidRDefault="00AF60EB" w:rsidP="00604FB8">
      <w:pPr>
        <w:rPr>
          <w:lang w:val="es-ES" w:eastAsia="en-US"/>
        </w:rPr>
      </w:pPr>
      <w:r>
        <w:rPr>
          <w:lang w:val="es-ES" w:eastAsia="en-US"/>
        </w:rPr>
        <w:t>A continuación, se explicará a detalle como operar en cada una de las secciones mencionadas.</w:t>
      </w:r>
    </w:p>
    <w:p w14:paraId="690F5B1C" w14:textId="38866087" w:rsidR="00AF60EB" w:rsidRDefault="00AF60EB" w:rsidP="00AF60EB">
      <w:pPr>
        <w:pStyle w:val="3TituloH3"/>
      </w:pPr>
      <w:bookmarkStart w:id="6" w:name="_Toc75549368"/>
      <w:r>
        <w:t>Productos</w:t>
      </w:r>
      <w:bookmarkEnd w:id="6"/>
    </w:p>
    <w:p w14:paraId="2F808354" w14:textId="581B7F1D" w:rsidR="00AF60EB" w:rsidRDefault="00AF60EB" w:rsidP="00AF60EB">
      <w:pPr>
        <w:rPr>
          <w:lang w:val="es-ES" w:eastAsia="en-US"/>
        </w:rPr>
      </w:pPr>
      <w:r>
        <w:rPr>
          <w:lang w:val="es-ES" w:eastAsia="en-US"/>
        </w:rPr>
        <w:t>En la sección Productos se encuentran en una tabla todos los productos cargados ordenados por su ID, donde puede verse su foto, nombre, descripción, categoría, cantidad en stock, si se encuentra en oferta</w:t>
      </w:r>
      <w:r w:rsidR="00587D18">
        <w:rPr>
          <w:lang w:val="es-ES" w:eastAsia="en-US"/>
        </w:rPr>
        <w:t>,</w:t>
      </w:r>
      <w:r>
        <w:rPr>
          <w:lang w:val="es-ES" w:eastAsia="en-US"/>
        </w:rPr>
        <w:t xml:space="preserve"> si está activo</w:t>
      </w:r>
      <w:r w:rsidR="00587D18">
        <w:rPr>
          <w:lang w:val="es-ES" w:eastAsia="en-US"/>
        </w:rPr>
        <w:t xml:space="preserve"> y las acciones disponibles.</w:t>
      </w:r>
    </w:p>
    <w:p w14:paraId="37A557B8" w14:textId="20B73E94" w:rsidR="00AF60EB" w:rsidRDefault="00AF60EB" w:rsidP="00AF60EB">
      <w:pPr>
        <w:rPr>
          <w:lang w:val="es-ES" w:eastAsia="en-US"/>
        </w:rPr>
      </w:pPr>
      <w:r>
        <w:rPr>
          <w:lang w:val="es-ES" w:eastAsia="en-US"/>
        </w:rPr>
        <w:t>Para facilitar la búsqueda de un producto en concreto existe la opción de utilizar un filtro situado en el margen superior izquierdo de la tabla para mostrar solo los productos pertenecientes a la categoría seleccionada.</w:t>
      </w:r>
    </w:p>
    <w:p w14:paraId="30E88943" w14:textId="0DE85506" w:rsidR="00AF60EB" w:rsidRDefault="00AF60EB" w:rsidP="00AF60EB">
      <w:pPr>
        <w:rPr>
          <w:lang w:val="es-ES" w:eastAsia="en-US"/>
        </w:rPr>
      </w:pPr>
      <w:r>
        <w:rPr>
          <w:lang w:val="es-ES" w:eastAsia="en-US"/>
        </w:rPr>
        <w:t>Las operaciones que pueden realizarse en esta sección</w:t>
      </w:r>
      <w:r w:rsidR="006E2C57">
        <w:rPr>
          <w:lang w:val="es-ES" w:eastAsia="en-US"/>
        </w:rPr>
        <w:t xml:space="preserve"> son</w:t>
      </w:r>
      <w:r w:rsidR="00587D18">
        <w:rPr>
          <w:lang w:val="es-ES" w:eastAsia="en-US"/>
        </w:rPr>
        <w:t>:</w:t>
      </w:r>
    </w:p>
    <w:p w14:paraId="6CAA4ED7" w14:textId="3F291813" w:rsidR="00390510" w:rsidRPr="00390510" w:rsidRDefault="00587D18" w:rsidP="00390510">
      <w:pPr>
        <w:pStyle w:val="Caption"/>
        <w:numPr>
          <w:ilvl w:val="0"/>
          <w:numId w:val="76"/>
        </w:numPr>
        <w:rPr>
          <w:b/>
          <w:bCs/>
          <w:i w:val="0"/>
          <w:iCs w:val="0"/>
          <w:sz w:val="24"/>
          <w:szCs w:val="24"/>
        </w:rPr>
      </w:pPr>
      <w:r w:rsidRPr="00390510">
        <w:rPr>
          <w:b/>
          <w:bCs/>
          <w:i w:val="0"/>
          <w:iCs w:val="0"/>
          <w:sz w:val="24"/>
          <w:szCs w:val="24"/>
        </w:rPr>
        <w:t>Alta de un nuevo producto</w:t>
      </w:r>
      <w:r w:rsidR="00390510">
        <w:rPr>
          <w:b/>
          <w:bCs/>
          <w:i w:val="0"/>
          <w:iCs w:val="0"/>
          <w:sz w:val="24"/>
          <w:szCs w:val="24"/>
        </w:rPr>
        <w:t>:</w:t>
      </w:r>
    </w:p>
    <w:p w14:paraId="26369064" w14:textId="2558C09E" w:rsidR="00587D18" w:rsidRPr="00390510" w:rsidRDefault="00587D18" w:rsidP="00390510">
      <w:pPr>
        <w:ind w:left="360"/>
        <w:rPr>
          <w:lang w:val="es-ES" w:eastAsia="en-US"/>
        </w:rPr>
      </w:pPr>
      <w:r w:rsidRPr="00390510">
        <w:rPr>
          <w:lang w:val="es-ES" w:eastAsia="en-US"/>
        </w:rPr>
        <w:t xml:space="preserve">Para esto se debe seleccionar el botón ‘Nuevo Producto’, </w:t>
      </w:r>
      <w:r w:rsidR="00390510">
        <w:rPr>
          <w:lang w:val="es-ES" w:eastAsia="en-US"/>
        </w:rPr>
        <w:t>el</w:t>
      </w:r>
      <w:r w:rsidRPr="00390510">
        <w:rPr>
          <w:lang w:val="es-ES" w:eastAsia="en-US"/>
        </w:rPr>
        <w:t xml:space="preserve"> cual nos llevará a una sección donde se deberán ingresar los datos de este.</w:t>
      </w:r>
    </w:p>
    <w:p w14:paraId="4D420F11" w14:textId="58E24570" w:rsidR="00587D18" w:rsidRDefault="00587D18" w:rsidP="00390510">
      <w:pPr>
        <w:ind w:left="360"/>
        <w:rPr>
          <w:lang w:val="es-ES" w:eastAsia="en-US"/>
        </w:rPr>
      </w:pPr>
      <w:r w:rsidRPr="00390510">
        <w:rPr>
          <w:lang w:val="es-ES" w:eastAsia="en-US"/>
        </w:rPr>
        <w:t>Todos los datos solicitados son obligatorios a excepción de la imagen, la cual debe encontrarse en formato png.</w:t>
      </w:r>
    </w:p>
    <w:p w14:paraId="7B8EC3EF" w14:textId="7FDB0065" w:rsidR="00390510" w:rsidRDefault="00390510" w:rsidP="00390510">
      <w:pPr>
        <w:ind w:left="360"/>
        <w:rPr>
          <w:lang w:val="es-ES" w:eastAsia="en-US"/>
        </w:rPr>
      </w:pPr>
      <w:r>
        <w:rPr>
          <w:lang w:val="es-ES" w:eastAsia="en-US"/>
        </w:rPr>
        <w:t>Luego de ingresar los datos se debe presionar el botón ‘Guardar’ y nos encontraremos nuevamente en la sección Productos con el nuevo producto cargado.</w:t>
      </w:r>
    </w:p>
    <w:p w14:paraId="0FAB1DF4" w14:textId="6751CD72" w:rsidR="00390510" w:rsidRDefault="00390510" w:rsidP="00390510">
      <w:pPr>
        <w:ind w:left="360"/>
        <w:rPr>
          <w:lang w:val="es-ES" w:eastAsia="en-US"/>
        </w:rPr>
      </w:pPr>
      <w:r>
        <w:rPr>
          <w:lang w:val="es-ES" w:eastAsia="en-US"/>
        </w:rPr>
        <w:t>Por defecto los nuevos productos se cargan con el estado Activo.</w:t>
      </w:r>
    </w:p>
    <w:p w14:paraId="48438686" w14:textId="6D827CE6" w:rsidR="00390510" w:rsidRPr="00390510" w:rsidRDefault="00390510" w:rsidP="00390510">
      <w:pPr>
        <w:pStyle w:val="Caption"/>
        <w:numPr>
          <w:ilvl w:val="0"/>
          <w:numId w:val="76"/>
        </w:numPr>
        <w:rPr>
          <w:b/>
          <w:bCs/>
          <w:i w:val="0"/>
          <w:iCs w:val="0"/>
          <w:sz w:val="24"/>
          <w:szCs w:val="24"/>
        </w:rPr>
      </w:pPr>
      <w:r w:rsidRPr="00390510">
        <w:rPr>
          <w:b/>
          <w:bCs/>
          <w:i w:val="0"/>
          <w:iCs w:val="0"/>
          <w:sz w:val="24"/>
          <w:szCs w:val="24"/>
        </w:rPr>
        <w:t>Oferta</w:t>
      </w:r>
    </w:p>
    <w:p w14:paraId="604A6F1E" w14:textId="77777777" w:rsidR="00390510" w:rsidRPr="00390510" w:rsidRDefault="00390510" w:rsidP="00390510">
      <w:pPr>
        <w:ind w:left="360"/>
        <w:rPr>
          <w:lang w:val="es-ES" w:eastAsia="en-US"/>
        </w:rPr>
      </w:pPr>
      <w:r w:rsidRPr="00390510">
        <w:rPr>
          <w:lang w:val="es-ES" w:eastAsia="en-US"/>
        </w:rPr>
        <w:t>Todos los productos disponen de la posibilidad de encontrarse en oferta, para agregarle/quitarle este estado a un producto se debe marcar/desmarcar el checkbox de la columna Oferta.</w:t>
      </w:r>
    </w:p>
    <w:p w14:paraId="30C7CEFA" w14:textId="02E269BB" w:rsidR="00390510" w:rsidRDefault="00390510" w:rsidP="00390510">
      <w:pPr>
        <w:pStyle w:val="Caption"/>
        <w:numPr>
          <w:ilvl w:val="0"/>
          <w:numId w:val="76"/>
        </w:numPr>
        <w:rPr>
          <w:b/>
          <w:bCs/>
          <w:i w:val="0"/>
          <w:iCs w:val="0"/>
          <w:sz w:val="24"/>
          <w:szCs w:val="24"/>
        </w:rPr>
      </w:pPr>
      <w:r w:rsidRPr="00390510">
        <w:rPr>
          <w:b/>
          <w:bCs/>
          <w:i w:val="0"/>
          <w:iCs w:val="0"/>
          <w:sz w:val="24"/>
          <w:szCs w:val="24"/>
        </w:rPr>
        <w:t>Activar/Desactivar</w:t>
      </w:r>
    </w:p>
    <w:p w14:paraId="5673DD11" w14:textId="6FF12B00" w:rsidR="00390510" w:rsidRDefault="00390510" w:rsidP="00390510">
      <w:pPr>
        <w:ind w:left="360"/>
      </w:pPr>
      <w:r>
        <w:t>En la columna Activo se puede ver el estado de cada producto y se tiene la posibilidad de activarlo/desactivarlo marcando Si/No, para que se muestre en la página o permanezca oculto.</w:t>
      </w:r>
    </w:p>
    <w:p w14:paraId="062A66CB" w14:textId="120B83B5" w:rsidR="00390510" w:rsidRDefault="00390510" w:rsidP="00390510">
      <w:pPr>
        <w:pStyle w:val="Caption"/>
        <w:numPr>
          <w:ilvl w:val="0"/>
          <w:numId w:val="76"/>
        </w:numPr>
        <w:rPr>
          <w:b/>
          <w:bCs/>
          <w:i w:val="0"/>
          <w:iCs w:val="0"/>
          <w:sz w:val="24"/>
          <w:szCs w:val="24"/>
        </w:rPr>
      </w:pPr>
      <w:r w:rsidRPr="00390510">
        <w:rPr>
          <w:b/>
          <w:bCs/>
          <w:i w:val="0"/>
          <w:iCs w:val="0"/>
          <w:sz w:val="24"/>
          <w:szCs w:val="24"/>
        </w:rPr>
        <w:t>Acciones</w:t>
      </w:r>
    </w:p>
    <w:p w14:paraId="4EF0B920" w14:textId="77777777" w:rsidR="0021311C" w:rsidRDefault="0021311C" w:rsidP="00390510">
      <w:pPr>
        <w:ind w:left="360"/>
      </w:pPr>
      <w:r>
        <w:t>En la columna Acciones se tienen 2 opciones:</w:t>
      </w:r>
    </w:p>
    <w:p w14:paraId="5EC86F06" w14:textId="1212D481" w:rsidR="00390510" w:rsidRDefault="0021311C" w:rsidP="00390510">
      <w:pPr>
        <w:ind w:left="360"/>
      </w:pPr>
      <w:r>
        <w:t>Editar un producto, marcando el botón verde ‘E’, el cual nos llevará a una sección similar a la del alta en la cual se pueden modificar los datos del producto, luego de realizadas las modificaciones se debe presionar el botón ‘Guardar’.</w:t>
      </w:r>
    </w:p>
    <w:p w14:paraId="776F01C5" w14:textId="5E98C722" w:rsidR="0021311C" w:rsidRDefault="0021311C" w:rsidP="00390510">
      <w:pPr>
        <w:ind w:left="360"/>
      </w:pPr>
      <w:r>
        <w:lastRenderedPageBreak/>
        <w:t xml:space="preserve">Borrar un producto, marcando el botón rojo ‘X’, de esta forma se eliminará todo registro perteneciente al producto seleccionado de manera </w:t>
      </w:r>
      <w:r w:rsidRPr="00C457FC">
        <w:rPr>
          <w:b/>
          <w:bCs/>
          <w:u w:val="single"/>
        </w:rPr>
        <w:t>permanente</w:t>
      </w:r>
      <w:r w:rsidR="00C457FC" w:rsidRPr="00C457FC">
        <w:t>.</w:t>
      </w:r>
    </w:p>
    <w:p w14:paraId="261C49A1" w14:textId="3DA4A443" w:rsidR="00C457FC" w:rsidRDefault="00C457FC" w:rsidP="00C457FC">
      <w:pPr>
        <w:pStyle w:val="3TituloH3"/>
      </w:pPr>
      <w:bookmarkStart w:id="7" w:name="_Toc75549369"/>
      <w:r>
        <w:t>Entregas</w:t>
      </w:r>
      <w:bookmarkEnd w:id="7"/>
    </w:p>
    <w:p w14:paraId="703E71BB" w14:textId="16F65852" w:rsidR="00C457FC" w:rsidRDefault="00C457FC" w:rsidP="00C457FC">
      <w:pPr>
        <w:rPr>
          <w:lang w:val="es-ES" w:eastAsia="en-US"/>
        </w:rPr>
      </w:pPr>
      <w:r>
        <w:rPr>
          <w:lang w:val="es-ES" w:eastAsia="en-US"/>
        </w:rPr>
        <w:t xml:space="preserve">En la sección Entregas se encuentran todos los pedidos </w:t>
      </w:r>
      <w:r w:rsidR="006E2C57">
        <w:rPr>
          <w:lang w:val="es-ES" w:eastAsia="en-US"/>
        </w:rPr>
        <w:t>realizados</w:t>
      </w:r>
      <w:r>
        <w:rPr>
          <w:lang w:val="es-ES" w:eastAsia="en-US"/>
        </w:rPr>
        <w:t xml:space="preserve"> en una tabla donde puede verse su número de pedido, el tipo de entrega, el estado y la fecha en la cual fue realizado.</w:t>
      </w:r>
    </w:p>
    <w:p w14:paraId="7DA3FEF4" w14:textId="106E4703" w:rsidR="006E2C57" w:rsidRDefault="006E2C57" w:rsidP="006E2C57">
      <w:pPr>
        <w:rPr>
          <w:lang w:val="es-ES" w:eastAsia="en-US"/>
        </w:rPr>
      </w:pPr>
      <w:r>
        <w:rPr>
          <w:lang w:val="es-ES" w:eastAsia="en-US"/>
        </w:rPr>
        <w:t>Para facilitar la búsqueda de pedidos existe la opción de utilizar un filtro situado en el margen superior izquierdo de la tabla para mostrar solo los pendientes o finalizados.</w:t>
      </w:r>
    </w:p>
    <w:p w14:paraId="6791DD49" w14:textId="545FA38F" w:rsidR="00C457FC" w:rsidRDefault="006E2C57" w:rsidP="00C457FC">
      <w:pPr>
        <w:rPr>
          <w:lang w:val="es-ES" w:eastAsia="en-US"/>
        </w:rPr>
      </w:pPr>
      <w:r w:rsidRPr="006E2C57">
        <w:rPr>
          <w:lang w:val="es-ES" w:eastAsia="en-US"/>
        </w:rPr>
        <w:t>Las operaciones que pueden realizarse en esta sección son:</w:t>
      </w:r>
    </w:p>
    <w:p w14:paraId="74129929" w14:textId="54974495" w:rsidR="006E2C57" w:rsidRDefault="006E2C57" w:rsidP="006E2C57">
      <w:pPr>
        <w:pStyle w:val="Caption"/>
        <w:numPr>
          <w:ilvl w:val="0"/>
          <w:numId w:val="76"/>
        </w:numPr>
        <w:rPr>
          <w:b/>
          <w:bCs/>
          <w:i w:val="0"/>
          <w:iCs w:val="0"/>
          <w:sz w:val="24"/>
          <w:szCs w:val="24"/>
        </w:rPr>
      </w:pPr>
      <w:r w:rsidRPr="006E2C57">
        <w:rPr>
          <w:b/>
          <w:bCs/>
          <w:i w:val="0"/>
          <w:iCs w:val="0"/>
          <w:sz w:val="24"/>
          <w:szCs w:val="24"/>
        </w:rPr>
        <w:t>Ver pedido</w:t>
      </w:r>
    </w:p>
    <w:p w14:paraId="4A2EE258" w14:textId="6F41E45C" w:rsidR="006E2C57" w:rsidRDefault="006E2C57" w:rsidP="006E2C57">
      <w:pPr>
        <w:ind w:left="360"/>
      </w:pPr>
      <w:r>
        <w:t>Para visualizar el contenido de un pedido se debe seleccionar el número de este y eso nos llevará a ver el detalle del pedido y los datos del cliente que lo realizó.</w:t>
      </w:r>
    </w:p>
    <w:p w14:paraId="51167702" w14:textId="2387A6C7" w:rsidR="006E2C57" w:rsidRPr="006E2C57" w:rsidRDefault="006E2C57" w:rsidP="006E2C57">
      <w:pPr>
        <w:pStyle w:val="Caption"/>
        <w:numPr>
          <w:ilvl w:val="0"/>
          <w:numId w:val="76"/>
        </w:numPr>
      </w:pPr>
      <w:r w:rsidRPr="006E2C57">
        <w:rPr>
          <w:b/>
          <w:bCs/>
          <w:i w:val="0"/>
          <w:iCs w:val="0"/>
          <w:sz w:val="24"/>
          <w:szCs w:val="24"/>
        </w:rPr>
        <w:t>Finalizar pedido</w:t>
      </w:r>
    </w:p>
    <w:p w14:paraId="1534612B" w14:textId="557150A9" w:rsidR="006E2C57" w:rsidRDefault="006E2C57" w:rsidP="006E2C57">
      <w:pPr>
        <w:ind w:left="360"/>
      </w:pPr>
      <w:r>
        <w:t>Una vez entregado/retirado el pedido se debe marcar como finalizado seleccionando el checkbox de la columna Finalizado</w:t>
      </w:r>
      <w:r w:rsidR="00AE758C">
        <w:t>.</w:t>
      </w:r>
    </w:p>
    <w:p w14:paraId="1053DECD" w14:textId="24787DB7" w:rsidR="006E2C57" w:rsidRDefault="006E2C57" w:rsidP="006E2C57">
      <w:pPr>
        <w:pStyle w:val="3TituloH3"/>
      </w:pPr>
      <w:bookmarkStart w:id="8" w:name="_Toc75549370"/>
      <w:r>
        <w:t>Categorías</w:t>
      </w:r>
      <w:bookmarkEnd w:id="8"/>
    </w:p>
    <w:p w14:paraId="3D7B9685" w14:textId="4A300AC6" w:rsidR="006E2C57" w:rsidRDefault="006E2C57" w:rsidP="006E2C57">
      <w:pPr>
        <w:rPr>
          <w:lang w:val="es-ES" w:eastAsia="en-US"/>
        </w:rPr>
      </w:pPr>
      <w:r>
        <w:rPr>
          <w:lang w:val="es-ES" w:eastAsia="en-US"/>
        </w:rPr>
        <w:t>En la sección Categorías se encuentran todas las categorías y subcategorías existentes en una tabla donde puede verse el nombre de la categoría, sus subcategorías, el estado y las acciones disponibles.</w:t>
      </w:r>
    </w:p>
    <w:p w14:paraId="301A2765" w14:textId="656CB97D" w:rsidR="006E2C57" w:rsidRDefault="006E2C57" w:rsidP="006E2C57">
      <w:pPr>
        <w:rPr>
          <w:lang w:val="es-ES" w:eastAsia="en-US"/>
        </w:rPr>
      </w:pPr>
      <w:r w:rsidRPr="006E2C57">
        <w:rPr>
          <w:lang w:val="es-ES" w:eastAsia="en-US"/>
        </w:rPr>
        <w:t>Las operaciones que pueden realizarse en esta sección son:</w:t>
      </w:r>
    </w:p>
    <w:p w14:paraId="1714DCAF" w14:textId="47BBC503" w:rsidR="006E2C57" w:rsidRDefault="006E2C57" w:rsidP="006E2C57">
      <w:pPr>
        <w:pStyle w:val="Caption"/>
        <w:numPr>
          <w:ilvl w:val="0"/>
          <w:numId w:val="76"/>
        </w:numPr>
        <w:rPr>
          <w:b/>
          <w:bCs/>
          <w:i w:val="0"/>
          <w:iCs w:val="0"/>
          <w:sz w:val="24"/>
          <w:szCs w:val="24"/>
        </w:rPr>
      </w:pPr>
      <w:r w:rsidRPr="006E2C57">
        <w:rPr>
          <w:b/>
          <w:bCs/>
          <w:i w:val="0"/>
          <w:iCs w:val="0"/>
          <w:sz w:val="24"/>
          <w:szCs w:val="24"/>
        </w:rPr>
        <w:t>Alta de categoría</w:t>
      </w:r>
    </w:p>
    <w:p w14:paraId="07C674AC" w14:textId="6AAF71D5" w:rsidR="006E2C57" w:rsidRPr="006E2C57" w:rsidRDefault="006E2C57" w:rsidP="006E2C57">
      <w:pPr>
        <w:pStyle w:val="ListParagraph"/>
        <w:rPr>
          <w:lang w:val="es-ES" w:eastAsia="en-US"/>
        </w:rPr>
      </w:pPr>
      <w:r w:rsidRPr="006E2C57">
        <w:rPr>
          <w:lang w:val="es-ES" w:eastAsia="en-US"/>
        </w:rPr>
        <w:t>Para esto se debe seleccionar el botón ‘</w:t>
      </w:r>
      <w:r w:rsidR="002033BD">
        <w:rPr>
          <w:lang w:val="es-ES" w:eastAsia="en-US"/>
        </w:rPr>
        <w:t>Nueva Categoría</w:t>
      </w:r>
      <w:r w:rsidRPr="006E2C57">
        <w:rPr>
          <w:lang w:val="es-ES" w:eastAsia="en-US"/>
        </w:rPr>
        <w:t>’, el cual nos llevará a una sección donde se deberá</w:t>
      </w:r>
      <w:r w:rsidR="002033BD">
        <w:rPr>
          <w:lang w:val="es-ES" w:eastAsia="en-US"/>
        </w:rPr>
        <w:t xml:space="preserve"> ingresar su nombre.</w:t>
      </w:r>
    </w:p>
    <w:p w14:paraId="06966D3C" w14:textId="6D6B215B" w:rsidR="002033BD" w:rsidRPr="002033BD" w:rsidRDefault="006E2C57" w:rsidP="002033BD">
      <w:pPr>
        <w:pStyle w:val="ListParagraph"/>
        <w:rPr>
          <w:lang w:val="es-ES" w:eastAsia="en-US"/>
        </w:rPr>
      </w:pPr>
      <w:r w:rsidRPr="006E2C57">
        <w:rPr>
          <w:lang w:val="es-ES" w:eastAsia="en-US"/>
        </w:rPr>
        <w:t xml:space="preserve">Luego de ingresar </w:t>
      </w:r>
      <w:r w:rsidR="002033BD">
        <w:rPr>
          <w:lang w:val="es-ES" w:eastAsia="en-US"/>
        </w:rPr>
        <w:t>el nombre</w:t>
      </w:r>
      <w:r w:rsidRPr="006E2C57">
        <w:rPr>
          <w:lang w:val="es-ES" w:eastAsia="en-US"/>
        </w:rPr>
        <w:t xml:space="preserve"> se debe presionar el botón ‘Guardar’ y nos encontraremos nuevamente en la sección </w:t>
      </w:r>
      <w:r w:rsidR="002033BD">
        <w:rPr>
          <w:lang w:val="es-ES" w:eastAsia="en-US"/>
        </w:rPr>
        <w:t>Categorías</w:t>
      </w:r>
      <w:r w:rsidRPr="006E2C57">
        <w:rPr>
          <w:lang w:val="es-ES" w:eastAsia="en-US"/>
        </w:rPr>
        <w:t xml:space="preserve"> con </w:t>
      </w:r>
      <w:r w:rsidR="002033BD">
        <w:rPr>
          <w:lang w:val="es-ES" w:eastAsia="en-US"/>
        </w:rPr>
        <w:t>la nueva categoría cargada.</w:t>
      </w:r>
    </w:p>
    <w:p w14:paraId="26DF0D2E" w14:textId="77777777" w:rsidR="002033BD" w:rsidRDefault="002033BD" w:rsidP="002033BD">
      <w:pPr>
        <w:pStyle w:val="Caption"/>
        <w:numPr>
          <w:ilvl w:val="0"/>
          <w:numId w:val="76"/>
        </w:numPr>
        <w:rPr>
          <w:b/>
          <w:bCs/>
          <w:i w:val="0"/>
          <w:iCs w:val="0"/>
          <w:sz w:val="24"/>
          <w:szCs w:val="24"/>
        </w:rPr>
      </w:pPr>
      <w:r w:rsidRPr="00390510">
        <w:rPr>
          <w:b/>
          <w:bCs/>
          <w:i w:val="0"/>
          <w:iCs w:val="0"/>
          <w:sz w:val="24"/>
          <w:szCs w:val="24"/>
        </w:rPr>
        <w:t>Activar/Desactivar</w:t>
      </w:r>
    </w:p>
    <w:p w14:paraId="37699401" w14:textId="4F24FD77" w:rsidR="002033BD" w:rsidRDefault="002033BD" w:rsidP="002033BD">
      <w:pPr>
        <w:pStyle w:val="ListParagraph"/>
      </w:pPr>
      <w:r>
        <w:t>En la columna Activo se puede ver el estado de cada categoría y se tiene la posibilidad de activarla/desactivarla marcando Si/No, para que se muestren en la página o permanezcan ocultos los productos pertenecientes a las subcategorías de la categoría seleccionada.</w:t>
      </w:r>
    </w:p>
    <w:p w14:paraId="6D8BC957" w14:textId="77777777" w:rsidR="002033BD" w:rsidRDefault="002033BD" w:rsidP="002033BD">
      <w:pPr>
        <w:pStyle w:val="Caption"/>
        <w:numPr>
          <w:ilvl w:val="0"/>
          <w:numId w:val="76"/>
        </w:numPr>
        <w:rPr>
          <w:b/>
          <w:bCs/>
          <w:i w:val="0"/>
          <w:iCs w:val="0"/>
          <w:sz w:val="24"/>
          <w:szCs w:val="24"/>
        </w:rPr>
      </w:pPr>
      <w:r w:rsidRPr="00390510">
        <w:rPr>
          <w:b/>
          <w:bCs/>
          <w:i w:val="0"/>
          <w:iCs w:val="0"/>
          <w:sz w:val="24"/>
          <w:szCs w:val="24"/>
        </w:rPr>
        <w:t>Acciones</w:t>
      </w:r>
    </w:p>
    <w:p w14:paraId="26B7FD93" w14:textId="77777777" w:rsidR="002033BD" w:rsidRDefault="002033BD" w:rsidP="002033BD">
      <w:pPr>
        <w:ind w:left="360"/>
      </w:pPr>
      <w:r>
        <w:t>En la columna Acciones se tienen 2 opciones:</w:t>
      </w:r>
    </w:p>
    <w:p w14:paraId="7B87CAB0" w14:textId="575FAF20" w:rsidR="002033BD" w:rsidRDefault="002033BD" w:rsidP="002033BD">
      <w:pPr>
        <w:ind w:left="360"/>
      </w:pPr>
      <w:r>
        <w:t>Editar u</w:t>
      </w:r>
      <w:r w:rsidR="008F6EF9">
        <w:t>na categoría</w:t>
      </w:r>
      <w:r>
        <w:t xml:space="preserve">, marcando el botón verde ‘E’, el cual nos llevará a una sección similar a la del alta en la cual se </w:t>
      </w:r>
      <w:r w:rsidR="008F6EF9">
        <w:t>puede modificar el nombre de la categoría</w:t>
      </w:r>
      <w:r>
        <w:t>, luego de realizadas las modificaciones se debe presionar el botón ‘Guardar’.</w:t>
      </w:r>
    </w:p>
    <w:p w14:paraId="2377BD6C" w14:textId="7B810CFD" w:rsidR="002033BD" w:rsidRDefault="002033BD" w:rsidP="002033BD">
      <w:pPr>
        <w:ind w:left="360"/>
      </w:pPr>
      <w:r>
        <w:lastRenderedPageBreak/>
        <w:t>Borrar u</w:t>
      </w:r>
      <w:r w:rsidR="008F6EF9">
        <w:t>na categoría</w:t>
      </w:r>
      <w:r>
        <w:t xml:space="preserve">, marcando el botón rojo ‘X’, de esta forma se eliminará </w:t>
      </w:r>
      <w:r w:rsidR="008F6EF9">
        <w:t xml:space="preserve">la categoría </w:t>
      </w:r>
      <w:r>
        <w:t>seleccionad</w:t>
      </w:r>
      <w:r w:rsidR="008F6EF9">
        <w:t>a</w:t>
      </w:r>
      <w:r>
        <w:t xml:space="preserve"> de manera </w:t>
      </w:r>
      <w:r w:rsidRPr="00C457FC">
        <w:rPr>
          <w:b/>
          <w:bCs/>
          <w:u w:val="single"/>
        </w:rPr>
        <w:t>permanente</w:t>
      </w:r>
      <w:r w:rsidRPr="00C457FC">
        <w:t>.</w:t>
      </w:r>
    </w:p>
    <w:p w14:paraId="397F7DD5" w14:textId="2E9B0E3C" w:rsidR="002033BD" w:rsidRDefault="008F6EF9" w:rsidP="008F6EF9">
      <w:pPr>
        <w:ind w:left="360"/>
      </w:pPr>
      <w:r>
        <w:t>Para poder eliminar una categoría se deben haber eliminado previamente todas sus subcategorías.</w:t>
      </w:r>
    </w:p>
    <w:p w14:paraId="7CF9A91B" w14:textId="5F997DEE" w:rsidR="008F6EF9" w:rsidRDefault="008F6EF9" w:rsidP="008F6EF9">
      <w:pPr>
        <w:pStyle w:val="Caption"/>
        <w:numPr>
          <w:ilvl w:val="0"/>
          <w:numId w:val="76"/>
        </w:numPr>
        <w:rPr>
          <w:b/>
          <w:bCs/>
          <w:i w:val="0"/>
          <w:iCs w:val="0"/>
          <w:sz w:val="24"/>
          <w:szCs w:val="24"/>
        </w:rPr>
      </w:pPr>
      <w:r>
        <w:rPr>
          <w:b/>
          <w:bCs/>
          <w:i w:val="0"/>
          <w:iCs w:val="0"/>
          <w:sz w:val="24"/>
          <w:szCs w:val="24"/>
        </w:rPr>
        <w:t>Acceder a Subcategorías</w:t>
      </w:r>
    </w:p>
    <w:p w14:paraId="3F09FB47" w14:textId="2FA67963" w:rsidR="008F6EF9" w:rsidRPr="002033BD" w:rsidRDefault="008F6EF9" w:rsidP="008F6EF9">
      <w:pPr>
        <w:ind w:left="360"/>
      </w:pPr>
      <w:r>
        <w:t>Para acceder a las subcategorías pertenecientes a una categoría se debe seleccionar el nombre de esta, lo cual nos llevará a la sección Subcategorías.</w:t>
      </w:r>
    </w:p>
    <w:p w14:paraId="53D2C727" w14:textId="0CA32F14" w:rsidR="002033BD" w:rsidRDefault="002033BD" w:rsidP="002033BD">
      <w:pPr>
        <w:pStyle w:val="3TituloH3"/>
      </w:pPr>
      <w:bookmarkStart w:id="9" w:name="_Toc75549371"/>
      <w:r>
        <w:t>Subcategorías</w:t>
      </w:r>
      <w:bookmarkEnd w:id="9"/>
    </w:p>
    <w:p w14:paraId="42B54FCA" w14:textId="16B60C6A" w:rsidR="008F6EF9" w:rsidRDefault="008F6EF9" w:rsidP="002033BD">
      <w:pPr>
        <w:rPr>
          <w:lang w:val="es-ES" w:eastAsia="en-US"/>
        </w:rPr>
      </w:pPr>
      <w:r>
        <w:rPr>
          <w:lang w:val="es-ES" w:eastAsia="en-US"/>
        </w:rPr>
        <w:t>Esta subsección se encuentra dentro de la sección Categorías y para acceder a ella se debe seleccionar el nombre de la categoría superior.</w:t>
      </w:r>
    </w:p>
    <w:p w14:paraId="184621C0" w14:textId="4B65A4EE" w:rsidR="002033BD" w:rsidRPr="002033BD" w:rsidRDefault="002033BD" w:rsidP="002033BD">
      <w:pPr>
        <w:rPr>
          <w:lang w:val="es-ES" w:eastAsia="en-US"/>
        </w:rPr>
      </w:pPr>
      <w:r w:rsidRPr="002033BD">
        <w:rPr>
          <w:lang w:val="es-ES" w:eastAsia="en-US"/>
        </w:rPr>
        <w:t xml:space="preserve">En la sección </w:t>
      </w:r>
      <w:r>
        <w:rPr>
          <w:lang w:val="es-ES" w:eastAsia="en-US"/>
        </w:rPr>
        <w:t>Subcategorías</w:t>
      </w:r>
      <w:r w:rsidRPr="002033BD">
        <w:rPr>
          <w:lang w:val="es-ES" w:eastAsia="en-US"/>
        </w:rPr>
        <w:t xml:space="preserve"> se encuentran todas las subcategorías</w:t>
      </w:r>
      <w:r w:rsidR="008F6EF9">
        <w:rPr>
          <w:lang w:val="es-ES" w:eastAsia="en-US"/>
        </w:rPr>
        <w:t xml:space="preserve"> pertenecientes a la categoría superior seleccionada previamente</w:t>
      </w:r>
      <w:r w:rsidRPr="002033BD">
        <w:rPr>
          <w:lang w:val="es-ES" w:eastAsia="en-US"/>
        </w:rPr>
        <w:t xml:space="preserve"> en una tabla donde puede verse el nombre de la </w:t>
      </w:r>
      <w:r w:rsidR="008F6EF9">
        <w:rPr>
          <w:lang w:val="es-ES" w:eastAsia="en-US"/>
        </w:rPr>
        <w:t>sub</w:t>
      </w:r>
      <w:r w:rsidRPr="002033BD">
        <w:rPr>
          <w:lang w:val="es-ES" w:eastAsia="en-US"/>
        </w:rPr>
        <w:t>categoría, su</w:t>
      </w:r>
      <w:r w:rsidR="008F6EF9">
        <w:rPr>
          <w:lang w:val="es-ES" w:eastAsia="en-US"/>
        </w:rPr>
        <w:t xml:space="preserve"> categoría superior</w:t>
      </w:r>
      <w:r w:rsidRPr="002033BD">
        <w:rPr>
          <w:lang w:val="es-ES" w:eastAsia="en-US"/>
        </w:rPr>
        <w:t>, el estado y las acciones disponibles.</w:t>
      </w:r>
    </w:p>
    <w:p w14:paraId="6B51CD88" w14:textId="558976C0" w:rsidR="002033BD" w:rsidRPr="002033BD" w:rsidRDefault="002033BD" w:rsidP="002033BD">
      <w:pPr>
        <w:rPr>
          <w:lang w:val="es-ES" w:eastAsia="en-US"/>
        </w:rPr>
      </w:pPr>
      <w:r w:rsidRPr="002033BD">
        <w:rPr>
          <w:lang w:val="es-ES" w:eastAsia="en-US"/>
        </w:rPr>
        <w:t>Las operaciones que pueden realizarse en esta sección son:</w:t>
      </w:r>
    </w:p>
    <w:p w14:paraId="0D2877F5" w14:textId="290D946F" w:rsidR="006E2C57" w:rsidRDefault="002033BD" w:rsidP="002033BD">
      <w:pPr>
        <w:pStyle w:val="Caption"/>
        <w:numPr>
          <w:ilvl w:val="0"/>
          <w:numId w:val="76"/>
        </w:numPr>
        <w:rPr>
          <w:b/>
          <w:bCs/>
          <w:i w:val="0"/>
          <w:iCs w:val="0"/>
          <w:sz w:val="24"/>
          <w:szCs w:val="24"/>
        </w:rPr>
      </w:pPr>
      <w:r w:rsidRPr="002033BD">
        <w:rPr>
          <w:b/>
          <w:bCs/>
          <w:i w:val="0"/>
          <w:iCs w:val="0"/>
          <w:sz w:val="24"/>
          <w:szCs w:val="24"/>
        </w:rPr>
        <w:t>Alta de subcategoría</w:t>
      </w:r>
    </w:p>
    <w:p w14:paraId="7ED91EBE" w14:textId="425A8EAE" w:rsidR="008F6EF9" w:rsidRPr="006E2C57" w:rsidRDefault="008F6EF9" w:rsidP="008F6EF9">
      <w:pPr>
        <w:pStyle w:val="ListParagraph"/>
        <w:rPr>
          <w:lang w:val="es-ES" w:eastAsia="en-US"/>
        </w:rPr>
      </w:pPr>
      <w:r w:rsidRPr="006E2C57">
        <w:rPr>
          <w:lang w:val="es-ES" w:eastAsia="en-US"/>
        </w:rPr>
        <w:t>Para esto se debe seleccionar el botón ‘</w:t>
      </w:r>
      <w:r>
        <w:rPr>
          <w:lang w:val="es-ES" w:eastAsia="en-US"/>
        </w:rPr>
        <w:t>Nueva Subcategoría</w:t>
      </w:r>
      <w:r w:rsidRPr="006E2C57">
        <w:rPr>
          <w:lang w:val="es-ES" w:eastAsia="en-US"/>
        </w:rPr>
        <w:t>’, el cual nos llevará a una sección donde se deberá</w:t>
      </w:r>
      <w:r>
        <w:rPr>
          <w:lang w:val="es-ES" w:eastAsia="en-US"/>
        </w:rPr>
        <w:t xml:space="preserve"> ingresar su nombre y la categoría superior a la cual va a pertenecer.</w:t>
      </w:r>
    </w:p>
    <w:p w14:paraId="11F2650C" w14:textId="3D4AA7B3" w:rsidR="002B0F74" w:rsidRPr="002B0F74" w:rsidRDefault="008F6EF9" w:rsidP="002B0F74">
      <w:pPr>
        <w:pStyle w:val="ListParagraph"/>
        <w:rPr>
          <w:lang w:val="es-ES" w:eastAsia="en-US"/>
        </w:rPr>
      </w:pPr>
      <w:r w:rsidRPr="006E2C57">
        <w:rPr>
          <w:lang w:val="es-ES" w:eastAsia="en-US"/>
        </w:rPr>
        <w:t xml:space="preserve">Luego de ingresar </w:t>
      </w:r>
      <w:r w:rsidR="002B0F74">
        <w:rPr>
          <w:lang w:val="es-ES" w:eastAsia="en-US"/>
        </w:rPr>
        <w:t xml:space="preserve">los datos </w:t>
      </w:r>
      <w:r w:rsidRPr="006E2C57">
        <w:rPr>
          <w:lang w:val="es-ES" w:eastAsia="en-US"/>
        </w:rPr>
        <w:t xml:space="preserve">se debe presionar el botón ‘Guardar’ y nos encontraremos nuevamente en la sección </w:t>
      </w:r>
      <w:r w:rsidR="002B0F74">
        <w:rPr>
          <w:lang w:val="es-ES" w:eastAsia="en-US"/>
        </w:rPr>
        <w:t>Subc</w:t>
      </w:r>
      <w:r>
        <w:rPr>
          <w:lang w:val="es-ES" w:eastAsia="en-US"/>
        </w:rPr>
        <w:t>ategorías</w:t>
      </w:r>
      <w:r w:rsidRPr="006E2C57">
        <w:rPr>
          <w:lang w:val="es-ES" w:eastAsia="en-US"/>
        </w:rPr>
        <w:t xml:space="preserve"> </w:t>
      </w:r>
      <w:r w:rsidR="002B0F74">
        <w:rPr>
          <w:lang w:val="es-ES" w:eastAsia="en-US"/>
        </w:rPr>
        <w:t>de la categoría que se seleccionó inicialmente</w:t>
      </w:r>
      <w:r>
        <w:rPr>
          <w:lang w:val="es-ES" w:eastAsia="en-US"/>
        </w:rPr>
        <w:t>.</w:t>
      </w:r>
    </w:p>
    <w:p w14:paraId="00F607D6" w14:textId="1D8047FB" w:rsidR="002B0F74" w:rsidRPr="002B0F74" w:rsidRDefault="002B0F74" w:rsidP="002B0F74">
      <w:pPr>
        <w:pStyle w:val="Caption"/>
        <w:numPr>
          <w:ilvl w:val="0"/>
          <w:numId w:val="76"/>
        </w:numPr>
        <w:rPr>
          <w:b/>
          <w:bCs/>
          <w:i w:val="0"/>
          <w:iCs w:val="0"/>
          <w:sz w:val="24"/>
          <w:szCs w:val="24"/>
        </w:rPr>
      </w:pPr>
      <w:r w:rsidRPr="00390510">
        <w:rPr>
          <w:b/>
          <w:bCs/>
          <w:i w:val="0"/>
          <w:iCs w:val="0"/>
          <w:sz w:val="24"/>
          <w:szCs w:val="24"/>
        </w:rPr>
        <w:t>Activar/Desactivar</w:t>
      </w:r>
    </w:p>
    <w:p w14:paraId="340D1A0B" w14:textId="4A013664" w:rsidR="002B0F74" w:rsidRDefault="002B0F74" w:rsidP="002B0F74">
      <w:pPr>
        <w:pStyle w:val="ListParagraph"/>
      </w:pPr>
      <w:r>
        <w:t>En la columna Activo se puede ver el estado de cada subcategoría y se tiene la posibilidad de activarla/desactivarla marcando Si/No, para que se muestren en la página o permanezcan ocultos los productos pertenecientes a la subcategoría seleccionada.</w:t>
      </w:r>
    </w:p>
    <w:p w14:paraId="1D835FB3" w14:textId="77777777" w:rsidR="002B0F74" w:rsidRDefault="002B0F74" w:rsidP="002B0F74">
      <w:pPr>
        <w:pStyle w:val="Caption"/>
        <w:numPr>
          <w:ilvl w:val="0"/>
          <w:numId w:val="76"/>
        </w:numPr>
        <w:rPr>
          <w:b/>
          <w:bCs/>
          <w:i w:val="0"/>
          <w:iCs w:val="0"/>
          <w:sz w:val="24"/>
          <w:szCs w:val="24"/>
        </w:rPr>
      </w:pPr>
      <w:r w:rsidRPr="00390510">
        <w:rPr>
          <w:b/>
          <w:bCs/>
          <w:i w:val="0"/>
          <w:iCs w:val="0"/>
          <w:sz w:val="24"/>
          <w:szCs w:val="24"/>
        </w:rPr>
        <w:t>Acciones</w:t>
      </w:r>
    </w:p>
    <w:p w14:paraId="53FB1EA2" w14:textId="77777777" w:rsidR="002B0F74" w:rsidRDefault="002B0F74" w:rsidP="002B0F74">
      <w:pPr>
        <w:ind w:left="360"/>
      </w:pPr>
      <w:r>
        <w:t>En la columna Acciones se tienen 2 opciones:</w:t>
      </w:r>
    </w:p>
    <w:p w14:paraId="63D30710" w14:textId="511B2118" w:rsidR="002B0F74" w:rsidRDefault="002B0F74" w:rsidP="002B0F74">
      <w:pPr>
        <w:ind w:left="360"/>
      </w:pPr>
      <w:r>
        <w:t>Editar una subcategoría, marcando el botón verde ‘E’, el cual nos llevará a una sección similar a la del alta en la cual se puede modificar el nombre de la subcategoría y la categoría a la cual pertenece, luego de realizadas las modificaciones se debe presionar el botón ‘Guardar’.</w:t>
      </w:r>
    </w:p>
    <w:p w14:paraId="31C2E554" w14:textId="7F40BFE1" w:rsidR="002B0F74" w:rsidRDefault="002B0F74" w:rsidP="002B0F74">
      <w:pPr>
        <w:ind w:left="360"/>
      </w:pPr>
      <w:r>
        <w:t xml:space="preserve">Borrar una subcategoría, marcando el botón rojo ‘X’, de esta forma se eliminará la subcategoría seleccionada de manera </w:t>
      </w:r>
      <w:r w:rsidRPr="00C457FC">
        <w:rPr>
          <w:b/>
          <w:bCs/>
          <w:u w:val="single"/>
        </w:rPr>
        <w:t>permanente</w:t>
      </w:r>
      <w:r w:rsidRPr="00C457FC">
        <w:t>.</w:t>
      </w:r>
    </w:p>
    <w:p w14:paraId="09042A23" w14:textId="610A34EA" w:rsidR="002033BD" w:rsidRDefault="002B0F74" w:rsidP="002033BD">
      <w:pPr>
        <w:ind w:left="360"/>
      </w:pPr>
      <w:r>
        <w:t>Para poder eliminar una subcategoría se deben haber eliminado previamente todos los productos pertenecientes a esta.</w:t>
      </w:r>
    </w:p>
    <w:p w14:paraId="223BB884" w14:textId="329E2E3F" w:rsidR="002B0F74" w:rsidRDefault="002B0F74" w:rsidP="002B0F74">
      <w:pPr>
        <w:pStyle w:val="Caption"/>
        <w:numPr>
          <w:ilvl w:val="0"/>
          <w:numId w:val="76"/>
        </w:numPr>
        <w:rPr>
          <w:b/>
          <w:bCs/>
          <w:i w:val="0"/>
          <w:iCs w:val="0"/>
          <w:sz w:val="24"/>
          <w:szCs w:val="24"/>
        </w:rPr>
      </w:pPr>
      <w:r>
        <w:rPr>
          <w:b/>
          <w:bCs/>
          <w:i w:val="0"/>
          <w:iCs w:val="0"/>
          <w:sz w:val="24"/>
          <w:szCs w:val="24"/>
        </w:rPr>
        <w:t>Acceder a Categoría superior</w:t>
      </w:r>
    </w:p>
    <w:p w14:paraId="6822724C" w14:textId="602776EB" w:rsidR="002B0F74" w:rsidRDefault="002B0F74" w:rsidP="002B0F74">
      <w:pPr>
        <w:ind w:left="360"/>
      </w:pPr>
      <w:r>
        <w:t>Para acceder a la categoría a la cual pertenecen las subcategorías se debe seleccionar el nombre de esta, lo cual nos llevará a la categoría.</w:t>
      </w:r>
    </w:p>
    <w:p w14:paraId="658A97FD" w14:textId="07F1381E" w:rsidR="002B0F74" w:rsidRPr="000D36F9" w:rsidRDefault="002B0F74" w:rsidP="002B0F74">
      <w:pPr>
        <w:pStyle w:val="3TituloH3"/>
      </w:pPr>
      <w:bookmarkStart w:id="10" w:name="_Toc75549372"/>
      <w:r>
        <w:lastRenderedPageBreak/>
        <w:t>Mensajes</w:t>
      </w:r>
      <w:bookmarkEnd w:id="10"/>
    </w:p>
    <w:p w14:paraId="64619038" w14:textId="42D1C80E" w:rsidR="000D36F9" w:rsidRDefault="000D36F9" w:rsidP="000D36F9">
      <w:pPr>
        <w:rPr>
          <w:lang w:val="es-ES" w:eastAsia="en-US"/>
        </w:rPr>
      </w:pPr>
      <w:r>
        <w:rPr>
          <w:lang w:val="es-ES" w:eastAsia="en-US"/>
        </w:rPr>
        <w:t xml:space="preserve">En la sección Mensajes se encuentran los mensajes que se mostrarán en la página principal en una tabla donde puede verse el </w:t>
      </w:r>
      <w:r w:rsidR="00E0495A">
        <w:rPr>
          <w:lang w:val="es-ES" w:eastAsia="en-US"/>
        </w:rPr>
        <w:t>título del mensaje, el subtítulo y las acciones disponibles.</w:t>
      </w:r>
    </w:p>
    <w:p w14:paraId="0DE69BD3" w14:textId="4399FA4F" w:rsidR="000D36F9" w:rsidRDefault="000D36F9" w:rsidP="000D36F9">
      <w:pPr>
        <w:rPr>
          <w:lang w:val="es-ES" w:eastAsia="en-US"/>
        </w:rPr>
      </w:pPr>
      <w:bookmarkStart w:id="11" w:name="_Hlk75548269"/>
      <w:r w:rsidRPr="006E2C57">
        <w:rPr>
          <w:lang w:val="es-ES" w:eastAsia="en-US"/>
        </w:rPr>
        <w:t>La operaci</w:t>
      </w:r>
      <w:r w:rsidR="00E0495A">
        <w:rPr>
          <w:lang w:val="es-ES" w:eastAsia="en-US"/>
        </w:rPr>
        <w:t>ón</w:t>
      </w:r>
      <w:r w:rsidRPr="006E2C57">
        <w:rPr>
          <w:lang w:val="es-ES" w:eastAsia="en-US"/>
        </w:rPr>
        <w:t xml:space="preserve"> que puede realizarse en esta sección </w:t>
      </w:r>
      <w:r w:rsidR="00E0495A">
        <w:rPr>
          <w:lang w:val="es-ES" w:eastAsia="en-US"/>
        </w:rPr>
        <w:t>es</w:t>
      </w:r>
      <w:r w:rsidRPr="006E2C57">
        <w:rPr>
          <w:lang w:val="es-ES" w:eastAsia="en-US"/>
        </w:rPr>
        <w:t>:</w:t>
      </w:r>
    </w:p>
    <w:p w14:paraId="5F9CECF7" w14:textId="3D63858C" w:rsidR="002B0F74" w:rsidRDefault="00E0495A" w:rsidP="00E0495A">
      <w:pPr>
        <w:pStyle w:val="Caption"/>
        <w:numPr>
          <w:ilvl w:val="0"/>
          <w:numId w:val="76"/>
        </w:numPr>
        <w:rPr>
          <w:b/>
          <w:bCs/>
          <w:i w:val="0"/>
          <w:iCs w:val="0"/>
          <w:sz w:val="24"/>
          <w:szCs w:val="24"/>
        </w:rPr>
      </w:pPr>
      <w:r w:rsidRPr="00E0495A">
        <w:rPr>
          <w:b/>
          <w:bCs/>
          <w:i w:val="0"/>
          <w:iCs w:val="0"/>
          <w:sz w:val="24"/>
          <w:szCs w:val="24"/>
        </w:rPr>
        <w:t>Editar mensaje</w:t>
      </w:r>
      <w:bookmarkEnd w:id="11"/>
    </w:p>
    <w:p w14:paraId="098324C1" w14:textId="5D670D2D" w:rsidR="00AE758C" w:rsidRDefault="00AE758C" w:rsidP="00AE758C">
      <w:pPr>
        <w:ind w:left="360"/>
      </w:pPr>
      <w:r>
        <w:t>En la columna Acciones se puede editar cada mensaje marcando el botón verde ‘E’, el cual nos llevará a una sección en la cual se puede modificar el título y subtítulo del mensaje, luego de realizadas las modificaciones se debe presionar el botón ‘Guardar’.</w:t>
      </w:r>
    </w:p>
    <w:p w14:paraId="69717219" w14:textId="3536913C" w:rsidR="00AE758C" w:rsidRDefault="00AE758C" w:rsidP="00AE758C">
      <w:pPr>
        <w:pStyle w:val="3TituloH3"/>
      </w:pPr>
      <w:bookmarkStart w:id="12" w:name="_Toc75549373"/>
      <w:r>
        <w:t>Envío</w:t>
      </w:r>
      <w:bookmarkEnd w:id="12"/>
    </w:p>
    <w:p w14:paraId="096E7C8C" w14:textId="26DA272A" w:rsidR="00AE758C" w:rsidRDefault="00AE758C" w:rsidP="00AE758C">
      <w:pPr>
        <w:rPr>
          <w:lang w:val="es-ES" w:eastAsia="en-US"/>
        </w:rPr>
      </w:pPr>
      <w:r>
        <w:rPr>
          <w:lang w:val="es-ES" w:eastAsia="en-US"/>
        </w:rPr>
        <w:t>En la sección Envío se encuentra el valor del envío en una tabla donde puede verse el costo del envío y las acciones disponibles.</w:t>
      </w:r>
    </w:p>
    <w:p w14:paraId="79467CCB" w14:textId="77777777" w:rsidR="00AE758C" w:rsidRPr="00AE758C" w:rsidRDefault="00AE758C" w:rsidP="00AE758C">
      <w:pPr>
        <w:rPr>
          <w:lang w:val="es-ES" w:eastAsia="en-US"/>
        </w:rPr>
      </w:pPr>
      <w:r w:rsidRPr="00AE758C">
        <w:rPr>
          <w:lang w:val="es-ES" w:eastAsia="en-US"/>
        </w:rPr>
        <w:t>La operación que puede realizarse en esta sección es:</w:t>
      </w:r>
    </w:p>
    <w:p w14:paraId="1A1D2D55" w14:textId="5B0710AD" w:rsidR="00AE758C" w:rsidRDefault="00AE758C" w:rsidP="00AE758C">
      <w:pPr>
        <w:pStyle w:val="Caption"/>
        <w:numPr>
          <w:ilvl w:val="0"/>
          <w:numId w:val="76"/>
        </w:numPr>
        <w:rPr>
          <w:b/>
          <w:bCs/>
          <w:i w:val="0"/>
          <w:iCs w:val="0"/>
          <w:sz w:val="24"/>
          <w:szCs w:val="24"/>
        </w:rPr>
      </w:pPr>
      <w:r>
        <w:rPr>
          <w:b/>
          <w:bCs/>
          <w:i w:val="0"/>
          <w:iCs w:val="0"/>
          <w:sz w:val="24"/>
          <w:szCs w:val="24"/>
        </w:rPr>
        <w:t>Editar envío</w:t>
      </w:r>
    </w:p>
    <w:p w14:paraId="7813E75B" w14:textId="1110E9F8" w:rsidR="00AE758C" w:rsidRDefault="00AE758C" w:rsidP="00AE758C">
      <w:pPr>
        <w:pStyle w:val="ListParagraph"/>
      </w:pPr>
      <w:r>
        <w:t>En la columna Acciones se puede editar el precio del envío marcando el botón verde ‘E’, el cual nos llevará a una sección en la cual se puede modificar el precio, luego de realizada la modificación se debe presionar el botón ‘Guardar’.</w:t>
      </w:r>
    </w:p>
    <w:p w14:paraId="61FED8D7" w14:textId="7A58311A" w:rsidR="00E0495A" w:rsidRDefault="00AE758C" w:rsidP="00AE758C">
      <w:pPr>
        <w:pStyle w:val="1TituloH1"/>
      </w:pPr>
      <w:bookmarkStart w:id="13" w:name="_Toc75549374"/>
      <w:proofErr w:type="spellStart"/>
      <w:r>
        <w:lastRenderedPageBreak/>
        <w:t>Logout</w:t>
      </w:r>
      <w:bookmarkEnd w:id="13"/>
      <w:proofErr w:type="spellEnd"/>
    </w:p>
    <w:p w14:paraId="2E1F6BB4" w14:textId="0D5FCA35" w:rsidR="00AE758C" w:rsidRDefault="00AE758C" w:rsidP="00AE758C">
      <w:pPr>
        <w:pStyle w:val="2TituloH2"/>
        <w:rPr>
          <w:lang w:val="es-419"/>
        </w:rPr>
      </w:pPr>
      <w:bookmarkStart w:id="14" w:name="_Toc75549375"/>
      <w:r>
        <w:rPr>
          <w:lang w:val="es-419"/>
        </w:rPr>
        <w:t>Proceso de cierre de sesión</w:t>
      </w:r>
      <w:bookmarkEnd w:id="14"/>
    </w:p>
    <w:p w14:paraId="1DDD0661" w14:textId="5A452DC9" w:rsidR="00AE758C" w:rsidRDefault="00D8527D" w:rsidP="00D8527D">
      <w:pPr>
        <w:rPr>
          <w:lang w:eastAsia="en-US"/>
        </w:rPr>
      </w:pPr>
      <w:r>
        <w:rPr>
          <w:lang w:eastAsia="en-US"/>
        </w:rPr>
        <w:t xml:space="preserve">Para cerrar la sesión se deberá presionar el botón de log </w:t>
      </w:r>
      <w:proofErr w:type="spellStart"/>
      <w:r>
        <w:rPr>
          <w:lang w:eastAsia="en-US"/>
        </w:rPr>
        <w:t>out</w:t>
      </w:r>
      <w:proofErr w:type="spellEnd"/>
      <w:r>
        <w:rPr>
          <w:lang w:eastAsia="en-US"/>
        </w:rPr>
        <w:t xml:space="preserve"> situado en el margen superior derecho, lo cual cerrará la sesión del usuario actual y nos llevará a la página principal.</w:t>
      </w:r>
    </w:p>
    <w:p w14:paraId="2460BC2A" w14:textId="66148478" w:rsidR="00AE758C" w:rsidRPr="00AE758C" w:rsidRDefault="00D8527D" w:rsidP="00AE758C">
      <w:pPr>
        <w:rPr>
          <w:lang w:eastAsia="fr-FR"/>
        </w:rPr>
      </w:pPr>
      <w:r>
        <w:rPr>
          <w:noProof/>
          <w:lang w:eastAsia="fr-FR"/>
        </w:rPr>
        <w:drawing>
          <wp:inline distT="0" distB="0" distL="0" distR="0" wp14:anchorId="106E0D50" wp14:editId="7C4B0BE7">
            <wp:extent cx="3459480" cy="448310"/>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448310"/>
                    </a:xfrm>
                    <a:prstGeom prst="rect">
                      <a:avLst/>
                    </a:prstGeom>
                    <a:noFill/>
                    <a:ln>
                      <a:noFill/>
                    </a:ln>
                  </pic:spPr>
                </pic:pic>
              </a:graphicData>
            </a:graphic>
          </wp:inline>
        </w:drawing>
      </w:r>
    </w:p>
    <w:sectPr w:rsidR="00AE758C" w:rsidRPr="00AE758C" w:rsidSect="00903CA1">
      <w:headerReference w:type="even" r:id="rId13"/>
      <w:headerReference w:type="default" r:id="rId14"/>
      <w:headerReference w:type="first" r:id="rId15"/>
      <w:type w:val="continuous"/>
      <w:pgSz w:w="11906" w:h="16838" w:code="9"/>
      <w:pgMar w:top="1872" w:right="1133" w:bottom="1008" w:left="1134" w:header="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6F41" w14:textId="77777777" w:rsidR="009E458D" w:rsidRDefault="009E458D">
      <w:r>
        <w:separator/>
      </w:r>
    </w:p>
    <w:p w14:paraId="72EEDDC9" w14:textId="77777777" w:rsidR="009E458D" w:rsidRDefault="009E458D"/>
    <w:p w14:paraId="50BF6BAB" w14:textId="77777777" w:rsidR="009E458D" w:rsidRDefault="009E458D"/>
    <w:p w14:paraId="5A925E81" w14:textId="77777777" w:rsidR="009E458D" w:rsidRDefault="009E458D"/>
    <w:p w14:paraId="3C405D78" w14:textId="77777777" w:rsidR="009E458D" w:rsidRDefault="009E458D" w:rsidP="000E1A0D"/>
  </w:endnote>
  <w:endnote w:type="continuationSeparator" w:id="0">
    <w:p w14:paraId="3F5A5769" w14:textId="77777777" w:rsidR="009E458D" w:rsidRDefault="009E458D">
      <w:r>
        <w:continuationSeparator/>
      </w:r>
    </w:p>
    <w:p w14:paraId="07D82AD8" w14:textId="77777777" w:rsidR="009E458D" w:rsidRDefault="009E458D"/>
    <w:p w14:paraId="0AF04FD4" w14:textId="77777777" w:rsidR="009E458D" w:rsidRDefault="009E458D"/>
    <w:p w14:paraId="403323B3" w14:textId="77777777" w:rsidR="009E458D" w:rsidRDefault="009E458D"/>
    <w:p w14:paraId="04ED5FE6" w14:textId="77777777" w:rsidR="009E458D" w:rsidRDefault="009E458D" w:rsidP="000E1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ont314">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2025" w14:textId="48225193" w:rsidR="00CA44F2" w:rsidRPr="00CA44F2" w:rsidRDefault="00CA44F2" w:rsidP="00BF5539">
    <w:pPr>
      <w:pStyle w:val="Footer"/>
      <w:jc w:val="right"/>
      <w:rPr>
        <w:lang w:val="en-US"/>
      </w:rPr>
    </w:pPr>
    <w:r>
      <w:rPr>
        <w:noProof/>
        <w:lang w:val="en-US"/>
      </w:rPr>
      <w:drawing>
        <wp:anchor distT="0" distB="0" distL="114300" distR="114300" simplePos="0" relativeHeight="251657728" behindDoc="0" locked="0" layoutInCell="1" allowOverlap="1" wp14:anchorId="6EB145B1" wp14:editId="6D7A0C8F">
          <wp:simplePos x="0" y="0"/>
          <wp:positionH relativeFrom="margin">
            <wp:align>left</wp:align>
          </wp:positionH>
          <wp:positionV relativeFrom="paragraph">
            <wp:posOffset>-209417</wp:posOffset>
          </wp:positionV>
          <wp:extent cx="499730" cy="4997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30" cy="4997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Pegasus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1915" w14:textId="77777777" w:rsidR="009E458D" w:rsidRDefault="009E458D">
      <w:r>
        <w:separator/>
      </w:r>
    </w:p>
    <w:p w14:paraId="7274337C" w14:textId="77777777" w:rsidR="009E458D" w:rsidRDefault="009E458D"/>
    <w:p w14:paraId="6EE81BCC" w14:textId="77777777" w:rsidR="009E458D" w:rsidRDefault="009E458D"/>
    <w:p w14:paraId="597F55C6" w14:textId="77777777" w:rsidR="009E458D" w:rsidRDefault="009E458D"/>
    <w:p w14:paraId="050A5FBB" w14:textId="77777777" w:rsidR="009E458D" w:rsidRDefault="009E458D" w:rsidP="000E1A0D"/>
  </w:footnote>
  <w:footnote w:type="continuationSeparator" w:id="0">
    <w:p w14:paraId="00FECCD5" w14:textId="77777777" w:rsidR="009E458D" w:rsidRDefault="009E458D">
      <w:r>
        <w:continuationSeparator/>
      </w:r>
    </w:p>
    <w:p w14:paraId="4A04B276" w14:textId="77777777" w:rsidR="009E458D" w:rsidRDefault="009E458D"/>
    <w:p w14:paraId="313F43B8" w14:textId="77777777" w:rsidR="009E458D" w:rsidRDefault="009E458D"/>
    <w:p w14:paraId="6315A988" w14:textId="77777777" w:rsidR="009E458D" w:rsidRDefault="009E458D"/>
    <w:p w14:paraId="5115AF61" w14:textId="77777777" w:rsidR="009E458D" w:rsidRDefault="009E458D" w:rsidP="000E1A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90B29" w14:textId="6DE51128" w:rsidR="001177B9" w:rsidRDefault="001177B9">
    <w:pPr>
      <w:pStyle w:val="Header"/>
    </w:pPr>
    <w:r w:rsidRPr="009E02B4">
      <w:rPr>
        <w:noProof/>
        <w:lang w:eastAsia="fr-FR"/>
      </w:rPr>
      <w:drawing>
        <wp:anchor distT="0" distB="0" distL="114300" distR="114300" simplePos="0" relativeHeight="251656704" behindDoc="0" locked="0" layoutInCell="1" allowOverlap="1" wp14:anchorId="17C424E6" wp14:editId="231C284D">
          <wp:simplePos x="0" y="0"/>
          <wp:positionH relativeFrom="page">
            <wp:posOffset>176530</wp:posOffset>
          </wp:positionH>
          <wp:positionV relativeFrom="paragraph">
            <wp:posOffset>-277495</wp:posOffset>
          </wp:positionV>
          <wp:extent cx="1522800" cy="982800"/>
          <wp:effectExtent l="0" t="0" r="0" b="0"/>
          <wp:wrapThrough wrapText="bothSides">
            <wp:wrapPolygon edited="0">
              <wp:start x="12971" y="5445"/>
              <wp:lineTo x="3783" y="8378"/>
              <wp:lineTo x="3513" y="12985"/>
              <wp:lineTo x="7566" y="12985"/>
              <wp:lineTo x="9728" y="14661"/>
              <wp:lineTo x="9998" y="15498"/>
              <wp:lineTo x="12701" y="15498"/>
              <wp:lineTo x="12971" y="14661"/>
              <wp:lineTo x="16214" y="12985"/>
              <wp:lineTo x="17565" y="12985"/>
              <wp:lineTo x="17835" y="5445"/>
              <wp:lineTo x="12971" y="5445"/>
            </wp:wrapPolygon>
          </wp:wrapThrough>
          <wp:docPr id="12" name="Image 456">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premium.keepeek.com/permalinks/domain1939/2017/03/03/610-LOGOTYPE_CEGID_2014_QUADRI.png">
                    <a:hlinkClick r:id="rId1" tgtFrame="&quot;_blank&quot;"/>
                  </pic:cNvPr>
                  <pic:cNvPicPr>
                    <a:picLocks noChangeAspect="1" noChangeArrowheads="1"/>
                  </pic:cNvPicPr>
                </pic:nvPicPr>
                <pic:blipFill>
                  <a:blip r:embed="rId2"/>
                  <a:stretch>
                    <a:fillRect/>
                  </a:stretch>
                </pic:blipFill>
                <pic:spPr bwMode="auto">
                  <a:xfrm>
                    <a:off x="0" y="0"/>
                    <a:ext cx="1522800" cy="98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259FD" w14:textId="32D7C779" w:rsidR="001177B9" w:rsidRPr="00903CA1" w:rsidRDefault="001177B9" w:rsidP="00903C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865E" w14:textId="77777777" w:rsidR="001177B9" w:rsidRDefault="009E458D">
    <w:pPr>
      <w:pStyle w:val="Header"/>
    </w:pPr>
    <w:r>
      <w:rPr>
        <w:noProof/>
        <w:lang w:val="en-US" w:eastAsia="en-US"/>
      </w:rPr>
      <w:pict w14:anchorId="76F75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 o:spid="_x0000_s2374" type="#_x0000_t75" style="position:absolute;left:0;text-align:left;margin-left:0;margin-top:0;width:612pt;height:11in;z-index:-251657728;mso-wrap-edited:f;mso-position-horizontal:center;mso-position-horizontal-relative:margin;mso-position-vertical:center;mso-position-vertical-relative:margin" wrapcoords="-26 0 -26 21580 21600 21580 21600 0 -26 0">
          <v:imagedata r:id="rId1" o:title="backgound2a_F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7.5pt;height:7.5pt" o:bullet="t">
        <v:imagedata r:id="rId1" o:title="BD14831_"/>
      </v:shape>
    </w:pict>
  </w:numPicBullet>
  <w:numPicBullet w:numPicBulletId="1">
    <w:pict>
      <v:shape id="_x0000_i1162" type="#_x0000_t75" style="width:404.25pt;height:404.25pt" o:bullet="t">
        <v:imagedata r:id="rId2" o:title="newico-078"/>
      </v:shape>
    </w:pict>
  </w:numPicBullet>
  <w:numPicBullet w:numPicBulletId="2">
    <w:pict>
      <v:shape id="_x0000_i1163" type="#_x0000_t75" style="width:404.25pt;height:404.25pt" o:bullet="t">
        <v:imagedata r:id="rId3" o:title="newico-061"/>
      </v:shape>
    </w:pict>
  </w:numPicBullet>
  <w:numPicBullet w:numPicBulletId="3">
    <w:pict>
      <v:shape id="_x0000_i1164" type="#_x0000_t75" style="width:7.5pt;height:7.5pt" o:bullet="t">
        <v:imagedata r:id="rId4" o:title="BD14580_"/>
      </v:shape>
    </w:pict>
  </w:numPicBullet>
  <w:numPicBullet w:numPicBulletId="4">
    <w:pict>
      <v:shape id="_x0000_i1165" type="#_x0000_t75" style="width:404.25pt;height:404.25pt" o:bullet="t">
        <v:imagedata r:id="rId5" o:title="newico-077"/>
      </v:shape>
    </w:pict>
  </w:numPicBullet>
  <w:abstractNum w:abstractNumId="0" w15:restartNumberingAfterBreak="0">
    <w:nsid w:val="00000001"/>
    <w:multiLevelType w:val="multilevel"/>
    <w:tmpl w:val="35E62D3A"/>
    <w:lvl w:ilvl="0">
      <w:start w:val="1"/>
      <w:numFmt w:val="decimal"/>
      <w:lvlText w:val="%1.1"/>
      <w:lvlJc w:val="left"/>
      <w:pPr>
        <w:tabs>
          <w:tab w:val="num" w:pos="0"/>
        </w:tabs>
        <w:ind w:left="360" w:hanging="360"/>
      </w:pPr>
      <w:rPr>
        <w:rFonts w:hint="default"/>
      </w:rPr>
    </w:lvl>
    <w:lvl w:ilvl="1">
      <w:start w:val="1"/>
      <w:numFmt w:val="decimal"/>
      <w:lvlText w:val="%1.%2"/>
      <w:lvlJc w:val="left"/>
      <w:pPr>
        <w:tabs>
          <w:tab w:val="num" w:pos="0"/>
        </w:tabs>
        <w:ind w:left="360" w:hanging="360"/>
      </w:pPr>
      <w:rPr>
        <w:rFonts w:hint="default"/>
      </w:rPr>
    </w:lvl>
    <w:lvl w:ilvl="2">
      <w:start w:val="1"/>
      <w:numFmt w:val="decimal"/>
      <w:lvlText w:val="%1.%2.%3"/>
      <w:lvlJc w:val="left"/>
      <w:pPr>
        <w:tabs>
          <w:tab w:val="num" w:pos="0"/>
        </w:tabs>
        <w:ind w:left="1854" w:hanging="720"/>
      </w:pPr>
      <w:rPr>
        <w:rFonts w:hint="default"/>
        <w:lang w:val="fr-FR"/>
      </w:rPr>
    </w:lvl>
    <w:lvl w:ilvl="3">
      <w:start w:val="1"/>
      <w:numFmt w:val="decimal"/>
      <w:lvlText w:val="%1.%2.%3.%4"/>
      <w:lvlJc w:val="left"/>
      <w:pPr>
        <w:tabs>
          <w:tab w:val="num" w:pos="0"/>
        </w:tabs>
        <w:ind w:left="1854" w:hanging="720"/>
      </w:pPr>
      <w:rPr>
        <w:rFonts w:hint="default"/>
        <w:color w:val="002C52" w:themeColor="accent1"/>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15:restartNumberingAfterBreak="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 w15:restartNumberingAfterBreak="0">
    <w:nsid w:val="0000000C"/>
    <w:multiLevelType w:val="multilevel"/>
    <w:tmpl w:val="0000000C"/>
    <w:name w:val="WW8Num1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1"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2"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 w15:restartNumberingAfterBreak="0">
    <w:nsid w:val="00000010"/>
    <w:multiLevelType w:val="multilevel"/>
    <w:tmpl w:val="00000010"/>
    <w:name w:val="WW8Num1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 w15:restartNumberingAfterBreak="0">
    <w:nsid w:val="00000011"/>
    <w:multiLevelType w:val="multilevel"/>
    <w:tmpl w:val="00000011"/>
    <w:name w:val="WW8Num1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6" w15:restartNumberingAfterBreak="0">
    <w:nsid w:val="00000013"/>
    <w:multiLevelType w:val="multilevel"/>
    <w:tmpl w:val="00000013"/>
    <w:name w:val="WW8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19" w15:restartNumberingAfterBreak="0">
    <w:nsid w:val="00000016"/>
    <w:multiLevelType w:val="multilevel"/>
    <w:tmpl w:val="00000016"/>
    <w:name w:val="WW8Num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0" w15:restartNumberingAfterBreak="0">
    <w:nsid w:val="00000017"/>
    <w:multiLevelType w:val="multilevel"/>
    <w:tmpl w:val="00000017"/>
    <w:name w:val="WW8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1" w15:restartNumberingAfterBreak="0">
    <w:nsid w:val="00000018"/>
    <w:multiLevelType w:val="multilevel"/>
    <w:tmpl w:val="00000018"/>
    <w:name w:val="WW8Num2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2" w15:restartNumberingAfterBreak="0">
    <w:nsid w:val="00000019"/>
    <w:multiLevelType w:val="multilevel"/>
    <w:tmpl w:val="00000019"/>
    <w:name w:val="WW8Num2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3" w15:restartNumberingAfterBreak="0">
    <w:nsid w:val="0000001A"/>
    <w:multiLevelType w:val="multilevel"/>
    <w:tmpl w:val="0000001A"/>
    <w:name w:val="WW8Num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4" w15:restartNumberingAfterBreak="0">
    <w:nsid w:val="0000001B"/>
    <w:multiLevelType w:val="multilevel"/>
    <w:tmpl w:val="0000001B"/>
    <w:name w:val="WW8Num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5" w15:restartNumberingAfterBreak="0">
    <w:nsid w:val="0000001C"/>
    <w:multiLevelType w:val="singleLevel"/>
    <w:tmpl w:val="0000001C"/>
    <w:name w:val="WW8Num28"/>
    <w:lvl w:ilvl="0">
      <w:start w:val="1"/>
      <w:numFmt w:val="decimal"/>
      <w:lvlText w:val="%1."/>
      <w:lvlJc w:val="left"/>
      <w:pPr>
        <w:tabs>
          <w:tab w:val="num" w:pos="0"/>
        </w:tabs>
        <w:ind w:left="720" w:hanging="360"/>
      </w:pPr>
    </w:lvl>
  </w:abstractNum>
  <w:abstractNum w:abstractNumId="26" w15:restartNumberingAfterBreak="0">
    <w:nsid w:val="0000001D"/>
    <w:multiLevelType w:val="singleLevel"/>
    <w:tmpl w:val="0000001D"/>
    <w:name w:val="WW8Num29"/>
    <w:lvl w:ilvl="0">
      <w:start w:val="1"/>
      <w:numFmt w:val="decimal"/>
      <w:lvlText w:val="%1."/>
      <w:lvlJc w:val="left"/>
      <w:pPr>
        <w:tabs>
          <w:tab w:val="num" w:pos="720"/>
        </w:tabs>
        <w:ind w:left="720" w:hanging="360"/>
      </w:pPr>
    </w:lvl>
  </w:abstractNum>
  <w:abstractNum w:abstractNumId="27" w15:restartNumberingAfterBreak="0">
    <w:nsid w:val="0000001E"/>
    <w:multiLevelType w:val="singleLevel"/>
    <w:tmpl w:val="0000001E"/>
    <w:name w:val="WW8Num30"/>
    <w:lvl w:ilvl="0">
      <w:start w:val="1"/>
      <w:numFmt w:val="decimal"/>
      <w:lvlText w:val="%1."/>
      <w:lvlJc w:val="left"/>
      <w:pPr>
        <w:tabs>
          <w:tab w:val="num" w:pos="0"/>
        </w:tabs>
        <w:ind w:left="786" w:hanging="360"/>
      </w:pPr>
    </w:lvl>
  </w:abstractNum>
  <w:abstractNum w:abstractNumId="28" w15:restartNumberingAfterBreak="0">
    <w:nsid w:val="0000001F"/>
    <w:multiLevelType w:val="singleLevel"/>
    <w:tmpl w:val="0000001F"/>
    <w:name w:val="WW8Num31"/>
    <w:lvl w:ilvl="0">
      <w:start w:val="1"/>
      <w:numFmt w:val="bullet"/>
      <w:lvlText w:val=""/>
      <w:lvlJc w:val="left"/>
      <w:pPr>
        <w:tabs>
          <w:tab w:val="num" w:pos="0"/>
        </w:tabs>
        <w:ind w:left="720" w:hanging="360"/>
      </w:pPr>
      <w:rPr>
        <w:rFonts w:ascii="Symbol" w:hAnsi="Symbol"/>
      </w:rPr>
    </w:lvl>
  </w:abstractNum>
  <w:abstractNum w:abstractNumId="29" w15:restartNumberingAfterBreak="0">
    <w:nsid w:val="00000020"/>
    <w:multiLevelType w:val="multilevel"/>
    <w:tmpl w:val="00000020"/>
    <w:name w:val="WW8Num3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0" w15:restartNumberingAfterBreak="0">
    <w:nsid w:val="00000021"/>
    <w:multiLevelType w:val="multilevel"/>
    <w:tmpl w:val="00000021"/>
    <w:name w:val="WW8Num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1" w15:restartNumberingAfterBreak="0">
    <w:nsid w:val="00000022"/>
    <w:multiLevelType w:val="multilevel"/>
    <w:tmpl w:val="00000022"/>
    <w:name w:val="WW8Num3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2" w15:restartNumberingAfterBreak="0">
    <w:nsid w:val="00000023"/>
    <w:multiLevelType w:val="singleLevel"/>
    <w:tmpl w:val="00000023"/>
    <w:name w:val="WW8Num35"/>
    <w:lvl w:ilvl="0">
      <w:start w:val="1"/>
      <w:numFmt w:val="decimal"/>
      <w:lvlText w:val="%1."/>
      <w:lvlJc w:val="left"/>
      <w:pPr>
        <w:tabs>
          <w:tab w:val="num" w:pos="0"/>
        </w:tabs>
        <w:ind w:left="720" w:hanging="360"/>
      </w:pPr>
    </w:lvl>
  </w:abstractNum>
  <w:abstractNum w:abstractNumId="33" w15:restartNumberingAfterBreak="0">
    <w:nsid w:val="00000024"/>
    <w:multiLevelType w:val="multilevel"/>
    <w:tmpl w:val="00000024"/>
    <w:name w:val="WW8Num3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4" w15:restartNumberingAfterBreak="0">
    <w:nsid w:val="00000025"/>
    <w:multiLevelType w:val="singleLevel"/>
    <w:tmpl w:val="00000025"/>
    <w:name w:val="WW8Num37"/>
    <w:lvl w:ilvl="0">
      <w:start w:val="1"/>
      <w:numFmt w:val="decimal"/>
      <w:lvlText w:val="%1."/>
      <w:lvlJc w:val="left"/>
      <w:pPr>
        <w:tabs>
          <w:tab w:val="num" w:pos="720"/>
        </w:tabs>
        <w:ind w:left="720" w:hanging="360"/>
      </w:pPr>
    </w:lvl>
  </w:abstractNum>
  <w:abstractNum w:abstractNumId="35" w15:restartNumberingAfterBreak="0">
    <w:nsid w:val="00000026"/>
    <w:multiLevelType w:val="multilevel"/>
    <w:tmpl w:val="00000026"/>
    <w:name w:val="WW8Num3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6" w15:restartNumberingAfterBreak="0">
    <w:nsid w:val="00000027"/>
    <w:multiLevelType w:val="singleLevel"/>
    <w:tmpl w:val="00000027"/>
    <w:name w:val="WW8Num39"/>
    <w:lvl w:ilvl="0">
      <w:start w:val="1"/>
      <w:numFmt w:val="decimal"/>
      <w:lvlText w:val="%1."/>
      <w:lvlJc w:val="left"/>
      <w:pPr>
        <w:tabs>
          <w:tab w:val="num" w:pos="720"/>
        </w:tabs>
        <w:ind w:left="720" w:hanging="360"/>
      </w:pPr>
    </w:lvl>
  </w:abstractNum>
  <w:abstractNum w:abstractNumId="37" w15:restartNumberingAfterBreak="0">
    <w:nsid w:val="00000028"/>
    <w:multiLevelType w:val="multilevel"/>
    <w:tmpl w:val="00000028"/>
    <w:name w:val="WW8Num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8" w15:restartNumberingAfterBreak="0">
    <w:nsid w:val="00000029"/>
    <w:multiLevelType w:val="multilevel"/>
    <w:tmpl w:val="00000029"/>
    <w:name w:val="WW8Num4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9" w15:restartNumberingAfterBreak="0">
    <w:nsid w:val="0000002A"/>
    <w:multiLevelType w:val="singleLevel"/>
    <w:tmpl w:val="0000002A"/>
    <w:name w:val="WW8Num42"/>
    <w:lvl w:ilvl="0">
      <w:start w:val="1"/>
      <w:numFmt w:val="decimal"/>
      <w:lvlText w:val="%1."/>
      <w:lvlJc w:val="left"/>
      <w:pPr>
        <w:tabs>
          <w:tab w:val="num" w:pos="0"/>
        </w:tabs>
        <w:ind w:left="720" w:hanging="360"/>
      </w:pPr>
    </w:lvl>
  </w:abstractNum>
  <w:abstractNum w:abstractNumId="40" w15:restartNumberingAfterBreak="0">
    <w:nsid w:val="0000002B"/>
    <w:multiLevelType w:val="multilevel"/>
    <w:tmpl w:val="0000002B"/>
    <w:name w:val="WW8Num4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1" w15:restartNumberingAfterBreak="0">
    <w:nsid w:val="0000002C"/>
    <w:multiLevelType w:val="singleLevel"/>
    <w:tmpl w:val="0000002C"/>
    <w:name w:val="WW8Num44"/>
    <w:lvl w:ilvl="0">
      <w:start w:val="1"/>
      <w:numFmt w:val="decimal"/>
      <w:lvlText w:val="%1."/>
      <w:lvlJc w:val="left"/>
      <w:pPr>
        <w:tabs>
          <w:tab w:val="num" w:pos="720"/>
        </w:tabs>
        <w:ind w:left="720" w:hanging="360"/>
      </w:pPr>
    </w:lvl>
  </w:abstractNum>
  <w:abstractNum w:abstractNumId="42" w15:restartNumberingAfterBreak="0">
    <w:nsid w:val="0000002D"/>
    <w:multiLevelType w:val="multilevel"/>
    <w:tmpl w:val="0000002D"/>
    <w:name w:val="WW8Num4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3" w15:restartNumberingAfterBreak="0">
    <w:nsid w:val="0000002E"/>
    <w:multiLevelType w:val="multilevel"/>
    <w:tmpl w:val="0000002E"/>
    <w:name w:val="WW8Num4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4" w15:restartNumberingAfterBreak="0">
    <w:nsid w:val="0000002F"/>
    <w:multiLevelType w:val="multilevel"/>
    <w:tmpl w:val="0000002F"/>
    <w:name w:val="WW8Num4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00000030"/>
    <w:multiLevelType w:val="multilevel"/>
    <w:tmpl w:val="00000030"/>
    <w:name w:val="WW8Num4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6" w15:restartNumberingAfterBreak="0">
    <w:nsid w:val="00000031"/>
    <w:multiLevelType w:val="singleLevel"/>
    <w:tmpl w:val="00000031"/>
    <w:name w:val="WW8Num49"/>
    <w:lvl w:ilvl="0">
      <w:start w:val="1"/>
      <w:numFmt w:val="bullet"/>
      <w:lvlText w:val=""/>
      <w:lvlJc w:val="left"/>
      <w:pPr>
        <w:tabs>
          <w:tab w:val="num" w:pos="720"/>
        </w:tabs>
        <w:ind w:left="720" w:hanging="360"/>
      </w:pPr>
      <w:rPr>
        <w:rFonts w:ascii="Wingdings" w:hAnsi="Wingdings"/>
      </w:rPr>
    </w:lvl>
  </w:abstractNum>
  <w:abstractNum w:abstractNumId="47" w15:restartNumberingAfterBreak="0">
    <w:nsid w:val="00000032"/>
    <w:multiLevelType w:val="singleLevel"/>
    <w:tmpl w:val="00000032"/>
    <w:name w:val="WW8Num50"/>
    <w:lvl w:ilvl="0">
      <w:start w:val="1"/>
      <w:numFmt w:val="decimal"/>
      <w:lvlText w:val="%1."/>
      <w:lvlJc w:val="left"/>
      <w:pPr>
        <w:tabs>
          <w:tab w:val="num" w:pos="0"/>
        </w:tabs>
        <w:ind w:left="720" w:hanging="360"/>
      </w:pPr>
    </w:lvl>
  </w:abstractNum>
  <w:abstractNum w:abstractNumId="48" w15:restartNumberingAfterBreak="0">
    <w:nsid w:val="00000033"/>
    <w:multiLevelType w:val="singleLevel"/>
    <w:tmpl w:val="00000033"/>
    <w:name w:val="WW8Num51"/>
    <w:lvl w:ilvl="0">
      <w:start w:val="1"/>
      <w:numFmt w:val="decimal"/>
      <w:lvlText w:val="%1."/>
      <w:lvlJc w:val="left"/>
      <w:pPr>
        <w:tabs>
          <w:tab w:val="num" w:pos="720"/>
        </w:tabs>
        <w:ind w:left="720" w:hanging="360"/>
      </w:pPr>
    </w:lvl>
  </w:abstractNum>
  <w:abstractNum w:abstractNumId="49" w15:restartNumberingAfterBreak="0">
    <w:nsid w:val="00000034"/>
    <w:multiLevelType w:val="multilevel"/>
    <w:tmpl w:val="00000034"/>
    <w:name w:val="WW8Num5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0" w15:restartNumberingAfterBreak="0">
    <w:nsid w:val="00000035"/>
    <w:multiLevelType w:val="singleLevel"/>
    <w:tmpl w:val="00000035"/>
    <w:name w:val="WW8Num53"/>
    <w:lvl w:ilvl="0">
      <w:start w:val="1"/>
      <w:numFmt w:val="decimal"/>
      <w:lvlText w:val="%1."/>
      <w:lvlJc w:val="left"/>
      <w:pPr>
        <w:tabs>
          <w:tab w:val="num" w:pos="0"/>
        </w:tabs>
        <w:ind w:left="720" w:hanging="360"/>
      </w:pPr>
    </w:lvl>
  </w:abstractNum>
  <w:abstractNum w:abstractNumId="51" w15:restartNumberingAfterBreak="0">
    <w:nsid w:val="00000036"/>
    <w:multiLevelType w:val="singleLevel"/>
    <w:tmpl w:val="00000036"/>
    <w:name w:val="WW8Num54"/>
    <w:lvl w:ilvl="0">
      <w:start w:val="1"/>
      <w:numFmt w:val="decimal"/>
      <w:lvlText w:val="%1."/>
      <w:lvlJc w:val="left"/>
      <w:pPr>
        <w:tabs>
          <w:tab w:val="num" w:pos="720"/>
        </w:tabs>
        <w:ind w:left="720" w:hanging="360"/>
      </w:pPr>
    </w:lvl>
  </w:abstractNum>
  <w:abstractNum w:abstractNumId="52" w15:restartNumberingAfterBreak="0">
    <w:nsid w:val="00000037"/>
    <w:multiLevelType w:val="multilevel"/>
    <w:tmpl w:val="00000037"/>
    <w:name w:val="WW8Num55"/>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3" w15:restartNumberingAfterBreak="0">
    <w:nsid w:val="00000038"/>
    <w:multiLevelType w:val="singleLevel"/>
    <w:tmpl w:val="00000038"/>
    <w:name w:val="WW8Num56"/>
    <w:lvl w:ilvl="0">
      <w:start w:val="1"/>
      <w:numFmt w:val="decimal"/>
      <w:lvlText w:val="%1."/>
      <w:lvlJc w:val="left"/>
      <w:pPr>
        <w:tabs>
          <w:tab w:val="num" w:pos="0"/>
        </w:tabs>
        <w:ind w:left="720" w:hanging="360"/>
      </w:pPr>
    </w:lvl>
  </w:abstractNum>
  <w:abstractNum w:abstractNumId="54" w15:restartNumberingAfterBreak="0">
    <w:nsid w:val="00000039"/>
    <w:multiLevelType w:val="multilevel"/>
    <w:tmpl w:val="00000039"/>
    <w:name w:val="WW8Num5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5" w15:restartNumberingAfterBreak="0">
    <w:nsid w:val="0000003A"/>
    <w:multiLevelType w:val="multilevel"/>
    <w:tmpl w:val="0000003A"/>
    <w:name w:val="WW8Num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6" w15:restartNumberingAfterBreak="0">
    <w:nsid w:val="0000003B"/>
    <w:multiLevelType w:val="singleLevel"/>
    <w:tmpl w:val="0000003B"/>
    <w:name w:val="WW8Num59"/>
    <w:lvl w:ilvl="0">
      <w:start w:val="1"/>
      <w:numFmt w:val="decimal"/>
      <w:lvlText w:val="%1."/>
      <w:lvlJc w:val="left"/>
      <w:pPr>
        <w:tabs>
          <w:tab w:val="num" w:pos="720"/>
        </w:tabs>
        <w:ind w:left="720" w:hanging="360"/>
      </w:pPr>
    </w:lvl>
  </w:abstractNum>
  <w:abstractNum w:abstractNumId="57" w15:restartNumberingAfterBreak="0">
    <w:nsid w:val="0000003C"/>
    <w:multiLevelType w:val="singleLevel"/>
    <w:tmpl w:val="0000003C"/>
    <w:name w:val="WW8Num60"/>
    <w:lvl w:ilvl="0">
      <w:start w:val="1"/>
      <w:numFmt w:val="decimal"/>
      <w:lvlText w:val="%1."/>
      <w:lvlJc w:val="left"/>
      <w:pPr>
        <w:tabs>
          <w:tab w:val="num" w:pos="0"/>
        </w:tabs>
        <w:ind w:left="720" w:hanging="360"/>
      </w:pPr>
    </w:lvl>
  </w:abstractNum>
  <w:abstractNum w:abstractNumId="58" w15:restartNumberingAfterBreak="0">
    <w:nsid w:val="0000003D"/>
    <w:multiLevelType w:val="multilevel"/>
    <w:tmpl w:val="0000003D"/>
    <w:name w:val="WW8Num6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9" w15:restartNumberingAfterBreak="0">
    <w:nsid w:val="0000003E"/>
    <w:multiLevelType w:val="multilevel"/>
    <w:tmpl w:val="0000003E"/>
    <w:name w:val="WW8Num6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0" w15:restartNumberingAfterBreak="0">
    <w:nsid w:val="0000003F"/>
    <w:multiLevelType w:val="multilevel"/>
    <w:tmpl w:val="0000003F"/>
    <w:name w:val="WW8Num6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1" w15:restartNumberingAfterBreak="0">
    <w:nsid w:val="00000040"/>
    <w:multiLevelType w:val="multilevel"/>
    <w:tmpl w:val="00000040"/>
    <w:name w:val="WW8Num6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2" w15:restartNumberingAfterBreak="0">
    <w:nsid w:val="00000041"/>
    <w:multiLevelType w:val="multilevel"/>
    <w:tmpl w:val="00000041"/>
    <w:name w:val="WW8Num6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3" w15:restartNumberingAfterBreak="0">
    <w:nsid w:val="00000042"/>
    <w:multiLevelType w:val="singleLevel"/>
    <w:tmpl w:val="00000042"/>
    <w:name w:val="WW8Num66"/>
    <w:lvl w:ilvl="0">
      <w:start w:val="1"/>
      <w:numFmt w:val="decimal"/>
      <w:lvlText w:val="%1."/>
      <w:lvlJc w:val="left"/>
      <w:pPr>
        <w:tabs>
          <w:tab w:val="num" w:pos="720"/>
        </w:tabs>
        <w:ind w:left="720" w:hanging="360"/>
      </w:pPr>
    </w:lvl>
  </w:abstractNum>
  <w:abstractNum w:abstractNumId="64" w15:restartNumberingAfterBreak="0">
    <w:nsid w:val="00000043"/>
    <w:multiLevelType w:val="multilevel"/>
    <w:tmpl w:val="00000043"/>
    <w:name w:val="WW8Num67"/>
    <w:lvl w:ilvl="0">
      <w:start w:val="1"/>
      <w:numFmt w:val="decimal"/>
      <w:lvlText w:val="%1.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854"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5" w15:restartNumberingAfterBreak="0">
    <w:nsid w:val="00000044"/>
    <w:multiLevelType w:val="multilevel"/>
    <w:tmpl w:val="00000044"/>
    <w:name w:val="WW8Num6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6" w15:restartNumberingAfterBreak="0">
    <w:nsid w:val="00000045"/>
    <w:multiLevelType w:val="multilevel"/>
    <w:tmpl w:val="00000045"/>
    <w:name w:val="WW8Num6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7" w15:restartNumberingAfterBreak="0">
    <w:nsid w:val="00000046"/>
    <w:multiLevelType w:val="multilevel"/>
    <w:tmpl w:val="00000046"/>
    <w:name w:val="WW8Num7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8" w15:restartNumberingAfterBreak="0">
    <w:nsid w:val="00000047"/>
    <w:multiLevelType w:val="multilevel"/>
    <w:tmpl w:val="00000047"/>
    <w:name w:val="WW8Num7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9" w15:restartNumberingAfterBreak="0">
    <w:nsid w:val="00000048"/>
    <w:multiLevelType w:val="multilevel"/>
    <w:tmpl w:val="00000048"/>
    <w:name w:val="WW8Num7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0" w15:restartNumberingAfterBreak="0">
    <w:nsid w:val="00000049"/>
    <w:multiLevelType w:val="multilevel"/>
    <w:tmpl w:val="00000049"/>
    <w:name w:val="WW8Num7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1" w15:restartNumberingAfterBreak="0">
    <w:nsid w:val="0000004A"/>
    <w:multiLevelType w:val="singleLevel"/>
    <w:tmpl w:val="0000004A"/>
    <w:name w:val="WW8Num74"/>
    <w:lvl w:ilvl="0">
      <w:start w:val="1"/>
      <w:numFmt w:val="decimal"/>
      <w:lvlText w:val="%1."/>
      <w:lvlJc w:val="left"/>
      <w:pPr>
        <w:tabs>
          <w:tab w:val="num" w:pos="720"/>
        </w:tabs>
        <w:ind w:left="720" w:hanging="360"/>
      </w:pPr>
    </w:lvl>
  </w:abstractNum>
  <w:abstractNum w:abstractNumId="72" w15:restartNumberingAfterBreak="0">
    <w:nsid w:val="0000004B"/>
    <w:multiLevelType w:val="multilevel"/>
    <w:tmpl w:val="0000004B"/>
    <w:name w:val="WW8Num7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3" w15:restartNumberingAfterBreak="0">
    <w:nsid w:val="0000004C"/>
    <w:multiLevelType w:val="multilevel"/>
    <w:tmpl w:val="0000004C"/>
    <w:name w:val="WW8Num7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4" w15:restartNumberingAfterBreak="0">
    <w:nsid w:val="0000004D"/>
    <w:multiLevelType w:val="multilevel"/>
    <w:tmpl w:val="0000004D"/>
    <w:name w:val="WW8Num7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5" w15:restartNumberingAfterBreak="0">
    <w:nsid w:val="0000004E"/>
    <w:multiLevelType w:val="singleLevel"/>
    <w:tmpl w:val="0000004E"/>
    <w:name w:val="WW8Num78"/>
    <w:lvl w:ilvl="0">
      <w:start w:val="1"/>
      <w:numFmt w:val="decimal"/>
      <w:lvlText w:val="%1."/>
      <w:lvlJc w:val="left"/>
      <w:pPr>
        <w:tabs>
          <w:tab w:val="num" w:pos="720"/>
        </w:tabs>
        <w:ind w:left="720" w:hanging="360"/>
      </w:pPr>
    </w:lvl>
  </w:abstractNum>
  <w:abstractNum w:abstractNumId="76" w15:restartNumberingAfterBreak="0">
    <w:nsid w:val="0000004F"/>
    <w:multiLevelType w:val="multilevel"/>
    <w:tmpl w:val="0000004F"/>
    <w:name w:val="WW8Num79"/>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7" w15:restartNumberingAfterBreak="0">
    <w:nsid w:val="00000050"/>
    <w:multiLevelType w:val="multilevel"/>
    <w:tmpl w:val="00000050"/>
    <w:name w:val="WW8Num8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8" w15:restartNumberingAfterBreak="0">
    <w:nsid w:val="00000051"/>
    <w:multiLevelType w:val="multilevel"/>
    <w:tmpl w:val="00000051"/>
    <w:name w:val="WW8Num8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9" w15:restartNumberingAfterBreak="0">
    <w:nsid w:val="00000053"/>
    <w:multiLevelType w:val="multilevel"/>
    <w:tmpl w:val="00000053"/>
    <w:name w:val="WW8Num8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bullet"/>
      <w:lvlText w:val=""/>
      <w:lvlJc w:val="left"/>
      <w:pPr>
        <w:tabs>
          <w:tab w:val="num" w:pos="0"/>
        </w:tabs>
        <w:ind w:left="2880" w:hanging="360"/>
      </w:pPr>
      <w:rPr>
        <w:rFonts w:ascii="Symbol" w:hAnsi="Symbol"/>
      </w:r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0" w15:restartNumberingAfterBreak="0">
    <w:nsid w:val="00000054"/>
    <w:multiLevelType w:val="singleLevel"/>
    <w:tmpl w:val="00000054"/>
    <w:name w:val="WW8Num84"/>
    <w:lvl w:ilvl="0">
      <w:start w:val="1"/>
      <w:numFmt w:val="decimal"/>
      <w:lvlText w:val="%1."/>
      <w:lvlJc w:val="left"/>
      <w:pPr>
        <w:tabs>
          <w:tab w:val="num" w:pos="720"/>
        </w:tabs>
        <w:ind w:left="720" w:hanging="360"/>
      </w:pPr>
    </w:lvl>
  </w:abstractNum>
  <w:abstractNum w:abstractNumId="81" w15:restartNumberingAfterBreak="0">
    <w:nsid w:val="00000055"/>
    <w:multiLevelType w:val="multilevel"/>
    <w:tmpl w:val="00000055"/>
    <w:name w:val="WW8Num8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2" w15:restartNumberingAfterBreak="0">
    <w:nsid w:val="00000056"/>
    <w:multiLevelType w:val="multilevel"/>
    <w:tmpl w:val="00000056"/>
    <w:name w:val="WW8Num8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3" w15:restartNumberingAfterBreak="0">
    <w:nsid w:val="00000057"/>
    <w:multiLevelType w:val="singleLevel"/>
    <w:tmpl w:val="00000057"/>
    <w:name w:val="WW8Num87"/>
    <w:lvl w:ilvl="0">
      <w:start w:val="1"/>
      <w:numFmt w:val="decimal"/>
      <w:lvlText w:val="%1."/>
      <w:lvlJc w:val="left"/>
      <w:pPr>
        <w:tabs>
          <w:tab w:val="num" w:pos="720"/>
        </w:tabs>
        <w:ind w:left="720" w:hanging="360"/>
      </w:pPr>
    </w:lvl>
  </w:abstractNum>
  <w:abstractNum w:abstractNumId="84" w15:restartNumberingAfterBreak="0">
    <w:nsid w:val="00000058"/>
    <w:multiLevelType w:val="singleLevel"/>
    <w:tmpl w:val="00000058"/>
    <w:name w:val="WW8Num88"/>
    <w:lvl w:ilvl="0">
      <w:start w:val="1"/>
      <w:numFmt w:val="decimal"/>
      <w:lvlText w:val="%1."/>
      <w:lvlJc w:val="left"/>
      <w:pPr>
        <w:tabs>
          <w:tab w:val="num" w:pos="720"/>
        </w:tabs>
        <w:ind w:left="720" w:hanging="360"/>
      </w:pPr>
    </w:lvl>
  </w:abstractNum>
  <w:abstractNum w:abstractNumId="85" w15:restartNumberingAfterBreak="0">
    <w:nsid w:val="00000059"/>
    <w:multiLevelType w:val="singleLevel"/>
    <w:tmpl w:val="00000059"/>
    <w:name w:val="WW8Num89"/>
    <w:lvl w:ilvl="0">
      <w:start w:val="1"/>
      <w:numFmt w:val="decimal"/>
      <w:lvlText w:val="%1."/>
      <w:lvlJc w:val="left"/>
      <w:pPr>
        <w:tabs>
          <w:tab w:val="num" w:pos="0"/>
        </w:tabs>
        <w:ind w:left="720" w:hanging="360"/>
      </w:pPr>
    </w:lvl>
  </w:abstractNum>
  <w:abstractNum w:abstractNumId="86" w15:restartNumberingAfterBreak="0">
    <w:nsid w:val="0000005A"/>
    <w:multiLevelType w:val="multilevel"/>
    <w:tmpl w:val="0000005A"/>
    <w:name w:val="WW8Num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7" w15:restartNumberingAfterBreak="0">
    <w:nsid w:val="0000005B"/>
    <w:multiLevelType w:val="multilevel"/>
    <w:tmpl w:val="0000005B"/>
    <w:name w:val="WW8Num9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8" w15:restartNumberingAfterBreak="0">
    <w:nsid w:val="0000005C"/>
    <w:multiLevelType w:val="multilevel"/>
    <w:tmpl w:val="0000005C"/>
    <w:name w:val="WW8Num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9" w15:restartNumberingAfterBreak="0">
    <w:nsid w:val="0000005D"/>
    <w:multiLevelType w:val="multilevel"/>
    <w:tmpl w:val="0000005D"/>
    <w:name w:val="WW8Num9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0" w15:restartNumberingAfterBreak="0">
    <w:nsid w:val="0000005E"/>
    <w:multiLevelType w:val="multilevel"/>
    <w:tmpl w:val="0000005E"/>
    <w:name w:val="WW8Num9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1" w15:restartNumberingAfterBreak="0">
    <w:nsid w:val="0000005F"/>
    <w:multiLevelType w:val="multilevel"/>
    <w:tmpl w:val="0000005F"/>
    <w:name w:val="WW8Num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2" w15:restartNumberingAfterBreak="0">
    <w:nsid w:val="00000060"/>
    <w:multiLevelType w:val="multilevel"/>
    <w:tmpl w:val="00000060"/>
    <w:name w:val="WW8Num9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3" w15:restartNumberingAfterBreak="0">
    <w:nsid w:val="00000061"/>
    <w:multiLevelType w:val="multilevel"/>
    <w:tmpl w:val="00000061"/>
    <w:name w:val="WW8Num98"/>
    <w:lvl w:ilvl="0">
      <w:start w:val="1"/>
      <w:numFmt w:val="decimal"/>
      <w:lvlText w:val="%1."/>
      <w:lvlJc w:val="left"/>
      <w:pPr>
        <w:tabs>
          <w:tab w:val="num" w:pos="720"/>
        </w:tabs>
        <w:ind w:left="720" w:hanging="360"/>
      </w:pPr>
    </w:lvl>
    <w:lvl w:ilvl="1">
      <w:start w:val="1"/>
      <w:numFmt w:val="bullet"/>
      <w:lvlText w:val=""/>
      <w:lvlJc w:val="left"/>
      <w:pPr>
        <w:tabs>
          <w:tab w:val="num" w:pos="0"/>
        </w:tabs>
        <w:ind w:left="1440" w:hanging="360"/>
      </w:pPr>
      <w:rPr>
        <w:rFonts w:ascii="Symbol" w:hAnsi="Symbol"/>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4" w15:restartNumberingAfterBreak="0">
    <w:nsid w:val="00000062"/>
    <w:multiLevelType w:val="multilevel"/>
    <w:tmpl w:val="00000062"/>
    <w:name w:val="WW8Num99"/>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5" w15:restartNumberingAfterBreak="0">
    <w:nsid w:val="00000063"/>
    <w:multiLevelType w:val="multilevel"/>
    <w:tmpl w:val="00000063"/>
    <w:name w:val="WW8Num10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6" w15:restartNumberingAfterBreak="0">
    <w:nsid w:val="00000064"/>
    <w:multiLevelType w:val="multilevel"/>
    <w:tmpl w:val="00000064"/>
    <w:name w:val="WW8Num1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7" w15:restartNumberingAfterBreak="0">
    <w:nsid w:val="00000065"/>
    <w:multiLevelType w:val="multilevel"/>
    <w:tmpl w:val="00000065"/>
    <w:name w:val="WW8Num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8" w15:restartNumberingAfterBreak="0">
    <w:nsid w:val="00000066"/>
    <w:multiLevelType w:val="multilevel"/>
    <w:tmpl w:val="00000066"/>
    <w:name w:val="WW8Num10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9" w15:restartNumberingAfterBreak="0">
    <w:nsid w:val="00000067"/>
    <w:multiLevelType w:val="multilevel"/>
    <w:tmpl w:val="00000067"/>
    <w:name w:val="WW8Num104"/>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0" w15:restartNumberingAfterBreak="0">
    <w:nsid w:val="00000068"/>
    <w:multiLevelType w:val="multilevel"/>
    <w:tmpl w:val="00000068"/>
    <w:name w:val="WW8Num1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1" w15:restartNumberingAfterBreak="0">
    <w:nsid w:val="00000069"/>
    <w:multiLevelType w:val="singleLevel"/>
    <w:tmpl w:val="00000069"/>
    <w:name w:val="WW8Num106"/>
    <w:lvl w:ilvl="0">
      <w:start w:val="1"/>
      <w:numFmt w:val="decimal"/>
      <w:lvlText w:val="%1."/>
      <w:lvlJc w:val="left"/>
      <w:pPr>
        <w:tabs>
          <w:tab w:val="num" w:pos="720"/>
        </w:tabs>
        <w:ind w:left="720" w:hanging="360"/>
      </w:pPr>
    </w:lvl>
  </w:abstractNum>
  <w:abstractNum w:abstractNumId="102" w15:restartNumberingAfterBreak="0">
    <w:nsid w:val="0000006A"/>
    <w:multiLevelType w:val="singleLevel"/>
    <w:tmpl w:val="0000006A"/>
    <w:name w:val="WW8Num107"/>
    <w:lvl w:ilvl="0">
      <w:start w:val="1"/>
      <w:numFmt w:val="decimal"/>
      <w:lvlText w:val="%1."/>
      <w:lvlJc w:val="left"/>
      <w:pPr>
        <w:tabs>
          <w:tab w:val="num" w:pos="720"/>
        </w:tabs>
        <w:ind w:left="720" w:hanging="360"/>
      </w:pPr>
    </w:lvl>
  </w:abstractNum>
  <w:abstractNum w:abstractNumId="103" w15:restartNumberingAfterBreak="0">
    <w:nsid w:val="0000006B"/>
    <w:multiLevelType w:val="singleLevel"/>
    <w:tmpl w:val="0000006B"/>
    <w:name w:val="WW8Num108"/>
    <w:lvl w:ilvl="0">
      <w:start w:val="1"/>
      <w:numFmt w:val="decimal"/>
      <w:lvlText w:val="%1."/>
      <w:lvlJc w:val="left"/>
      <w:pPr>
        <w:tabs>
          <w:tab w:val="num" w:pos="720"/>
        </w:tabs>
        <w:ind w:left="720" w:hanging="360"/>
      </w:pPr>
    </w:lvl>
  </w:abstractNum>
  <w:abstractNum w:abstractNumId="104" w15:restartNumberingAfterBreak="0">
    <w:nsid w:val="0000006C"/>
    <w:multiLevelType w:val="multilevel"/>
    <w:tmpl w:val="0000006C"/>
    <w:name w:val="WW8Num1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5"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5" w15:restartNumberingAfterBreak="0">
    <w:nsid w:val="0000006D"/>
    <w:multiLevelType w:val="multilevel"/>
    <w:tmpl w:val="0000006D"/>
    <w:name w:val="WW8Num11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6" w15:restartNumberingAfterBreak="0">
    <w:nsid w:val="0000006E"/>
    <w:multiLevelType w:val="multilevel"/>
    <w:tmpl w:val="0000006E"/>
    <w:name w:val="WW8Num11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7" w15:restartNumberingAfterBreak="0">
    <w:nsid w:val="0000006F"/>
    <w:multiLevelType w:val="singleLevel"/>
    <w:tmpl w:val="0000006F"/>
    <w:name w:val="WW8Num112"/>
    <w:lvl w:ilvl="0">
      <w:start w:val="1"/>
      <w:numFmt w:val="decimal"/>
      <w:lvlText w:val="%1."/>
      <w:lvlJc w:val="left"/>
      <w:pPr>
        <w:tabs>
          <w:tab w:val="num" w:pos="720"/>
        </w:tabs>
        <w:ind w:left="720" w:hanging="360"/>
      </w:pPr>
    </w:lvl>
  </w:abstractNum>
  <w:abstractNum w:abstractNumId="108" w15:restartNumberingAfterBreak="0">
    <w:nsid w:val="00000070"/>
    <w:multiLevelType w:val="multilevel"/>
    <w:tmpl w:val="00000070"/>
    <w:name w:val="WW8Num1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9" w15:restartNumberingAfterBreak="0">
    <w:nsid w:val="00000071"/>
    <w:multiLevelType w:val="singleLevel"/>
    <w:tmpl w:val="00000071"/>
    <w:name w:val="WW8Num114"/>
    <w:lvl w:ilvl="0">
      <w:start w:val="1"/>
      <w:numFmt w:val="bullet"/>
      <w:lvlText w:val=""/>
      <w:lvlJc w:val="left"/>
      <w:pPr>
        <w:tabs>
          <w:tab w:val="num" w:pos="0"/>
        </w:tabs>
        <w:ind w:left="720" w:hanging="360"/>
      </w:pPr>
      <w:rPr>
        <w:rFonts w:ascii="Symbol" w:hAnsi="Symbol"/>
      </w:rPr>
    </w:lvl>
  </w:abstractNum>
  <w:abstractNum w:abstractNumId="110" w15:restartNumberingAfterBreak="0">
    <w:nsid w:val="00000072"/>
    <w:multiLevelType w:val="multilevel"/>
    <w:tmpl w:val="00000072"/>
    <w:name w:val="WW8Num11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1" w15:restartNumberingAfterBreak="0">
    <w:nsid w:val="00000073"/>
    <w:multiLevelType w:val="multilevel"/>
    <w:tmpl w:val="00000073"/>
    <w:name w:val="WW8Num1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12" w15:restartNumberingAfterBreak="0">
    <w:nsid w:val="00000074"/>
    <w:multiLevelType w:val="multilevel"/>
    <w:tmpl w:val="00000074"/>
    <w:name w:val="WW8Num11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3" w15:restartNumberingAfterBreak="0">
    <w:nsid w:val="00000075"/>
    <w:multiLevelType w:val="multilevel"/>
    <w:tmpl w:val="00000075"/>
    <w:name w:val="WW8Num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4" w15:restartNumberingAfterBreak="0">
    <w:nsid w:val="00000076"/>
    <w:multiLevelType w:val="multilevel"/>
    <w:tmpl w:val="00000076"/>
    <w:name w:val="WW8Num1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15" w15:restartNumberingAfterBreak="0">
    <w:nsid w:val="00000077"/>
    <w:multiLevelType w:val="multilevel"/>
    <w:tmpl w:val="00000077"/>
    <w:name w:val="WW8Num1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6" w15:restartNumberingAfterBreak="0">
    <w:nsid w:val="00000078"/>
    <w:multiLevelType w:val="multilevel"/>
    <w:tmpl w:val="00000078"/>
    <w:name w:val="WW8Num12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7" w15:restartNumberingAfterBreak="0">
    <w:nsid w:val="00000079"/>
    <w:multiLevelType w:val="singleLevel"/>
    <w:tmpl w:val="00000079"/>
    <w:name w:val="WW8Num122"/>
    <w:lvl w:ilvl="0">
      <w:start w:val="1"/>
      <w:numFmt w:val="decimal"/>
      <w:lvlText w:val="%1."/>
      <w:lvlJc w:val="left"/>
      <w:pPr>
        <w:tabs>
          <w:tab w:val="num" w:pos="0"/>
        </w:tabs>
        <w:ind w:left="720" w:hanging="360"/>
      </w:pPr>
    </w:lvl>
  </w:abstractNum>
  <w:abstractNum w:abstractNumId="118" w15:restartNumberingAfterBreak="0">
    <w:nsid w:val="0000007B"/>
    <w:multiLevelType w:val="singleLevel"/>
    <w:tmpl w:val="0000007B"/>
    <w:name w:val="WW8Num124"/>
    <w:lvl w:ilvl="0">
      <w:start w:val="1"/>
      <w:numFmt w:val="decimal"/>
      <w:lvlText w:val="%1."/>
      <w:lvlJc w:val="left"/>
      <w:pPr>
        <w:tabs>
          <w:tab w:val="num" w:pos="720"/>
        </w:tabs>
        <w:ind w:left="720" w:hanging="360"/>
      </w:pPr>
    </w:lvl>
  </w:abstractNum>
  <w:abstractNum w:abstractNumId="119" w15:restartNumberingAfterBreak="0">
    <w:nsid w:val="0000007C"/>
    <w:multiLevelType w:val="singleLevel"/>
    <w:tmpl w:val="0000007C"/>
    <w:name w:val="WW8Num125"/>
    <w:lvl w:ilvl="0">
      <w:start w:val="1"/>
      <w:numFmt w:val="decimal"/>
      <w:lvlText w:val="%1."/>
      <w:lvlJc w:val="left"/>
      <w:pPr>
        <w:tabs>
          <w:tab w:val="num" w:pos="0"/>
        </w:tabs>
        <w:ind w:left="720" w:hanging="360"/>
      </w:pPr>
    </w:lvl>
  </w:abstractNum>
  <w:abstractNum w:abstractNumId="120" w15:restartNumberingAfterBreak="0">
    <w:nsid w:val="0000007D"/>
    <w:multiLevelType w:val="multilevel"/>
    <w:tmpl w:val="0000007D"/>
    <w:name w:val="WW8Num1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1" w15:restartNumberingAfterBreak="0">
    <w:nsid w:val="0000007E"/>
    <w:multiLevelType w:val="multilevel"/>
    <w:tmpl w:val="0000007E"/>
    <w:name w:val="WW8Num1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2" w15:restartNumberingAfterBreak="0">
    <w:nsid w:val="0000007F"/>
    <w:multiLevelType w:val="multilevel"/>
    <w:tmpl w:val="0000007F"/>
    <w:name w:val="WW8Num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3" w15:restartNumberingAfterBreak="0">
    <w:nsid w:val="00000080"/>
    <w:multiLevelType w:val="multilevel"/>
    <w:tmpl w:val="00000080"/>
    <w:name w:val="WW8Num129"/>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4" w15:restartNumberingAfterBreak="0">
    <w:nsid w:val="00000081"/>
    <w:multiLevelType w:val="multilevel"/>
    <w:tmpl w:val="00000081"/>
    <w:name w:val="WW8Num1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bullet"/>
      <w:lvlText w:val=""/>
      <w:lvlJc w:val="left"/>
      <w:pPr>
        <w:tabs>
          <w:tab w:val="num" w:pos="0"/>
        </w:tabs>
        <w:ind w:left="2880" w:hanging="360"/>
      </w:pPr>
      <w:rPr>
        <w:rFonts w:ascii="Symbol" w:hAnsi="Symbol"/>
      </w:r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5" w15:restartNumberingAfterBreak="0">
    <w:nsid w:val="00000082"/>
    <w:multiLevelType w:val="multilevel"/>
    <w:tmpl w:val="00000082"/>
    <w:name w:val="WW8Num13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6" w15:restartNumberingAfterBreak="0">
    <w:nsid w:val="00000083"/>
    <w:multiLevelType w:val="multilevel"/>
    <w:tmpl w:val="00000083"/>
    <w:name w:val="WW8Num132"/>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7" w15:restartNumberingAfterBreak="0">
    <w:nsid w:val="00000084"/>
    <w:multiLevelType w:val="singleLevel"/>
    <w:tmpl w:val="00000084"/>
    <w:name w:val="WW8Num133"/>
    <w:lvl w:ilvl="0">
      <w:start w:val="1"/>
      <w:numFmt w:val="decimal"/>
      <w:lvlText w:val="%1."/>
      <w:lvlJc w:val="left"/>
      <w:pPr>
        <w:tabs>
          <w:tab w:val="num" w:pos="720"/>
        </w:tabs>
        <w:ind w:left="720" w:hanging="360"/>
      </w:pPr>
    </w:lvl>
  </w:abstractNum>
  <w:abstractNum w:abstractNumId="128" w15:restartNumberingAfterBreak="0">
    <w:nsid w:val="00000085"/>
    <w:multiLevelType w:val="multilevel"/>
    <w:tmpl w:val="00000085"/>
    <w:name w:val="WW8Num1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9" w15:restartNumberingAfterBreak="0">
    <w:nsid w:val="00000086"/>
    <w:multiLevelType w:val="multilevel"/>
    <w:tmpl w:val="00000086"/>
    <w:name w:val="WW8Num135"/>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0" w15:restartNumberingAfterBreak="0">
    <w:nsid w:val="00000087"/>
    <w:multiLevelType w:val="multilevel"/>
    <w:tmpl w:val="00000087"/>
    <w:name w:val="WW8Num1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1" w15:restartNumberingAfterBreak="0">
    <w:nsid w:val="00000088"/>
    <w:multiLevelType w:val="singleLevel"/>
    <w:tmpl w:val="00000088"/>
    <w:name w:val="WW8Num137"/>
    <w:lvl w:ilvl="0">
      <w:start w:val="1"/>
      <w:numFmt w:val="decimal"/>
      <w:lvlText w:val="%1."/>
      <w:lvlJc w:val="left"/>
      <w:pPr>
        <w:tabs>
          <w:tab w:val="num" w:pos="0"/>
        </w:tabs>
        <w:ind w:left="720" w:hanging="360"/>
      </w:pPr>
    </w:lvl>
  </w:abstractNum>
  <w:abstractNum w:abstractNumId="132" w15:restartNumberingAfterBreak="0">
    <w:nsid w:val="00000089"/>
    <w:multiLevelType w:val="singleLevel"/>
    <w:tmpl w:val="00000089"/>
    <w:name w:val="WW8Num138"/>
    <w:lvl w:ilvl="0">
      <w:start w:val="1"/>
      <w:numFmt w:val="decimal"/>
      <w:lvlText w:val="%1."/>
      <w:lvlJc w:val="left"/>
      <w:pPr>
        <w:tabs>
          <w:tab w:val="num" w:pos="720"/>
        </w:tabs>
        <w:ind w:left="720" w:hanging="360"/>
      </w:pPr>
    </w:lvl>
  </w:abstractNum>
  <w:abstractNum w:abstractNumId="133" w15:restartNumberingAfterBreak="0">
    <w:nsid w:val="0000008A"/>
    <w:multiLevelType w:val="singleLevel"/>
    <w:tmpl w:val="0000008A"/>
    <w:name w:val="WW8Num139"/>
    <w:lvl w:ilvl="0">
      <w:start w:val="1"/>
      <w:numFmt w:val="decimal"/>
      <w:lvlText w:val="%1."/>
      <w:lvlJc w:val="left"/>
      <w:pPr>
        <w:tabs>
          <w:tab w:val="num" w:pos="720"/>
        </w:tabs>
        <w:ind w:left="720" w:hanging="360"/>
      </w:pPr>
    </w:lvl>
  </w:abstractNum>
  <w:abstractNum w:abstractNumId="134" w15:restartNumberingAfterBreak="0">
    <w:nsid w:val="0000008B"/>
    <w:multiLevelType w:val="multilevel"/>
    <w:tmpl w:val="0000008B"/>
    <w:name w:val="WW8Num14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5" w15:restartNumberingAfterBreak="0">
    <w:nsid w:val="0000008C"/>
    <w:multiLevelType w:val="multilevel"/>
    <w:tmpl w:val="0000008C"/>
    <w:name w:val="WW8Num141"/>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6" w15:restartNumberingAfterBreak="0">
    <w:nsid w:val="0000008D"/>
    <w:multiLevelType w:val="singleLevel"/>
    <w:tmpl w:val="0000008D"/>
    <w:name w:val="WW8Num142"/>
    <w:lvl w:ilvl="0">
      <w:start w:val="1"/>
      <w:numFmt w:val="decimal"/>
      <w:lvlText w:val="%1."/>
      <w:lvlJc w:val="left"/>
      <w:pPr>
        <w:tabs>
          <w:tab w:val="num" w:pos="720"/>
        </w:tabs>
        <w:ind w:left="720" w:hanging="360"/>
      </w:pPr>
    </w:lvl>
  </w:abstractNum>
  <w:abstractNum w:abstractNumId="137" w15:restartNumberingAfterBreak="0">
    <w:nsid w:val="0000008E"/>
    <w:multiLevelType w:val="multilevel"/>
    <w:tmpl w:val="0000008E"/>
    <w:name w:val="WW8Num14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8" w15:restartNumberingAfterBreak="0">
    <w:nsid w:val="0000008F"/>
    <w:multiLevelType w:val="singleLevel"/>
    <w:tmpl w:val="0000008F"/>
    <w:name w:val="WW8Num144"/>
    <w:lvl w:ilvl="0">
      <w:start w:val="1"/>
      <w:numFmt w:val="decimal"/>
      <w:lvlText w:val="%1."/>
      <w:lvlJc w:val="left"/>
      <w:pPr>
        <w:tabs>
          <w:tab w:val="num" w:pos="720"/>
        </w:tabs>
        <w:ind w:left="720" w:hanging="360"/>
      </w:pPr>
    </w:lvl>
  </w:abstractNum>
  <w:abstractNum w:abstractNumId="139" w15:restartNumberingAfterBreak="0">
    <w:nsid w:val="00000090"/>
    <w:multiLevelType w:val="multilevel"/>
    <w:tmpl w:val="00000090"/>
    <w:name w:val="WW8Num14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40" w15:restartNumberingAfterBreak="0">
    <w:nsid w:val="00000091"/>
    <w:multiLevelType w:val="multilevel"/>
    <w:tmpl w:val="00000091"/>
    <w:name w:val="WW8Num146"/>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1" w15:restartNumberingAfterBreak="0">
    <w:nsid w:val="00000092"/>
    <w:multiLevelType w:val="multilevel"/>
    <w:tmpl w:val="00000092"/>
    <w:name w:val="WW8Num14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2" w15:restartNumberingAfterBreak="0">
    <w:nsid w:val="00000093"/>
    <w:multiLevelType w:val="multilevel"/>
    <w:tmpl w:val="00000093"/>
    <w:name w:val="WW8Num1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3" w15:restartNumberingAfterBreak="0">
    <w:nsid w:val="00000094"/>
    <w:multiLevelType w:val="multilevel"/>
    <w:tmpl w:val="00000094"/>
    <w:name w:val="WW8Num149"/>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4" w15:restartNumberingAfterBreak="0">
    <w:nsid w:val="00000095"/>
    <w:multiLevelType w:val="multilevel"/>
    <w:tmpl w:val="00000095"/>
    <w:name w:val="WW8Num15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5" w15:restartNumberingAfterBreak="0">
    <w:nsid w:val="00000096"/>
    <w:multiLevelType w:val="multilevel"/>
    <w:tmpl w:val="00000096"/>
    <w:name w:val="WW8Num15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6" w15:restartNumberingAfterBreak="0">
    <w:nsid w:val="00000097"/>
    <w:multiLevelType w:val="singleLevel"/>
    <w:tmpl w:val="00000097"/>
    <w:name w:val="WW8Num152"/>
    <w:lvl w:ilvl="0">
      <w:start w:val="1"/>
      <w:numFmt w:val="decimal"/>
      <w:lvlText w:val="%1."/>
      <w:lvlJc w:val="left"/>
      <w:pPr>
        <w:tabs>
          <w:tab w:val="num" w:pos="0"/>
        </w:tabs>
        <w:ind w:left="720" w:hanging="360"/>
      </w:pPr>
    </w:lvl>
  </w:abstractNum>
  <w:abstractNum w:abstractNumId="147" w15:restartNumberingAfterBreak="0">
    <w:nsid w:val="00000098"/>
    <w:multiLevelType w:val="multilevel"/>
    <w:tmpl w:val="00000098"/>
    <w:name w:val="WW8Num15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8" w15:restartNumberingAfterBreak="0">
    <w:nsid w:val="00000099"/>
    <w:multiLevelType w:val="multilevel"/>
    <w:tmpl w:val="00000099"/>
    <w:name w:val="WW8Num1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9" w15:restartNumberingAfterBreak="0">
    <w:nsid w:val="0000009A"/>
    <w:multiLevelType w:val="singleLevel"/>
    <w:tmpl w:val="0000009A"/>
    <w:name w:val="WW8Num155"/>
    <w:lvl w:ilvl="0">
      <w:start w:val="1"/>
      <w:numFmt w:val="decimal"/>
      <w:lvlText w:val="%1."/>
      <w:lvlJc w:val="left"/>
      <w:pPr>
        <w:tabs>
          <w:tab w:val="num" w:pos="0"/>
        </w:tabs>
        <w:ind w:left="720" w:hanging="360"/>
      </w:pPr>
    </w:lvl>
  </w:abstractNum>
  <w:abstractNum w:abstractNumId="150" w15:restartNumberingAfterBreak="0">
    <w:nsid w:val="0000009B"/>
    <w:multiLevelType w:val="singleLevel"/>
    <w:tmpl w:val="0000009B"/>
    <w:name w:val="WW8Num156"/>
    <w:lvl w:ilvl="0">
      <w:start w:val="1"/>
      <w:numFmt w:val="decimal"/>
      <w:lvlText w:val="%1."/>
      <w:lvlJc w:val="left"/>
      <w:pPr>
        <w:tabs>
          <w:tab w:val="num" w:pos="720"/>
        </w:tabs>
        <w:ind w:left="720" w:hanging="360"/>
      </w:pPr>
    </w:lvl>
  </w:abstractNum>
  <w:abstractNum w:abstractNumId="151" w15:restartNumberingAfterBreak="0">
    <w:nsid w:val="0000009C"/>
    <w:multiLevelType w:val="multilevel"/>
    <w:tmpl w:val="0000009C"/>
    <w:name w:val="WW8Num15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2" w15:restartNumberingAfterBreak="0">
    <w:nsid w:val="0000009D"/>
    <w:multiLevelType w:val="multilevel"/>
    <w:tmpl w:val="0000009D"/>
    <w:name w:val="WW8Num15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3" w15:restartNumberingAfterBreak="0">
    <w:nsid w:val="0000009E"/>
    <w:multiLevelType w:val="singleLevel"/>
    <w:tmpl w:val="0000009E"/>
    <w:name w:val="WW8Num159"/>
    <w:lvl w:ilvl="0">
      <w:start w:val="1"/>
      <w:numFmt w:val="decimal"/>
      <w:lvlText w:val="%1."/>
      <w:lvlJc w:val="left"/>
      <w:pPr>
        <w:tabs>
          <w:tab w:val="num" w:pos="720"/>
        </w:tabs>
        <w:ind w:left="720" w:hanging="360"/>
      </w:pPr>
    </w:lvl>
  </w:abstractNum>
  <w:abstractNum w:abstractNumId="154" w15:restartNumberingAfterBreak="0">
    <w:nsid w:val="0000009F"/>
    <w:multiLevelType w:val="multilevel"/>
    <w:tmpl w:val="0000009F"/>
    <w:name w:val="WW8Num160"/>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5" w15:restartNumberingAfterBreak="0">
    <w:nsid w:val="000000A0"/>
    <w:multiLevelType w:val="multilevel"/>
    <w:tmpl w:val="000000A0"/>
    <w:name w:val="WW8Num16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6" w15:restartNumberingAfterBreak="0">
    <w:nsid w:val="000000A1"/>
    <w:multiLevelType w:val="multilevel"/>
    <w:tmpl w:val="000000A1"/>
    <w:name w:val="WW8Num1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7" w15:restartNumberingAfterBreak="0">
    <w:nsid w:val="000000A2"/>
    <w:multiLevelType w:val="multilevel"/>
    <w:tmpl w:val="000000A2"/>
    <w:name w:val="WW8Num163"/>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8" w15:restartNumberingAfterBreak="0">
    <w:nsid w:val="000000A3"/>
    <w:multiLevelType w:val="singleLevel"/>
    <w:tmpl w:val="000000A3"/>
    <w:name w:val="WW8Num164"/>
    <w:lvl w:ilvl="0">
      <w:start w:val="1"/>
      <w:numFmt w:val="decimal"/>
      <w:lvlText w:val="%1."/>
      <w:lvlJc w:val="left"/>
      <w:pPr>
        <w:tabs>
          <w:tab w:val="num" w:pos="720"/>
        </w:tabs>
        <w:ind w:left="720" w:hanging="360"/>
      </w:pPr>
    </w:lvl>
  </w:abstractNum>
  <w:abstractNum w:abstractNumId="159" w15:restartNumberingAfterBreak="0">
    <w:nsid w:val="000000A4"/>
    <w:multiLevelType w:val="multilevel"/>
    <w:tmpl w:val="000000A4"/>
    <w:name w:val="WW8Num16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0" w15:restartNumberingAfterBreak="0">
    <w:nsid w:val="000000A5"/>
    <w:multiLevelType w:val="singleLevel"/>
    <w:tmpl w:val="000000A5"/>
    <w:name w:val="WW8Num166"/>
    <w:lvl w:ilvl="0">
      <w:start w:val="1"/>
      <w:numFmt w:val="decimal"/>
      <w:lvlText w:val="%1."/>
      <w:lvlJc w:val="left"/>
      <w:pPr>
        <w:tabs>
          <w:tab w:val="num" w:pos="0"/>
        </w:tabs>
        <w:ind w:left="720" w:hanging="360"/>
      </w:pPr>
    </w:lvl>
  </w:abstractNum>
  <w:abstractNum w:abstractNumId="161" w15:restartNumberingAfterBreak="0">
    <w:nsid w:val="000000A6"/>
    <w:multiLevelType w:val="multilevel"/>
    <w:tmpl w:val="000000A6"/>
    <w:name w:val="WW8Num167"/>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2" w15:restartNumberingAfterBreak="0">
    <w:nsid w:val="000000A7"/>
    <w:multiLevelType w:val="multilevel"/>
    <w:tmpl w:val="000000A7"/>
    <w:name w:val="WW8Num1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3" w15:restartNumberingAfterBreak="0">
    <w:nsid w:val="005037A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15:restartNumberingAfterBreak="0">
    <w:nsid w:val="007655DA"/>
    <w:multiLevelType w:val="multilevel"/>
    <w:tmpl w:val="B74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027D1E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6" w15:restartNumberingAfterBreak="0">
    <w:nsid w:val="032A2482"/>
    <w:multiLevelType w:val="hybridMultilevel"/>
    <w:tmpl w:val="80F26398"/>
    <w:lvl w:ilvl="0" w:tplc="43AA4D84">
      <w:start w:val="1"/>
      <w:numFmt w:val="bullet"/>
      <w:lvlText w:val=""/>
      <w:lvlJc w:val="left"/>
      <w:pPr>
        <w:ind w:left="720" w:hanging="360"/>
      </w:pPr>
      <w:rPr>
        <w:rFonts w:ascii="Symbol" w:hAnsi="Symbol" w:hint="default"/>
        <w:color w:val="0046F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7" w15:restartNumberingAfterBreak="0">
    <w:nsid w:val="040B4FB5"/>
    <w:multiLevelType w:val="multilevel"/>
    <w:tmpl w:val="05062608"/>
    <w:lvl w:ilvl="0">
      <w:start w:val="1"/>
      <w:numFmt w:val="decimal"/>
      <w:pStyle w:val="SDY1"/>
      <w:lvlText w:val="%1."/>
      <w:lvlJc w:val="left"/>
      <w:pPr>
        <w:ind w:left="360" w:hanging="360"/>
      </w:pPr>
    </w:lvl>
    <w:lvl w:ilvl="1">
      <w:start w:val="1"/>
      <w:numFmt w:val="decimal"/>
      <w:pStyle w:val="SDY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8" w15:restartNumberingAfterBreak="0">
    <w:nsid w:val="075A2A9F"/>
    <w:multiLevelType w:val="hybridMultilevel"/>
    <w:tmpl w:val="98D83722"/>
    <w:lvl w:ilvl="0" w:tplc="C668272E">
      <w:start w:val="1"/>
      <w:numFmt w:val="bullet"/>
      <w:lvlText w:val=""/>
      <w:lvlJc w:val="left"/>
      <w:pPr>
        <w:ind w:left="720" w:hanging="360"/>
      </w:pPr>
      <w:rPr>
        <w:rFonts w:ascii="Symbol" w:hAnsi="Symbol" w:hint="default"/>
        <w:color w:val="0046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9" w15:restartNumberingAfterBreak="0">
    <w:nsid w:val="07753C87"/>
    <w:multiLevelType w:val="hybridMultilevel"/>
    <w:tmpl w:val="C5DE807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0" w15:restartNumberingAfterBreak="0">
    <w:nsid w:val="0801315B"/>
    <w:multiLevelType w:val="hybridMultilevel"/>
    <w:tmpl w:val="6E9AAD72"/>
    <w:lvl w:ilvl="0" w:tplc="040C000F">
      <w:start w:val="1"/>
      <w:numFmt w:val="decimal"/>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171" w15:restartNumberingAfterBreak="0">
    <w:nsid w:val="08775B16"/>
    <w:multiLevelType w:val="multilevel"/>
    <w:tmpl w:val="04B03BAE"/>
    <w:numStyleLink w:val="Titre2018-Heading1"/>
  </w:abstractNum>
  <w:abstractNum w:abstractNumId="172" w15:restartNumberingAfterBreak="0">
    <w:nsid w:val="09C86178"/>
    <w:multiLevelType w:val="hybridMultilevel"/>
    <w:tmpl w:val="262A9DEA"/>
    <w:lvl w:ilvl="0" w:tplc="B0540B92">
      <w:start w:val="1"/>
      <w:numFmt w:val="bullet"/>
      <w:pStyle w:val="Notez"/>
      <w:lvlText w:val=""/>
      <w:lvlJc w:val="left"/>
      <w:pPr>
        <w:tabs>
          <w:tab w:val="num" w:pos="814"/>
        </w:tabs>
        <w:ind w:left="0" w:firstLine="45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0ADF3DB2"/>
    <w:multiLevelType w:val="multilevel"/>
    <w:tmpl w:val="1962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0B8A6DFD"/>
    <w:multiLevelType w:val="multilevel"/>
    <w:tmpl w:val="AEF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0CC47D9B"/>
    <w:multiLevelType w:val="hybridMultilevel"/>
    <w:tmpl w:val="653ACB86"/>
    <w:lvl w:ilvl="0" w:tplc="902EAF22">
      <w:start w:val="1"/>
      <w:numFmt w:val="bullet"/>
      <w:lvlText w:val=""/>
      <w:lvlJc w:val="left"/>
      <w:pPr>
        <w:ind w:left="720" w:hanging="360"/>
      </w:pPr>
      <w:rPr>
        <w:rFonts w:ascii="Symbol" w:hAnsi="Symbol" w:hint="default"/>
        <w:color w:val="006785"/>
      </w:rPr>
    </w:lvl>
    <w:lvl w:ilvl="1" w:tplc="720E0024">
      <w:start w:val="1"/>
      <w:numFmt w:val="bullet"/>
      <w:lvlText w:val="»"/>
      <w:lvlJc w:val="left"/>
      <w:pPr>
        <w:ind w:left="1440" w:hanging="360"/>
      </w:pPr>
      <w:rPr>
        <w:rFonts w:ascii="Courier New" w:hAnsi="Courier New" w:hint="default"/>
        <w:color w:val="0046FE" w:themeColor="text2"/>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6" w15:restartNumberingAfterBreak="0">
    <w:nsid w:val="0D0640AA"/>
    <w:multiLevelType w:val="multilevel"/>
    <w:tmpl w:val="AD1CA9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7" w15:restartNumberingAfterBreak="0">
    <w:nsid w:val="0D2856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8" w15:restartNumberingAfterBreak="0">
    <w:nsid w:val="18995428"/>
    <w:multiLevelType w:val="hybridMultilevel"/>
    <w:tmpl w:val="61F2EB16"/>
    <w:lvl w:ilvl="0" w:tplc="3BDE1E74">
      <w:start w:val="1"/>
      <w:numFmt w:val="bullet"/>
      <w:pStyle w:val="Attention2018"/>
      <w:lvlText w:val=""/>
      <w:lvlPicBulletId w:val="4"/>
      <w:lvlJc w:val="left"/>
      <w:pPr>
        <w:ind w:left="3195" w:hanging="360"/>
      </w:pPr>
      <w:rPr>
        <w:rFonts w:ascii="Symbol" w:hAnsi="Symbol" w:hint="default"/>
        <w:color w:val="auto"/>
        <w:sz w:val="60"/>
        <w:szCs w:val="60"/>
      </w:rPr>
    </w:lvl>
    <w:lvl w:ilvl="1" w:tplc="040C0003">
      <w:start w:val="1"/>
      <w:numFmt w:val="bullet"/>
      <w:lvlText w:val="o"/>
      <w:lvlJc w:val="left"/>
      <w:pPr>
        <w:ind w:left="6658" w:hanging="360"/>
      </w:pPr>
      <w:rPr>
        <w:rFonts w:ascii="Courier New" w:hAnsi="Courier New" w:cs="Courier New" w:hint="default"/>
      </w:rPr>
    </w:lvl>
    <w:lvl w:ilvl="2" w:tplc="040C0005">
      <w:start w:val="1"/>
      <w:numFmt w:val="bullet"/>
      <w:lvlText w:val=""/>
      <w:lvlJc w:val="left"/>
      <w:pPr>
        <w:ind w:left="7378" w:hanging="360"/>
      </w:pPr>
      <w:rPr>
        <w:rFonts w:ascii="Wingdings" w:hAnsi="Wingdings" w:hint="default"/>
      </w:rPr>
    </w:lvl>
    <w:lvl w:ilvl="3" w:tplc="040C0001" w:tentative="1">
      <w:start w:val="1"/>
      <w:numFmt w:val="bullet"/>
      <w:lvlText w:val=""/>
      <w:lvlJc w:val="left"/>
      <w:pPr>
        <w:ind w:left="8098" w:hanging="360"/>
      </w:pPr>
      <w:rPr>
        <w:rFonts w:ascii="Symbol" w:hAnsi="Symbol" w:hint="default"/>
      </w:rPr>
    </w:lvl>
    <w:lvl w:ilvl="4" w:tplc="040C0003" w:tentative="1">
      <w:start w:val="1"/>
      <w:numFmt w:val="bullet"/>
      <w:lvlText w:val="o"/>
      <w:lvlJc w:val="left"/>
      <w:pPr>
        <w:ind w:left="8818" w:hanging="360"/>
      </w:pPr>
      <w:rPr>
        <w:rFonts w:ascii="Courier New" w:hAnsi="Courier New" w:cs="Courier New" w:hint="default"/>
      </w:rPr>
    </w:lvl>
    <w:lvl w:ilvl="5" w:tplc="040C0005" w:tentative="1">
      <w:start w:val="1"/>
      <w:numFmt w:val="bullet"/>
      <w:lvlText w:val=""/>
      <w:lvlJc w:val="left"/>
      <w:pPr>
        <w:ind w:left="9538" w:hanging="360"/>
      </w:pPr>
      <w:rPr>
        <w:rFonts w:ascii="Wingdings" w:hAnsi="Wingdings" w:hint="default"/>
      </w:rPr>
    </w:lvl>
    <w:lvl w:ilvl="6" w:tplc="040C0001" w:tentative="1">
      <w:start w:val="1"/>
      <w:numFmt w:val="bullet"/>
      <w:lvlText w:val=""/>
      <w:lvlJc w:val="left"/>
      <w:pPr>
        <w:ind w:left="10258" w:hanging="360"/>
      </w:pPr>
      <w:rPr>
        <w:rFonts w:ascii="Symbol" w:hAnsi="Symbol" w:hint="default"/>
      </w:rPr>
    </w:lvl>
    <w:lvl w:ilvl="7" w:tplc="040C0003" w:tentative="1">
      <w:start w:val="1"/>
      <w:numFmt w:val="bullet"/>
      <w:lvlText w:val="o"/>
      <w:lvlJc w:val="left"/>
      <w:pPr>
        <w:ind w:left="10978" w:hanging="360"/>
      </w:pPr>
      <w:rPr>
        <w:rFonts w:ascii="Courier New" w:hAnsi="Courier New" w:cs="Courier New" w:hint="default"/>
      </w:rPr>
    </w:lvl>
    <w:lvl w:ilvl="8" w:tplc="040C0005" w:tentative="1">
      <w:start w:val="1"/>
      <w:numFmt w:val="bullet"/>
      <w:lvlText w:val=""/>
      <w:lvlJc w:val="left"/>
      <w:pPr>
        <w:ind w:left="11698" w:hanging="360"/>
      </w:pPr>
      <w:rPr>
        <w:rFonts w:ascii="Wingdings" w:hAnsi="Wingdings" w:hint="default"/>
      </w:rPr>
    </w:lvl>
  </w:abstractNum>
  <w:abstractNum w:abstractNumId="179" w15:restartNumberingAfterBreak="0">
    <w:nsid w:val="1A490D87"/>
    <w:multiLevelType w:val="hybridMultilevel"/>
    <w:tmpl w:val="40A42650"/>
    <w:lvl w:ilvl="0" w:tplc="832A674C">
      <w:numFmt w:val="bullet"/>
      <w:lvlText w:val="-"/>
      <w:lvlJc w:val="left"/>
      <w:pPr>
        <w:ind w:left="720" w:hanging="360"/>
      </w:pPr>
      <w:rPr>
        <w:rFonts w:ascii="Arial" w:eastAsia="Times New Roman" w:hAnsi="Arial" w:cs="Arial" w:hint="default"/>
        <w:lang w:val="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0" w15:restartNumberingAfterBreak="0">
    <w:nsid w:val="1AAB4FBF"/>
    <w:multiLevelType w:val="hybridMultilevel"/>
    <w:tmpl w:val="B886724A"/>
    <w:lvl w:ilvl="0" w:tplc="A78C1F08">
      <w:numFmt w:val="bullet"/>
      <w:lvlText w:val="-"/>
      <w:lvlJc w:val="left"/>
      <w:pPr>
        <w:ind w:left="814" w:hanging="360"/>
      </w:pPr>
      <w:rPr>
        <w:rFonts w:ascii="Tahoma" w:eastAsia="Times New Roman" w:hAnsi="Tahoma" w:cs="Tahoma" w:hint="default"/>
      </w:rPr>
    </w:lvl>
    <w:lvl w:ilvl="1" w:tplc="040C0003" w:tentative="1">
      <w:start w:val="1"/>
      <w:numFmt w:val="bullet"/>
      <w:lvlText w:val="o"/>
      <w:lvlJc w:val="left"/>
      <w:pPr>
        <w:ind w:left="1534" w:hanging="360"/>
      </w:pPr>
      <w:rPr>
        <w:rFonts w:ascii="Courier New" w:hAnsi="Courier New" w:cs="Courier New" w:hint="default"/>
      </w:rPr>
    </w:lvl>
    <w:lvl w:ilvl="2" w:tplc="040C0005" w:tentative="1">
      <w:start w:val="1"/>
      <w:numFmt w:val="bullet"/>
      <w:lvlText w:val=""/>
      <w:lvlJc w:val="left"/>
      <w:pPr>
        <w:ind w:left="2254" w:hanging="360"/>
      </w:pPr>
      <w:rPr>
        <w:rFonts w:ascii="Wingdings" w:hAnsi="Wingdings" w:hint="default"/>
      </w:rPr>
    </w:lvl>
    <w:lvl w:ilvl="3" w:tplc="040C0001" w:tentative="1">
      <w:start w:val="1"/>
      <w:numFmt w:val="bullet"/>
      <w:lvlText w:val=""/>
      <w:lvlJc w:val="left"/>
      <w:pPr>
        <w:ind w:left="2974" w:hanging="360"/>
      </w:pPr>
      <w:rPr>
        <w:rFonts w:ascii="Symbol" w:hAnsi="Symbol" w:hint="default"/>
      </w:rPr>
    </w:lvl>
    <w:lvl w:ilvl="4" w:tplc="040C0003" w:tentative="1">
      <w:start w:val="1"/>
      <w:numFmt w:val="bullet"/>
      <w:lvlText w:val="o"/>
      <w:lvlJc w:val="left"/>
      <w:pPr>
        <w:ind w:left="3694" w:hanging="360"/>
      </w:pPr>
      <w:rPr>
        <w:rFonts w:ascii="Courier New" w:hAnsi="Courier New" w:cs="Courier New" w:hint="default"/>
      </w:rPr>
    </w:lvl>
    <w:lvl w:ilvl="5" w:tplc="040C0005" w:tentative="1">
      <w:start w:val="1"/>
      <w:numFmt w:val="bullet"/>
      <w:lvlText w:val=""/>
      <w:lvlJc w:val="left"/>
      <w:pPr>
        <w:ind w:left="4414" w:hanging="360"/>
      </w:pPr>
      <w:rPr>
        <w:rFonts w:ascii="Wingdings" w:hAnsi="Wingdings" w:hint="default"/>
      </w:rPr>
    </w:lvl>
    <w:lvl w:ilvl="6" w:tplc="040C0001" w:tentative="1">
      <w:start w:val="1"/>
      <w:numFmt w:val="bullet"/>
      <w:lvlText w:val=""/>
      <w:lvlJc w:val="left"/>
      <w:pPr>
        <w:ind w:left="5134" w:hanging="360"/>
      </w:pPr>
      <w:rPr>
        <w:rFonts w:ascii="Symbol" w:hAnsi="Symbol" w:hint="default"/>
      </w:rPr>
    </w:lvl>
    <w:lvl w:ilvl="7" w:tplc="040C0003" w:tentative="1">
      <w:start w:val="1"/>
      <w:numFmt w:val="bullet"/>
      <w:lvlText w:val="o"/>
      <w:lvlJc w:val="left"/>
      <w:pPr>
        <w:ind w:left="5854" w:hanging="360"/>
      </w:pPr>
      <w:rPr>
        <w:rFonts w:ascii="Courier New" w:hAnsi="Courier New" w:cs="Courier New" w:hint="default"/>
      </w:rPr>
    </w:lvl>
    <w:lvl w:ilvl="8" w:tplc="040C0005" w:tentative="1">
      <w:start w:val="1"/>
      <w:numFmt w:val="bullet"/>
      <w:lvlText w:val=""/>
      <w:lvlJc w:val="left"/>
      <w:pPr>
        <w:ind w:left="6574" w:hanging="360"/>
      </w:pPr>
      <w:rPr>
        <w:rFonts w:ascii="Wingdings" w:hAnsi="Wingdings" w:hint="default"/>
      </w:rPr>
    </w:lvl>
  </w:abstractNum>
  <w:abstractNum w:abstractNumId="181" w15:restartNumberingAfterBreak="0">
    <w:nsid w:val="21AB4258"/>
    <w:multiLevelType w:val="hybridMultilevel"/>
    <w:tmpl w:val="8026C824"/>
    <w:lvl w:ilvl="0" w:tplc="902EAF22">
      <w:start w:val="1"/>
      <w:numFmt w:val="bullet"/>
      <w:lvlText w:val=""/>
      <w:lvlJc w:val="left"/>
      <w:pPr>
        <w:ind w:left="927" w:hanging="360"/>
      </w:pPr>
      <w:rPr>
        <w:rFonts w:ascii="Symbol" w:hAnsi="Symbol" w:hint="default"/>
        <w:color w:val="006785"/>
      </w:rPr>
    </w:lvl>
    <w:lvl w:ilvl="1" w:tplc="0C0A0003">
      <w:start w:val="1"/>
      <w:numFmt w:val="bullet"/>
      <w:lvlText w:val="o"/>
      <w:lvlJc w:val="left"/>
      <w:pPr>
        <w:ind w:left="927" w:hanging="360"/>
      </w:pPr>
      <w:rPr>
        <w:rFonts w:ascii="Courier New" w:hAnsi="Courier New" w:cs="Courier New" w:hint="default"/>
      </w:rPr>
    </w:lvl>
    <w:lvl w:ilvl="2" w:tplc="0C0A0005" w:tentative="1">
      <w:start w:val="1"/>
      <w:numFmt w:val="bullet"/>
      <w:lvlText w:val=""/>
      <w:lvlJc w:val="left"/>
      <w:pPr>
        <w:ind w:left="1647" w:hanging="360"/>
      </w:pPr>
      <w:rPr>
        <w:rFonts w:ascii="Wingdings" w:hAnsi="Wingdings" w:hint="default"/>
      </w:rPr>
    </w:lvl>
    <w:lvl w:ilvl="3" w:tplc="0C0A0001" w:tentative="1">
      <w:start w:val="1"/>
      <w:numFmt w:val="bullet"/>
      <w:lvlText w:val=""/>
      <w:lvlJc w:val="left"/>
      <w:pPr>
        <w:ind w:left="2367" w:hanging="360"/>
      </w:pPr>
      <w:rPr>
        <w:rFonts w:ascii="Symbol" w:hAnsi="Symbol" w:hint="default"/>
      </w:rPr>
    </w:lvl>
    <w:lvl w:ilvl="4" w:tplc="0C0A0003" w:tentative="1">
      <w:start w:val="1"/>
      <w:numFmt w:val="bullet"/>
      <w:lvlText w:val="o"/>
      <w:lvlJc w:val="left"/>
      <w:pPr>
        <w:ind w:left="3087" w:hanging="360"/>
      </w:pPr>
      <w:rPr>
        <w:rFonts w:ascii="Courier New" w:hAnsi="Courier New" w:cs="Courier New" w:hint="default"/>
      </w:rPr>
    </w:lvl>
    <w:lvl w:ilvl="5" w:tplc="0C0A0005" w:tentative="1">
      <w:start w:val="1"/>
      <w:numFmt w:val="bullet"/>
      <w:lvlText w:val=""/>
      <w:lvlJc w:val="left"/>
      <w:pPr>
        <w:ind w:left="3807" w:hanging="360"/>
      </w:pPr>
      <w:rPr>
        <w:rFonts w:ascii="Wingdings" w:hAnsi="Wingdings" w:hint="default"/>
      </w:rPr>
    </w:lvl>
    <w:lvl w:ilvl="6" w:tplc="0C0A0001" w:tentative="1">
      <w:start w:val="1"/>
      <w:numFmt w:val="bullet"/>
      <w:lvlText w:val=""/>
      <w:lvlJc w:val="left"/>
      <w:pPr>
        <w:ind w:left="4527" w:hanging="360"/>
      </w:pPr>
      <w:rPr>
        <w:rFonts w:ascii="Symbol" w:hAnsi="Symbol" w:hint="default"/>
      </w:rPr>
    </w:lvl>
    <w:lvl w:ilvl="7" w:tplc="0C0A0003" w:tentative="1">
      <w:start w:val="1"/>
      <w:numFmt w:val="bullet"/>
      <w:lvlText w:val="o"/>
      <w:lvlJc w:val="left"/>
      <w:pPr>
        <w:ind w:left="5247" w:hanging="360"/>
      </w:pPr>
      <w:rPr>
        <w:rFonts w:ascii="Courier New" w:hAnsi="Courier New" w:cs="Courier New" w:hint="default"/>
      </w:rPr>
    </w:lvl>
    <w:lvl w:ilvl="8" w:tplc="0C0A0005" w:tentative="1">
      <w:start w:val="1"/>
      <w:numFmt w:val="bullet"/>
      <w:lvlText w:val=""/>
      <w:lvlJc w:val="left"/>
      <w:pPr>
        <w:ind w:left="5967" w:hanging="360"/>
      </w:pPr>
      <w:rPr>
        <w:rFonts w:ascii="Wingdings" w:hAnsi="Wingdings" w:hint="default"/>
      </w:rPr>
    </w:lvl>
  </w:abstractNum>
  <w:abstractNum w:abstractNumId="182" w15:restartNumberingAfterBreak="0">
    <w:nsid w:val="22666D58"/>
    <w:multiLevelType w:val="hybridMultilevel"/>
    <w:tmpl w:val="028E563A"/>
    <w:lvl w:ilvl="0" w:tplc="A712D850">
      <w:numFmt w:val="bullet"/>
      <w:lvlText w:val="•"/>
      <w:lvlJc w:val="left"/>
      <w:pPr>
        <w:ind w:left="1080" w:hanging="72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3" w15:restartNumberingAfterBreak="0">
    <w:nsid w:val="22F7072F"/>
    <w:multiLevelType w:val="hybridMultilevel"/>
    <w:tmpl w:val="0EF056FA"/>
    <w:lvl w:ilvl="0" w:tplc="43AA4D84">
      <w:start w:val="1"/>
      <w:numFmt w:val="bullet"/>
      <w:lvlText w:val=""/>
      <w:lvlJc w:val="left"/>
      <w:pPr>
        <w:ind w:left="720" w:hanging="360"/>
      </w:pPr>
      <w:rPr>
        <w:rFonts w:ascii="Symbol" w:hAnsi="Symbol" w:hint="default"/>
        <w:color w:val="0046FE"/>
      </w:rPr>
    </w:lvl>
    <w:lvl w:ilvl="1" w:tplc="0C0A0003">
      <w:start w:val="1"/>
      <w:numFmt w:val="bullet"/>
      <w:lvlText w:val="o"/>
      <w:lvlJc w:val="left"/>
      <w:pPr>
        <w:ind w:left="1440" w:hanging="360"/>
      </w:pPr>
      <w:rPr>
        <w:rFonts w:ascii="Courier New" w:hAnsi="Courier New" w:cs="Courier New" w:hint="default"/>
      </w:rPr>
    </w:lvl>
    <w:lvl w:ilvl="2" w:tplc="6D1C3AC0">
      <w:numFmt w:val="bullet"/>
      <w:lvlText w:val="•"/>
      <w:lvlJc w:val="left"/>
      <w:pPr>
        <w:ind w:left="2520" w:hanging="720"/>
      </w:pPr>
      <w:rPr>
        <w:rFonts w:ascii="Segoe UI" w:eastAsia="Times New Roman" w:hAnsi="Segoe UI" w:cs="Segoe U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4" w15:restartNumberingAfterBreak="0">
    <w:nsid w:val="246E5319"/>
    <w:multiLevelType w:val="hybridMultilevel"/>
    <w:tmpl w:val="742C39E2"/>
    <w:lvl w:ilvl="0" w:tplc="152EF5D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252A02EC"/>
    <w:multiLevelType w:val="hybridMultilevel"/>
    <w:tmpl w:val="705043B4"/>
    <w:lvl w:ilvl="0" w:tplc="368639D8">
      <w:start w:val="1"/>
      <w:numFmt w:val="bullet"/>
      <w:lvlText w:val="-"/>
      <w:lvlJc w:val="left"/>
      <w:pPr>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6" w15:restartNumberingAfterBreak="0">
    <w:nsid w:val="28D22CA7"/>
    <w:multiLevelType w:val="multilevel"/>
    <w:tmpl w:val="04B03BAE"/>
    <w:numStyleLink w:val="Titre2018-Heading1"/>
  </w:abstractNum>
  <w:abstractNum w:abstractNumId="187" w15:restartNumberingAfterBreak="0">
    <w:nsid w:val="29B41D85"/>
    <w:multiLevelType w:val="hybridMultilevel"/>
    <w:tmpl w:val="3EB4D81A"/>
    <w:lvl w:ilvl="0" w:tplc="43AA4D84">
      <w:start w:val="1"/>
      <w:numFmt w:val="bullet"/>
      <w:lvlText w:val=""/>
      <w:lvlJc w:val="left"/>
      <w:pPr>
        <w:ind w:left="720" w:hanging="360"/>
      </w:pPr>
      <w:rPr>
        <w:rFonts w:ascii="Symbol" w:hAnsi="Symbol" w:hint="default"/>
        <w:color w:val="0046FE"/>
      </w:rPr>
    </w:lvl>
    <w:lvl w:ilvl="1" w:tplc="0C0A0003">
      <w:start w:val="1"/>
      <w:numFmt w:val="bullet"/>
      <w:lvlText w:val="o"/>
      <w:lvlJc w:val="left"/>
      <w:pPr>
        <w:ind w:left="1440" w:hanging="360"/>
      </w:pPr>
      <w:rPr>
        <w:rFonts w:ascii="Courier New" w:hAnsi="Courier New" w:cs="Courier New" w:hint="default"/>
      </w:rPr>
    </w:lvl>
    <w:lvl w:ilvl="2" w:tplc="DE6426AC">
      <w:numFmt w:val="bullet"/>
      <w:lvlText w:val="•"/>
      <w:lvlJc w:val="left"/>
      <w:pPr>
        <w:ind w:left="2520" w:hanging="720"/>
      </w:pPr>
      <w:rPr>
        <w:rFonts w:ascii="Segoe UI" w:eastAsia="Times New Roman" w:hAnsi="Segoe UI" w:cs="Segoe U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8" w15:restartNumberingAfterBreak="0">
    <w:nsid w:val="29D454D7"/>
    <w:multiLevelType w:val="hybridMultilevel"/>
    <w:tmpl w:val="E6527060"/>
    <w:lvl w:ilvl="0" w:tplc="832A674C">
      <w:numFmt w:val="bullet"/>
      <w:lvlText w:val="-"/>
      <w:lvlJc w:val="left"/>
      <w:pPr>
        <w:ind w:left="720" w:hanging="360"/>
      </w:pPr>
      <w:rPr>
        <w:rFonts w:ascii="Arial" w:eastAsia="Times New Roman" w:hAnsi="Arial" w:cs="Arial" w:hint="default"/>
        <w:lang w:val="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15:restartNumberingAfterBreak="0">
    <w:nsid w:val="2EAA5FCE"/>
    <w:multiLevelType w:val="hybridMultilevel"/>
    <w:tmpl w:val="4CE44B6A"/>
    <w:lvl w:ilvl="0" w:tplc="828EEB4C">
      <w:start w:val="1"/>
      <w:numFmt w:val="decimal"/>
      <w:lvlText w:val="%1."/>
      <w:lvlJc w:val="left"/>
      <w:pPr>
        <w:ind w:left="814" w:hanging="360"/>
      </w:pPr>
      <w:rPr>
        <w:rFonts w:hint="default"/>
        <w:b/>
      </w:rPr>
    </w:lvl>
    <w:lvl w:ilvl="1" w:tplc="040C0019" w:tentative="1">
      <w:start w:val="1"/>
      <w:numFmt w:val="lowerLetter"/>
      <w:lvlText w:val="%2."/>
      <w:lvlJc w:val="left"/>
      <w:pPr>
        <w:ind w:left="1534" w:hanging="360"/>
      </w:pPr>
    </w:lvl>
    <w:lvl w:ilvl="2" w:tplc="040C001B" w:tentative="1">
      <w:start w:val="1"/>
      <w:numFmt w:val="lowerRoman"/>
      <w:lvlText w:val="%3."/>
      <w:lvlJc w:val="right"/>
      <w:pPr>
        <w:ind w:left="2254" w:hanging="180"/>
      </w:pPr>
    </w:lvl>
    <w:lvl w:ilvl="3" w:tplc="040C000F" w:tentative="1">
      <w:start w:val="1"/>
      <w:numFmt w:val="decimal"/>
      <w:lvlText w:val="%4."/>
      <w:lvlJc w:val="left"/>
      <w:pPr>
        <w:ind w:left="2974" w:hanging="360"/>
      </w:pPr>
    </w:lvl>
    <w:lvl w:ilvl="4" w:tplc="040C0019" w:tentative="1">
      <w:start w:val="1"/>
      <w:numFmt w:val="lowerLetter"/>
      <w:lvlText w:val="%5."/>
      <w:lvlJc w:val="left"/>
      <w:pPr>
        <w:ind w:left="3694" w:hanging="360"/>
      </w:pPr>
    </w:lvl>
    <w:lvl w:ilvl="5" w:tplc="040C001B" w:tentative="1">
      <w:start w:val="1"/>
      <w:numFmt w:val="lowerRoman"/>
      <w:lvlText w:val="%6."/>
      <w:lvlJc w:val="right"/>
      <w:pPr>
        <w:ind w:left="4414" w:hanging="180"/>
      </w:pPr>
    </w:lvl>
    <w:lvl w:ilvl="6" w:tplc="040C000F" w:tentative="1">
      <w:start w:val="1"/>
      <w:numFmt w:val="decimal"/>
      <w:lvlText w:val="%7."/>
      <w:lvlJc w:val="left"/>
      <w:pPr>
        <w:ind w:left="5134" w:hanging="360"/>
      </w:pPr>
    </w:lvl>
    <w:lvl w:ilvl="7" w:tplc="040C0019" w:tentative="1">
      <w:start w:val="1"/>
      <w:numFmt w:val="lowerLetter"/>
      <w:lvlText w:val="%8."/>
      <w:lvlJc w:val="left"/>
      <w:pPr>
        <w:ind w:left="5854" w:hanging="360"/>
      </w:pPr>
    </w:lvl>
    <w:lvl w:ilvl="8" w:tplc="040C001B" w:tentative="1">
      <w:start w:val="1"/>
      <w:numFmt w:val="lowerRoman"/>
      <w:lvlText w:val="%9."/>
      <w:lvlJc w:val="right"/>
      <w:pPr>
        <w:ind w:left="6574" w:hanging="180"/>
      </w:pPr>
    </w:lvl>
  </w:abstractNum>
  <w:abstractNum w:abstractNumId="190" w15:restartNumberingAfterBreak="0">
    <w:nsid w:val="33904A34"/>
    <w:multiLevelType w:val="hybridMultilevel"/>
    <w:tmpl w:val="F1865B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1" w15:restartNumberingAfterBreak="0">
    <w:nsid w:val="3B0A3505"/>
    <w:multiLevelType w:val="multilevel"/>
    <w:tmpl w:val="C7C0B028"/>
    <w:lvl w:ilvl="0">
      <w:start w:val="1"/>
      <w:numFmt w:val="decimal"/>
      <w:lvlText w:val="%1"/>
      <w:lvlJc w:val="left"/>
      <w:pPr>
        <w:ind w:left="432" w:hanging="432"/>
      </w:pPr>
      <w:rPr>
        <w:rFonts w:hint="default"/>
        <w:b/>
        <w:i w:val="0"/>
        <w:color w:val="FFFFFF" w:themeColor="background1"/>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lang w:val="fr-FR"/>
      </w:rPr>
    </w:lvl>
    <w:lvl w:ilvl="3">
      <w:start w:val="1"/>
      <w:numFmt w:val="decimal"/>
      <w:lvlText w:val="%1.%2.%3.%4"/>
      <w:lvlJc w:val="left"/>
      <w:pPr>
        <w:ind w:left="864" w:hanging="864"/>
      </w:pPr>
      <w:rPr>
        <w:rFonts w:hint="default"/>
        <w:color w:val="002C52" w:themeColor="accen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2" w15:restartNumberingAfterBreak="0">
    <w:nsid w:val="3BB41875"/>
    <w:multiLevelType w:val="hybridMultilevel"/>
    <w:tmpl w:val="2422B718"/>
    <w:lvl w:ilvl="0" w:tplc="2F648762">
      <w:numFmt w:val="bullet"/>
      <w:lvlText w:val="-"/>
      <w:lvlJc w:val="left"/>
      <w:pPr>
        <w:ind w:left="814" w:hanging="360"/>
      </w:pPr>
      <w:rPr>
        <w:rFonts w:ascii="Tahoma" w:eastAsia="Times New Roman" w:hAnsi="Tahoma" w:cs="Tahoma" w:hint="default"/>
      </w:rPr>
    </w:lvl>
    <w:lvl w:ilvl="1" w:tplc="040C0003" w:tentative="1">
      <w:start w:val="1"/>
      <w:numFmt w:val="bullet"/>
      <w:lvlText w:val="o"/>
      <w:lvlJc w:val="left"/>
      <w:pPr>
        <w:ind w:left="1534" w:hanging="360"/>
      </w:pPr>
      <w:rPr>
        <w:rFonts w:ascii="Courier New" w:hAnsi="Courier New" w:cs="Courier New" w:hint="default"/>
      </w:rPr>
    </w:lvl>
    <w:lvl w:ilvl="2" w:tplc="040C0005" w:tentative="1">
      <w:start w:val="1"/>
      <w:numFmt w:val="bullet"/>
      <w:lvlText w:val=""/>
      <w:lvlJc w:val="left"/>
      <w:pPr>
        <w:ind w:left="2254" w:hanging="360"/>
      </w:pPr>
      <w:rPr>
        <w:rFonts w:ascii="Wingdings" w:hAnsi="Wingdings" w:hint="default"/>
      </w:rPr>
    </w:lvl>
    <w:lvl w:ilvl="3" w:tplc="040C0001" w:tentative="1">
      <w:start w:val="1"/>
      <w:numFmt w:val="bullet"/>
      <w:lvlText w:val=""/>
      <w:lvlJc w:val="left"/>
      <w:pPr>
        <w:ind w:left="2974" w:hanging="360"/>
      </w:pPr>
      <w:rPr>
        <w:rFonts w:ascii="Symbol" w:hAnsi="Symbol" w:hint="default"/>
      </w:rPr>
    </w:lvl>
    <w:lvl w:ilvl="4" w:tplc="040C0003" w:tentative="1">
      <w:start w:val="1"/>
      <w:numFmt w:val="bullet"/>
      <w:lvlText w:val="o"/>
      <w:lvlJc w:val="left"/>
      <w:pPr>
        <w:ind w:left="3694" w:hanging="360"/>
      </w:pPr>
      <w:rPr>
        <w:rFonts w:ascii="Courier New" w:hAnsi="Courier New" w:cs="Courier New" w:hint="default"/>
      </w:rPr>
    </w:lvl>
    <w:lvl w:ilvl="5" w:tplc="040C0005" w:tentative="1">
      <w:start w:val="1"/>
      <w:numFmt w:val="bullet"/>
      <w:lvlText w:val=""/>
      <w:lvlJc w:val="left"/>
      <w:pPr>
        <w:ind w:left="4414" w:hanging="360"/>
      </w:pPr>
      <w:rPr>
        <w:rFonts w:ascii="Wingdings" w:hAnsi="Wingdings" w:hint="default"/>
      </w:rPr>
    </w:lvl>
    <w:lvl w:ilvl="6" w:tplc="040C0001" w:tentative="1">
      <w:start w:val="1"/>
      <w:numFmt w:val="bullet"/>
      <w:lvlText w:val=""/>
      <w:lvlJc w:val="left"/>
      <w:pPr>
        <w:ind w:left="5134" w:hanging="360"/>
      </w:pPr>
      <w:rPr>
        <w:rFonts w:ascii="Symbol" w:hAnsi="Symbol" w:hint="default"/>
      </w:rPr>
    </w:lvl>
    <w:lvl w:ilvl="7" w:tplc="040C0003" w:tentative="1">
      <w:start w:val="1"/>
      <w:numFmt w:val="bullet"/>
      <w:lvlText w:val="o"/>
      <w:lvlJc w:val="left"/>
      <w:pPr>
        <w:ind w:left="5854" w:hanging="360"/>
      </w:pPr>
      <w:rPr>
        <w:rFonts w:ascii="Courier New" w:hAnsi="Courier New" w:cs="Courier New" w:hint="default"/>
      </w:rPr>
    </w:lvl>
    <w:lvl w:ilvl="8" w:tplc="040C0005" w:tentative="1">
      <w:start w:val="1"/>
      <w:numFmt w:val="bullet"/>
      <w:lvlText w:val=""/>
      <w:lvlJc w:val="left"/>
      <w:pPr>
        <w:ind w:left="6574" w:hanging="360"/>
      </w:pPr>
      <w:rPr>
        <w:rFonts w:ascii="Wingdings" w:hAnsi="Wingdings" w:hint="default"/>
      </w:rPr>
    </w:lvl>
  </w:abstractNum>
  <w:abstractNum w:abstractNumId="193" w15:restartNumberingAfterBreak="0">
    <w:nsid w:val="3C2F0E41"/>
    <w:multiLevelType w:val="hybridMultilevel"/>
    <w:tmpl w:val="04C2CBAE"/>
    <w:lvl w:ilvl="0" w:tplc="217E2E8C">
      <w:numFmt w:val="bullet"/>
      <w:lvlText w:val="•"/>
      <w:lvlJc w:val="left"/>
      <w:pPr>
        <w:ind w:left="930" w:hanging="57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4" w15:restartNumberingAfterBreak="0">
    <w:nsid w:val="3FDC1FCE"/>
    <w:multiLevelType w:val="multilevel"/>
    <w:tmpl w:val="04B03BAE"/>
    <w:styleLink w:val="Titre2018-Heading1"/>
    <w:lvl w:ilvl="0">
      <w:start w:val="1"/>
      <w:numFmt w:val="decimal"/>
      <w:lvlText w:val="%1"/>
      <w:lvlJc w:val="left"/>
      <w:pPr>
        <w:tabs>
          <w:tab w:val="num" w:pos="357"/>
        </w:tabs>
        <w:ind w:left="360" w:hanging="360"/>
      </w:pPr>
      <w:rPr>
        <w:rFonts w:asciiTheme="majorHAnsi" w:hAnsiTheme="majorHAnsi" w:hint="default"/>
        <w:vanish/>
        <w:color w:val="FF5C35" w:themeColor="accent2"/>
      </w:rPr>
    </w:lvl>
    <w:lvl w:ilvl="1">
      <w:start w:val="1"/>
      <w:numFmt w:val="decimal"/>
      <w:lvlText w:val="%1.%2"/>
      <w:lvlJc w:val="left"/>
      <w:pPr>
        <w:tabs>
          <w:tab w:val="num" w:pos="0"/>
        </w:tabs>
        <w:ind w:left="360" w:hanging="360"/>
      </w:pPr>
      <w:rPr>
        <w:rFonts w:hint="default"/>
        <w:b w:val="0"/>
        <w:bCs w:val="0"/>
        <w:i w:val="0"/>
        <w:iCs w:val="0"/>
        <w:caps w:val="0"/>
        <w:smallCaps w:val="0"/>
        <w:strike w:val="0"/>
        <w:dstrike w:val="0"/>
        <w:noProof w:val="0"/>
        <w:vanish w:val="0"/>
        <w:color w:val="002C52"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2"/>
        </w:tabs>
        <w:ind w:left="1712" w:hanging="720"/>
      </w:pPr>
      <w:rPr>
        <w:rFonts w:hint="default"/>
        <w:lang w:val="fr-FR"/>
      </w:rPr>
    </w:lvl>
    <w:lvl w:ilvl="3">
      <w:start w:val="1"/>
      <w:numFmt w:val="decimal"/>
      <w:lvlText w:val="%1.%2.%3.%4"/>
      <w:lvlJc w:val="left"/>
      <w:pPr>
        <w:tabs>
          <w:tab w:val="num" w:pos="0"/>
        </w:tabs>
        <w:ind w:left="1854"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5" w15:restartNumberingAfterBreak="0">
    <w:nsid w:val="42840C38"/>
    <w:multiLevelType w:val="hybridMultilevel"/>
    <w:tmpl w:val="C12AD9BC"/>
    <w:lvl w:ilvl="0" w:tplc="C668272E">
      <w:start w:val="1"/>
      <w:numFmt w:val="bullet"/>
      <w:lvlText w:val=""/>
      <w:lvlJc w:val="left"/>
      <w:pPr>
        <w:ind w:left="720" w:hanging="360"/>
      </w:pPr>
      <w:rPr>
        <w:rFonts w:ascii="Symbol" w:hAnsi="Symbol" w:hint="default"/>
        <w:color w:val="0046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6" w15:restartNumberingAfterBreak="0">
    <w:nsid w:val="4460472C"/>
    <w:multiLevelType w:val="hybridMultilevel"/>
    <w:tmpl w:val="900ECE02"/>
    <w:lvl w:ilvl="0" w:tplc="43AA4D84">
      <w:start w:val="1"/>
      <w:numFmt w:val="bullet"/>
      <w:lvlText w:val=""/>
      <w:lvlJc w:val="left"/>
      <w:pPr>
        <w:ind w:left="720" w:hanging="360"/>
      </w:pPr>
      <w:rPr>
        <w:rFonts w:ascii="Symbol" w:hAnsi="Symbol" w:hint="default"/>
        <w:color w:val="0046F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7" w15:restartNumberingAfterBreak="0">
    <w:nsid w:val="46503229"/>
    <w:multiLevelType w:val="hybridMultilevel"/>
    <w:tmpl w:val="BFB285D0"/>
    <w:lvl w:ilvl="0" w:tplc="832A674C">
      <w:numFmt w:val="bullet"/>
      <w:lvlText w:val="-"/>
      <w:lvlJc w:val="left"/>
      <w:pPr>
        <w:ind w:left="1174" w:hanging="360"/>
      </w:pPr>
      <w:rPr>
        <w:rFonts w:ascii="Arial" w:eastAsia="Times New Roman" w:hAnsi="Arial" w:cs="Arial" w:hint="default"/>
        <w:lang w:val="fr-FR"/>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198" w15:restartNumberingAfterBreak="0">
    <w:nsid w:val="48B227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9" w15:restartNumberingAfterBreak="0">
    <w:nsid w:val="493C41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4A2F34C8"/>
    <w:multiLevelType w:val="hybridMultilevel"/>
    <w:tmpl w:val="36188EE8"/>
    <w:lvl w:ilvl="0" w:tplc="49628A16">
      <w:numFmt w:val="bullet"/>
      <w:lvlText w:val="▲"/>
      <w:lvlJc w:val="left"/>
      <w:pPr>
        <w:ind w:left="1077" w:hanging="360"/>
      </w:pPr>
      <w:rPr>
        <w:rFonts w:ascii="Segoe UI Emoji" w:eastAsia="Calibri" w:hAnsi="Segoe UI Emoj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1" w15:restartNumberingAfterBreak="0">
    <w:nsid w:val="4AA26FC5"/>
    <w:multiLevelType w:val="hybridMultilevel"/>
    <w:tmpl w:val="6C820EE2"/>
    <w:lvl w:ilvl="0" w:tplc="C668272E">
      <w:start w:val="1"/>
      <w:numFmt w:val="bullet"/>
      <w:lvlText w:val=""/>
      <w:lvlJc w:val="left"/>
      <w:pPr>
        <w:ind w:left="720" w:hanging="360"/>
      </w:pPr>
      <w:rPr>
        <w:rFonts w:ascii="Symbol" w:hAnsi="Symbol" w:hint="default"/>
        <w:color w:val="0046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2" w15:restartNumberingAfterBreak="0">
    <w:nsid w:val="4BB645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3" w15:restartNumberingAfterBreak="0">
    <w:nsid w:val="4BCA4387"/>
    <w:multiLevelType w:val="hybridMultilevel"/>
    <w:tmpl w:val="F8986F52"/>
    <w:lvl w:ilvl="0" w:tplc="3446CDB8">
      <w:start w:val="1"/>
      <w:numFmt w:val="bullet"/>
      <w:pStyle w:val="Note2018"/>
      <w:lvlText w:val=""/>
      <w:lvlPicBulletId w:val="2"/>
      <w:lvlJc w:val="left"/>
      <w:pPr>
        <w:ind w:left="786" w:hanging="360"/>
      </w:pPr>
      <w:rPr>
        <w:rFonts w:ascii="Symbol" w:hAnsi="Symbol" w:hint="default"/>
        <w:color w:val="auto"/>
        <w:sz w:val="60"/>
        <w:szCs w:val="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4" w15:restartNumberingAfterBreak="0">
    <w:nsid w:val="4C08054F"/>
    <w:multiLevelType w:val="hybridMultilevel"/>
    <w:tmpl w:val="47201D8C"/>
    <w:lvl w:ilvl="0" w:tplc="E1DA266E">
      <w:start w:val="1"/>
      <w:numFmt w:val="bullet"/>
      <w:pStyle w:val="Bullet1Cegid"/>
      <w:lvlText w:val=""/>
      <w:lvlJc w:val="left"/>
      <w:pPr>
        <w:ind w:left="720" w:hanging="360"/>
      </w:pPr>
      <w:rPr>
        <w:rFonts w:ascii="Symbol" w:hAnsi="Symbol" w:hint="default"/>
        <w:color w:val="0046FE"/>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5" w15:restartNumberingAfterBreak="0">
    <w:nsid w:val="4C6E50DF"/>
    <w:multiLevelType w:val="hybridMultilevel"/>
    <w:tmpl w:val="5D0CE8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6" w15:restartNumberingAfterBreak="0">
    <w:nsid w:val="4C8F3C0E"/>
    <w:multiLevelType w:val="hybridMultilevel"/>
    <w:tmpl w:val="2A80B6FC"/>
    <w:lvl w:ilvl="0" w:tplc="43AA4D84">
      <w:start w:val="1"/>
      <w:numFmt w:val="bullet"/>
      <w:lvlText w:val=""/>
      <w:lvlJc w:val="left"/>
      <w:pPr>
        <w:ind w:left="720" w:hanging="360"/>
      </w:pPr>
      <w:rPr>
        <w:rFonts w:ascii="Symbol" w:hAnsi="Symbol" w:hint="default"/>
        <w:color w:val="0046F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7" w15:restartNumberingAfterBreak="0">
    <w:nsid w:val="4C90004E"/>
    <w:multiLevelType w:val="singleLevel"/>
    <w:tmpl w:val="0340047E"/>
    <w:lvl w:ilvl="0">
      <w:start w:val="1"/>
      <w:numFmt w:val="bullet"/>
      <w:pStyle w:val="Bullet1"/>
      <w:lvlText w:val=""/>
      <w:lvlJc w:val="left"/>
      <w:pPr>
        <w:tabs>
          <w:tab w:val="num" w:pos="360"/>
        </w:tabs>
        <w:ind w:left="360" w:hanging="360"/>
      </w:pPr>
      <w:rPr>
        <w:rFonts w:ascii="Wingdings" w:hAnsi="Wingdings" w:hint="default"/>
      </w:rPr>
    </w:lvl>
  </w:abstractNum>
  <w:abstractNum w:abstractNumId="208" w15:restartNumberingAfterBreak="0">
    <w:nsid w:val="4D1D12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503963AA"/>
    <w:multiLevelType w:val="multilevel"/>
    <w:tmpl w:val="1D5467F8"/>
    <w:lvl w:ilvl="0">
      <w:start w:val="1"/>
      <w:numFmt w:val="decimal"/>
      <w:pStyle w:val="1TituloH1"/>
      <w:lvlText w:val="%1"/>
      <w:lvlJc w:val="left"/>
      <w:pPr>
        <w:ind w:left="510" w:hanging="510"/>
      </w:pPr>
      <w:rPr>
        <w:rFonts w:hint="default"/>
      </w:rPr>
    </w:lvl>
    <w:lvl w:ilvl="1">
      <w:start w:val="1"/>
      <w:numFmt w:val="decimal"/>
      <w:pStyle w:val="2TituloH2"/>
      <w:lvlText w:val="%1.%2"/>
      <w:lvlJc w:val="left"/>
      <w:pPr>
        <w:ind w:left="624" w:hanging="624"/>
      </w:pPr>
      <w:rPr>
        <w:rFonts w:hint="default"/>
      </w:rPr>
    </w:lvl>
    <w:lvl w:ilvl="2">
      <w:start w:val="1"/>
      <w:numFmt w:val="decimal"/>
      <w:pStyle w:val="3TituloH3"/>
      <w:lvlText w:val="%1.%2.%3"/>
      <w:lvlJc w:val="left"/>
      <w:pPr>
        <w:ind w:left="737" w:hanging="737"/>
      </w:pPr>
      <w:rPr>
        <w:rFonts w:hint="default"/>
      </w:rPr>
    </w:lvl>
    <w:lvl w:ilvl="3">
      <w:start w:val="1"/>
      <w:numFmt w:val="decimal"/>
      <w:pStyle w:val="4TituloH4"/>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0" w15:restartNumberingAfterBreak="0">
    <w:nsid w:val="518A6D1A"/>
    <w:multiLevelType w:val="hybridMultilevel"/>
    <w:tmpl w:val="88627736"/>
    <w:lvl w:ilvl="0" w:tplc="97A4F98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1" w15:restartNumberingAfterBreak="0">
    <w:nsid w:val="54FB6326"/>
    <w:multiLevelType w:val="hybridMultilevel"/>
    <w:tmpl w:val="FD8214E2"/>
    <w:lvl w:ilvl="0" w:tplc="A712D850">
      <w:numFmt w:val="bullet"/>
      <w:lvlText w:val="•"/>
      <w:lvlJc w:val="left"/>
      <w:pPr>
        <w:ind w:left="1080" w:hanging="72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2" w15:restartNumberingAfterBreak="0">
    <w:nsid w:val="55956CCC"/>
    <w:multiLevelType w:val="hybridMultilevel"/>
    <w:tmpl w:val="E1A067F4"/>
    <w:lvl w:ilvl="0" w:tplc="832A674C">
      <w:numFmt w:val="bullet"/>
      <w:lvlText w:val="-"/>
      <w:lvlJc w:val="left"/>
      <w:pPr>
        <w:ind w:left="720" w:hanging="360"/>
      </w:pPr>
      <w:rPr>
        <w:rFonts w:ascii="Arial" w:eastAsia="Times New Roman" w:hAnsi="Arial" w:cs="Arial" w:hint="default"/>
        <w:lang w:val="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3" w15:restartNumberingAfterBreak="0">
    <w:nsid w:val="590B47DB"/>
    <w:multiLevelType w:val="hybridMultilevel"/>
    <w:tmpl w:val="9CECACA6"/>
    <w:lvl w:ilvl="0" w:tplc="832A674C">
      <w:numFmt w:val="bullet"/>
      <w:lvlText w:val="-"/>
      <w:lvlJc w:val="left"/>
      <w:pPr>
        <w:ind w:left="720" w:hanging="360"/>
      </w:pPr>
      <w:rPr>
        <w:rFonts w:ascii="Arial" w:eastAsia="Times New Roman" w:hAnsi="Arial" w:cs="Arial" w:hint="default"/>
        <w:lang w:val="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4" w15:restartNumberingAfterBreak="0">
    <w:nsid w:val="5C142550"/>
    <w:multiLevelType w:val="multilevel"/>
    <w:tmpl w:val="7CECE7B6"/>
    <w:lvl w:ilvl="0">
      <w:start w:val="1"/>
      <w:numFmt w:val="decimal"/>
      <w:lvlText w:val="%1"/>
      <w:lvlJc w:val="left"/>
      <w:pPr>
        <w:ind w:left="432" w:hanging="432"/>
      </w:pPr>
      <w:rPr>
        <w:rFonts w:hint="default"/>
        <w:b/>
        <w:i w:val="0"/>
        <w:color w:val="FFFFFF" w:themeColor="background1"/>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color w:val="002C52" w:themeColor="accen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5" w15:restartNumberingAfterBreak="0">
    <w:nsid w:val="63B84C82"/>
    <w:multiLevelType w:val="hybridMultilevel"/>
    <w:tmpl w:val="BCA80A3A"/>
    <w:lvl w:ilvl="0" w:tplc="832A674C">
      <w:numFmt w:val="bullet"/>
      <w:lvlText w:val="-"/>
      <w:lvlJc w:val="left"/>
      <w:pPr>
        <w:ind w:left="720" w:hanging="360"/>
      </w:pPr>
      <w:rPr>
        <w:rFonts w:ascii="Arial" w:eastAsia="Times New Roman" w:hAnsi="Arial" w:cs="Arial" w:hint="default"/>
        <w:lang w:val="fr-FR"/>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6" w15:restartNumberingAfterBreak="0">
    <w:nsid w:val="66D258BD"/>
    <w:multiLevelType w:val="hybridMultilevel"/>
    <w:tmpl w:val="0E149BBE"/>
    <w:lvl w:ilvl="0" w:tplc="832A674C">
      <w:numFmt w:val="bullet"/>
      <w:lvlText w:val="-"/>
      <w:lvlJc w:val="left"/>
      <w:pPr>
        <w:ind w:left="720" w:hanging="360"/>
      </w:pPr>
      <w:rPr>
        <w:rFonts w:ascii="Arial" w:eastAsia="Times New Roman" w:hAnsi="Arial" w:cs="Arial" w:hint="default"/>
        <w:lang w:val="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7" w15:restartNumberingAfterBreak="0">
    <w:nsid w:val="6BD50A59"/>
    <w:multiLevelType w:val="hybridMultilevel"/>
    <w:tmpl w:val="75D6ED02"/>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8" w15:restartNumberingAfterBreak="0">
    <w:nsid w:val="704F637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9" w15:restartNumberingAfterBreak="0">
    <w:nsid w:val="720A4BEC"/>
    <w:multiLevelType w:val="multilevel"/>
    <w:tmpl w:val="874286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0" w15:restartNumberingAfterBreak="0">
    <w:nsid w:val="762538F7"/>
    <w:multiLevelType w:val="hybridMultilevel"/>
    <w:tmpl w:val="58808250"/>
    <w:lvl w:ilvl="0" w:tplc="A6302E6A">
      <w:start w:val="1"/>
      <w:numFmt w:val="bullet"/>
      <w:pStyle w:val="Zoom2018"/>
      <w:lvlText w:val=""/>
      <w:lvlPicBulletId w:val="1"/>
      <w:lvlJc w:val="left"/>
      <w:pPr>
        <w:ind w:left="720" w:hanging="360"/>
      </w:pPr>
      <w:rPr>
        <w:rFonts w:ascii="Symbol" w:hAnsi="Symbol" w:hint="default"/>
        <w:color w:val="auto"/>
        <w:sz w:val="60"/>
        <w:szCs w:val="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1" w15:restartNumberingAfterBreak="0">
    <w:nsid w:val="763927E0"/>
    <w:multiLevelType w:val="singleLevel"/>
    <w:tmpl w:val="368639D8"/>
    <w:lvl w:ilvl="0">
      <w:start w:val="1"/>
      <w:numFmt w:val="bullet"/>
      <w:lvlText w:val="-"/>
      <w:lvlJc w:val="left"/>
      <w:pPr>
        <w:tabs>
          <w:tab w:val="num" w:pos="720"/>
        </w:tabs>
        <w:ind w:left="720" w:hanging="360"/>
      </w:pPr>
      <w:rPr>
        <w:rFonts w:ascii="Times New Roman" w:hAnsi="Times New Roman" w:hint="default"/>
      </w:rPr>
    </w:lvl>
  </w:abstractNum>
  <w:abstractNum w:abstractNumId="222" w15:restartNumberingAfterBreak="0">
    <w:nsid w:val="76C12C30"/>
    <w:multiLevelType w:val="hybridMultilevel"/>
    <w:tmpl w:val="218A349A"/>
    <w:lvl w:ilvl="0" w:tplc="2A36ACDC">
      <w:numFmt w:val="bullet"/>
      <w:lvlText w:val="•"/>
      <w:lvlJc w:val="left"/>
      <w:pPr>
        <w:ind w:left="1080" w:hanging="72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3" w15:restartNumberingAfterBreak="0">
    <w:nsid w:val="77B22F43"/>
    <w:multiLevelType w:val="hybridMultilevel"/>
    <w:tmpl w:val="B15EDF06"/>
    <w:lvl w:ilvl="0" w:tplc="0EE850CA">
      <w:start w:val="1"/>
      <w:numFmt w:val="bullet"/>
      <w:lvlText w:val=""/>
      <w:lvlPicBulletId w:val="3"/>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4" w15:restartNumberingAfterBreak="0">
    <w:nsid w:val="77E26625"/>
    <w:multiLevelType w:val="hybridMultilevel"/>
    <w:tmpl w:val="4D72A7DE"/>
    <w:lvl w:ilvl="0" w:tplc="832A674C">
      <w:numFmt w:val="bullet"/>
      <w:lvlText w:val="-"/>
      <w:lvlJc w:val="left"/>
      <w:pPr>
        <w:ind w:left="720" w:hanging="360"/>
      </w:pPr>
      <w:rPr>
        <w:rFonts w:ascii="Arial" w:eastAsia="Times New Roman" w:hAnsi="Arial" w:cs="Arial" w:hint="default"/>
        <w:lang w:val="fr-FR"/>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5" w15:restartNumberingAfterBreak="0">
    <w:nsid w:val="791A348D"/>
    <w:multiLevelType w:val="hybridMultilevel"/>
    <w:tmpl w:val="86445A14"/>
    <w:lvl w:ilvl="0" w:tplc="43AA4D84">
      <w:start w:val="1"/>
      <w:numFmt w:val="bullet"/>
      <w:lvlText w:val=""/>
      <w:lvlJc w:val="left"/>
      <w:pPr>
        <w:ind w:left="720" w:hanging="360"/>
      </w:pPr>
      <w:rPr>
        <w:rFonts w:ascii="Symbol" w:hAnsi="Symbol" w:hint="default"/>
        <w:color w:val="0046F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6" w15:restartNumberingAfterBreak="0">
    <w:nsid w:val="7A475666"/>
    <w:multiLevelType w:val="hybridMultilevel"/>
    <w:tmpl w:val="958A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A7663D4"/>
    <w:multiLevelType w:val="hybridMultilevel"/>
    <w:tmpl w:val="153AAA66"/>
    <w:lvl w:ilvl="0" w:tplc="A290ED1C">
      <w:numFmt w:val="bullet"/>
      <w:pStyle w:val="Paragraphedeliste36"/>
      <w:lvlText w:val=""/>
      <w:lvlJc w:val="left"/>
      <w:pPr>
        <w:tabs>
          <w:tab w:val="num" w:pos="737"/>
        </w:tabs>
        <w:ind w:left="284" w:firstLine="453"/>
      </w:pPr>
      <w:rPr>
        <w:rFonts w:ascii="Symbol" w:hAnsi="Symbol" w:cs="Tahoma" w:hint="default"/>
        <w:b w:val="0"/>
        <w:i w:val="0"/>
        <w:color w:val="auto"/>
        <w:sz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7C145640"/>
    <w:multiLevelType w:val="hybridMultilevel"/>
    <w:tmpl w:val="3D52D1F8"/>
    <w:lvl w:ilvl="0" w:tplc="832A674C">
      <w:numFmt w:val="bullet"/>
      <w:lvlText w:val="-"/>
      <w:lvlJc w:val="left"/>
      <w:pPr>
        <w:ind w:left="1174" w:hanging="360"/>
      </w:pPr>
      <w:rPr>
        <w:rFonts w:ascii="Arial" w:eastAsia="Times New Roman" w:hAnsi="Arial" w:cs="Arial" w:hint="default"/>
        <w:lang w:val="fr-FR"/>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229" w15:restartNumberingAfterBreak="0">
    <w:nsid w:val="7F2F11A1"/>
    <w:multiLevelType w:val="hybridMultilevel"/>
    <w:tmpl w:val="E0385668"/>
    <w:lvl w:ilvl="0" w:tplc="04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0" w15:restartNumberingAfterBreak="0">
    <w:nsid w:val="7F594A68"/>
    <w:multiLevelType w:val="multilevel"/>
    <w:tmpl w:val="DECCE5E6"/>
    <w:lvl w:ilvl="0">
      <w:start w:val="1"/>
      <w:numFmt w:val="decimal"/>
      <w:lvlText w:val="%1."/>
      <w:lvlJc w:val="left"/>
      <w:pPr>
        <w:tabs>
          <w:tab w:val="num" w:pos="360"/>
        </w:tabs>
        <w:ind w:left="360" w:hanging="360"/>
      </w:pPr>
      <w:rPr>
        <w:rFonts w:ascii="Trebuchet MS" w:hAnsi="Trebuchet MS" w:hint="default"/>
        <w:b/>
        <w:i w:val="0"/>
        <w:strike w:val="0"/>
        <w:dstrike w:val="0"/>
        <w:vanish w:val="0"/>
        <w:color w:val="006785"/>
        <w:spacing w:val="0"/>
        <w:w w:val="100"/>
        <w:kern w:val="0"/>
        <w:position w:val="0"/>
        <w:sz w:val="28"/>
        <w:vertAlign w:val="baseline"/>
      </w:rPr>
    </w:lvl>
    <w:lvl w:ilvl="1">
      <w:start w:val="1"/>
      <w:numFmt w:val="decimal"/>
      <w:lvlText w:val="%1.%2."/>
      <w:lvlJc w:val="left"/>
      <w:pPr>
        <w:tabs>
          <w:tab w:val="num" w:pos="1080"/>
        </w:tabs>
        <w:ind w:left="792" w:hanging="432"/>
      </w:pPr>
      <w:rPr>
        <w:rFonts w:ascii="Trebuchet MS" w:hAnsi="Trebuchet MS" w:hint="default"/>
        <w:b/>
        <w:i w:val="0"/>
        <w:caps w:val="0"/>
        <w:strike w:val="0"/>
        <w:dstrike w:val="0"/>
        <w:vanish w:val="0"/>
        <w:color w:val="EF4642"/>
        <w:spacing w:val="0"/>
        <w:w w:val="100"/>
        <w:kern w:val="0"/>
        <w:position w:val="0"/>
        <w:sz w:val="26"/>
        <w:vertAlign w:val="baseline"/>
      </w:rPr>
    </w:lvl>
    <w:lvl w:ilvl="2">
      <w:start w:val="1"/>
      <w:numFmt w:val="decimal"/>
      <w:lvlText w:val="%1.%2.%3"/>
      <w:lvlJc w:val="left"/>
      <w:pPr>
        <w:tabs>
          <w:tab w:val="num" w:pos="1440"/>
        </w:tabs>
        <w:ind w:left="1224" w:hanging="504"/>
      </w:pPr>
      <w:rPr>
        <w:rFonts w:ascii="Trebuchet MS" w:hAnsi="Trebuchet MS" w:hint="default"/>
        <w:b w:val="0"/>
        <w:i w:val="0"/>
        <w:color w:val="0064BD" w:themeColor="text1" w:themeTint="BF"/>
        <w:sz w:val="24"/>
        <w:u w:color="0064BD" w:themeColor="text1" w:themeTint="BF"/>
      </w:rPr>
    </w:lvl>
    <w:lvl w:ilvl="3">
      <w:start w:val="1"/>
      <w:numFmt w:val="decimal"/>
      <w:lvlText w:val="%1.%2.%3.%4."/>
      <w:lvlJc w:val="left"/>
      <w:pPr>
        <w:tabs>
          <w:tab w:val="num" w:pos="2160"/>
        </w:tabs>
        <w:ind w:left="1728" w:hanging="648"/>
      </w:pPr>
      <w:rPr>
        <w:rFonts w:ascii="Trebuchet MS" w:hAnsi="Trebuchet MS" w:hint="default"/>
        <w:b w:val="0"/>
        <w:i w:val="0"/>
        <w:color w:val="0064BD" w:themeColor="text1" w:themeTint="BF"/>
        <w:sz w:val="22"/>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167"/>
  </w:num>
  <w:num w:numId="3">
    <w:abstractNumId w:val="194"/>
    <w:lvlOverride w:ilvl="0">
      <w:lvl w:ilvl="0">
        <w:start w:val="1"/>
        <w:numFmt w:val="decimal"/>
        <w:lvlText w:val="%1"/>
        <w:lvlJc w:val="left"/>
        <w:pPr>
          <w:tabs>
            <w:tab w:val="num" w:pos="357"/>
          </w:tabs>
          <w:ind w:left="360" w:hanging="360"/>
        </w:pPr>
        <w:rPr>
          <w:rFonts w:hint="default"/>
          <w:vanish/>
        </w:rPr>
      </w:lvl>
    </w:lvlOverride>
    <w:lvlOverride w:ilvl="1">
      <w:lvl w:ilvl="1">
        <w:start w:val="1"/>
        <w:numFmt w:val="decimal"/>
        <w:lvlText w:val="%1.%2"/>
        <w:lvlJc w:val="left"/>
        <w:pPr>
          <w:tabs>
            <w:tab w:val="num" w:pos="0"/>
          </w:tabs>
          <w:ind w:left="360" w:hanging="360"/>
        </w:pPr>
        <w:rPr>
          <w:rFonts w:hint="default"/>
          <w:b w:val="0"/>
          <w:bCs w:val="0"/>
          <w:i w:val="0"/>
          <w:iCs w:val="0"/>
          <w:caps w:val="0"/>
          <w:smallCaps w:val="0"/>
          <w:strike w:val="0"/>
          <w:dstrike w:val="0"/>
          <w:noProof w:val="0"/>
          <w:vanish w:val="0"/>
          <w:color w:val="002C52"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992"/>
          </w:tabs>
          <w:ind w:left="1712" w:hanging="720"/>
        </w:pPr>
        <w:rPr>
          <w:rFonts w:hint="default"/>
          <w:lang w:val="fr-FR"/>
        </w:rPr>
      </w:lvl>
    </w:lvlOverride>
    <w:lvlOverride w:ilvl="3">
      <w:lvl w:ilvl="3">
        <w:start w:val="1"/>
        <w:numFmt w:val="decimal"/>
        <w:lvlText w:val="%1.%2.%3.%4"/>
        <w:lvlJc w:val="left"/>
        <w:pPr>
          <w:tabs>
            <w:tab w:val="num" w:pos="0"/>
          </w:tabs>
          <w:ind w:left="1854" w:hanging="720"/>
        </w:pPr>
        <w:rPr>
          <w:rFonts w:hint="default"/>
        </w:rPr>
      </w:lvl>
    </w:lvlOverride>
    <w:lvlOverride w:ilvl="4">
      <w:lvl w:ilvl="4">
        <w:start w:val="1"/>
        <w:numFmt w:val="decimal"/>
        <w:lvlText w:val="%1.%2.%3.%4.%5"/>
        <w:lvlJc w:val="left"/>
        <w:pPr>
          <w:tabs>
            <w:tab w:val="num" w:pos="0"/>
          </w:tabs>
          <w:ind w:left="1080" w:hanging="1080"/>
        </w:pPr>
        <w:rPr>
          <w:rFonts w:hint="default"/>
        </w:rPr>
      </w:lvl>
    </w:lvlOverride>
    <w:lvlOverride w:ilvl="5">
      <w:lvl w:ilvl="5">
        <w:start w:val="1"/>
        <w:numFmt w:val="decimal"/>
        <w:lvlText w:val="%1.%2.%3.%4.%5.%6"/>
        <w:lvlJc w:val="left"/>
        <w:pPr>
          <w:tabs>
            <w:tab w:val="num" w:pos="0"/>
          </w:tabs>
          <w:ind w:left="1080" w:hanging="1080"/>
        </w:pPr>
        <w:rPr>
          <w:rFonts w:hint="default"/>
        </w:rPr>
      </w:lvl>
    </w:lvlOverride>
    <w:lvlOverride w:ilvl="6">
      <w:lvl w:ilvl="6">
        <w:start w:val="1"/>
        <w:numFmt w:val="decimal"/>
        <w:lvlText w:val="%1.%2.%3.%4.%5.%6.%7"/>
        <w:lvlJc w:val="left"/>
        <w:pPr>
          <w:tabs>
            <w:tab w:val="num" w:pos="0"/>
          </w:tabs>
          <w:ind w:left="1440" w:hanging="1440"/>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800" w:hanging="1800"/>
        </w:pPr>
        <w:rPr>
          <w:rFonts w:hint="default"/>
        </w:rPr>
      </w:lvl>
    </w:lvlOverride>
  </w:num>
  <w:num w:numId="4">
    <w:abstractNumId w:val="194"/>
  </w:num>
  <w:num w:numId="5">
    <w:abstractNumId w:val="214"/>
  </w:num>
  <w:num w:numId="6">
    <w:abstractNumId w:val="172"/>
  </w:num>
  <w:num w:numId="7">
    <w:abstractNumId w:val="227"/>
  </w:num>
  <w:num w:numId="8">
    <w:abstractNumId w:val="179"/>
  </w:num>
  <w:num w:numId="9">
    <w:abstractNumId w:val="170"/>
  </w:num>
  <w:num w:numId="10">
    <w:abstractNumId w:val="197"/>
  </w:num>
  <w:num w:numId="11">
    <w:abstractNumId w:val="228"/>
  </w:num>
  <w:num w:numId="12">
    <w:abstractNumId w:val="205"/>
  </w:num>
  <w:num w:numId="13">
    <w:abstractNumId w:val="192"/>
  </w:num>
  <w:num w:numId="14">
    <w:abstractNumId w:val="203"/>
  </w:num>
  <w:num w:numId="15">
    <w:abstractNumId w:val="215"/>
  </w:num>
  <w:num w:numId="16">
    <w:abstractNumId w:val="188"/>
  </w:num>
  <w:num w:numId="17">
    <w:abstractNumId w:val="210"/>
  </w:num>
  <w:num w:numId="18">
    <w:abstractNumId w:val="178"/>
  </w:num>
  <w:num w:numId="19">
    <w:abstractNumId w:val="178"/>
    <w:lvlOverride w:ilvl="0">
      <w:startOverride w:val="1"/>
    </w:lvlOverride>
  </w:num>
  <w:num w:numId="20">
    <w:abstractNumId w:val="212"/>
  </w:num>
  <w:num w:numId="21">
    <w:abstractNumId w:val="220"/>
  </w:num>
  <w:num w:numId="22">
    <w:abstractNumId w:val="223"/>
  </w:num>
  <w:num w:numId="23">
    <w:abstractNumId w:val="180"/>
  </w:num>
  <w:num w:numId="24">
    <w:abstractNumId w:val="189"/>
  </w:num>
  <w:num w:numId="25">
    <w:abstractNumId w:val="213"/>
  </w:num>
  <w:num w:numId="26">
    <w:abstractNumId w:val="216"/>
  </w:num>
  <w:num w:numId="27">
    <w:abstractNumId w:val="178"/>
    <w:lvlOverride w:ilvl="0">
      <w:startOverride w:val="1"/>
    </w:lvlOverride>
  </w:num>
  <w:num w:numId="28">
    <w:abstractNumId w:val="191"/>
  </w:num>
  <w:num w:numId="29">
    <w:abstractNumId w:val="214"/>
  </w:num>
  <w:num w:numId="30">
    <w:abstractNumId w:val="198"/>
  </w:num>
  <w:num w:numId="31">
    <w:abstractNumId w:val="177"/>
  </w:num>
  <w:num w:numId="32">
    <w:abstractNumId w:val="208"/>
  </w:num>
  <w:num w:numId="33">
    <w:abstractNumId w:val="171"/>
  </w:num>
  <w:num w:numId="34">
    <w:abstractNumId w:val="186"/>
  </w:num>
  <w:num w:numId="35">
    <w:abstractNumId w:val="229"/>
  </w:num>
  <w:num w:numId="36">
    <w:abstractNumId w:val="222"/>
  </w:num>
  <w:num w:numId="37">
    <w:abstractNumId w:val="204"/>
  </w:num>
  <w:num w:numId="38">
    <w:abstractNumId w:val="193"/>
  </w:num>
  <w:num w:numId="39">
    <w:abstractNumId w:val="175"/>
  </w:num>
  <w:num w:numId="40">
    <w:abstractNumId w:val="207"/>
  </w:num>
  <w:num w:numId="41">
    <w:abstractNumId w:val="195"/>
  </w:num>
  <w:num w:numId="42">
    <w:abstractNumId w:val="201"/>
  </w:num>
  <w:num w:numId="43">
    <w:abstractNumId w:val="219"/>
  </w:num>
  <w:num w:numId="44">
    <w:abstractNumId w:val="163"/>
  </w:num>
  <w:num w:numId="45">
    <w:abstractNumId w:val="218"/>
  </w:num>
  <w:num w:numId="46">
    <w:abstractNumId w:val="185"/>
  </w:num>
  <w:num w:numId="47">
    <w:abstractNumId w:val="199"/>
  </w:num>
  <w:num w:numId="48">
    <w:abstractNumId w:val="221"/>
  </w:num>
  <w:num w:numId="49">
    <w:abstractNumId w:val="230"/>
  </w:num>
  <w:num w:numId="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1"/>
  </w:num>
  <w:num w:numId="52">
    <w:abstractNumId w:val="169"/>
  </w:num>
  <w:num w:numId="53">
    <w:abstractNumId w:val="168"/>
  </w:num>
  <w:num w:numId="54">
    <w:abstractNumId w:val="196"/>
  </w:num>
  <w:num w:numId="55">
    <w:abstractNumId w:val="183"/>
  </w:num>
  <w:num w:numId="56">
    <w:abstractNumId w:val="166"/>
  </w:num>
  <w:num w:numId="57">
    <w:abstractNumId w:val="182"/>
  </w:num>
  <w:num w:numId="58">
    <w:abstractNumId w:val="211"/>
  </w:num>
  <w:num w:numId="59">
    <w:abstractNumId w:val="206"/>
  </w:num>
  <w:num w:numId="60">
    <w:abstractNumId w:val="225"/>
  </w:num>
  <w:num w:numId="61">
    <w:abstractNumId w:val="187"/>
  </w:num>
  <w:num w:numId="62">
    <w:abstractNumId w:val="190"/>
  </w:num>
  <w:num w:numId="63">
    <w:abstractNumId w:val="202"/>
  </w:num>
  <w:num w:numId="64">
    <w:abstractNumId w:val="165"/>
  </w:num>
  <w:num w:numId="65">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09"/>
  </w:num>
  <w:num w:numId="67">
    <w:abstractNumId w:val="176"/>
  </w:num>
  <w:num w:numId="68">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4"/>
  </w:num>
  <w:num w:numId="70">
    <w:abstractNumId w:val="200"/>
  </w:num>
  <w:num w:numId="71">
    <w:abstractNumId w:val="174"/>
  </w:num>
  <w:num w:numId="72">
    <w:abstractNumId w:val="173"/>
  </w:num>
  <w:num w:numId="73">
    <w:abstractNumId w:val="164"/>
  </w:num>
  <w:num w:numId="74">
    <w:abstractNumId w:val="217"/>
  </w:num>
  <w:num w:numId="75">
    <w:abstractNumId w:val="226"/>
  </w:num>
  <w:num w:numId="76">
    <w:abstractNumId w:val="18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3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824"/>
    <w:rsid w:val="0000000E"/>
    <w:rsid w:val="000007D3"/>
    <w:rsid w:val="00000835"/>
    <w:rsid w:val="00000942"/>
    <w:rsid w:val="00001059"/>
    <w:rsid w:val="0000142B"/>
    <w:rsid w:val="00001B51"/>
    <w:rsid w:val="00001F74"/>
    <w:rsid w:val="00002277"/>
    <w:rsid w:val="00002B9C"/>
    <w:rsid w:val="00002E05"/>
    <w:rsid w:val="00002F76"/>
    <w:rsid w:val="00003071"/>
    <w:rsid w:val="00003086"/>
    <w:rsid w:val="00003A60"/>
    <w:rsid w:val="00003AF9"/>
    <w:rsid w:val="00003ED4"/>
    <w:rsid w:val="00004004"/>
    <w:rsid w:val="00004B86"/>
    <w:rsid w:val="00004D76"/>
    <w:rsid w:val="000051EC"/>
    <w:rsid w:val="000058EA"/>
    <w:rsid w:val="00005C8D"/>
    <w:rsid w:val="00005DC3"/>
    <w:rsid w:val="000068B6"/>
    <w:rsid w:val="00007153"/>
    <w:rsid w:val="00007322"/>
    <w:rsid w:val="00007F2E"/>
    <w:rsid w:val="00010045"/>
    <w:rsid w:val="00010129"/>
    <w:rsid w:val="000101B4"/>
    <w:rsid w:val="000119F5"/>
    <w:rsid w:val="00011AC9"/>
    <w:rsid w:val="00011E18"/>
    <w:rsid w:val="00011FDF"/>
    <w:rsid w:val="0001208E"/>
    <w:rsid w:val="00012C97"/>
    <w:rsid w:val="00013358"/>
    <w:rsid w:val="00013CEB"/>
    <w:rsid w:val="00013EB7"/>
    <w:rsid w:val="00014139"/>
    <w:rsid w:val="000141AF"/>
    <w:rsid w:val="0001434A"/>
    <w:rsid w:val="000144D0"/>
    <w:rsid w:val="00014FC5"/>
    <w:rsid w:val="00015C1F"/>
    <w:rsid w:val="000162CD"/>
    <w:rsid w:val="000164E4"/>
    <w:rsid w:val="00016D18"/>
    <w:rsid w:val="00016EC5"/>
    <w:rsid w:val="0001708E"/>
    <w:rsid w:val="00017223"/>
    <w:rsid w:val="000174F3"/>
    <w:rsid w:val="00017DF5"/>
    <w:rsid w:val="00017FDA"/>
    <w:rsid w:val="0002073F"/>
    <w:rsid w:val="000207D0"/>
    <w:rsid w:val="00020838"/>
    <w:rsid w:val="00020A8F"/>
    <w:rsid w:val="00020C99"/>
    <w:rsid w:val="000212E6"/>
    <w:rsid w:val="000214E1"/>
    <w:rsid w:val="000215C3"/>
    <w:rsid w:val="0002197E"/>
    <w:rsid w:val="00021A6D"/>
    <w:rsid w:val="00021F36"/>
    <w:rsid w:val="00022937"/>
    <w:rsid w:val="00022A19"/>
    <w:rsid w:val="00022BC2"/>
    <w:rsid w:val="00023003"/>
    <w:rsid w:val="0002305A"/>
    <w:rsid w:val="000233B3"/>
    <w:rsid w:val="00023872"/>
    <w:rsid w:val="000238EA"/>
    <w:rsid w:val="00024072"/>
    <w:rsid w:val="00024179"/>
    <w:rsid w:val="00024795"/>
    <w:rsid w:val="000248B6"/>
    <w:rsid w:val="00024CB5"/>
    <w:rsid w:val="0002536C"/>
    <w:rsid w:val="00025378"/>
    <w:rsid w:val="000257E4"/>
    <w:rsid w:val="000269C5"/>
    <w:rsid w:val="00026A44"/>
    <w:rsid w:val="00026C21"/>
    <w:rsid w:val="00027005"/>
    <w:rsid w:val="00027A82"/>
    <w:rsid w:val="00027CB4"/>
    <w:rsid w:val="000301AB"/>
    <w:rsid w:val="00030263"/>
    <w:rsid w:val="0003055D"/>
    <w:rsid w:val="00030997"/>
    <w:rsid w:val="00030FE8"/>
    <w:rsid w:val="0003129D"/>
    <w:rsid w:val="0003193E"/>
    <w:rsid w:val="0003202D"/>
    <w:rsid w:val="00032604"/>
    <w:rsid w:val="00032643"/>
    <w:rsid w:val="00032FDB"/>
    <w:rsid w:val="00033293"/>
    <w:rsid w:val="00033A0A"/>
    <w:rsid w:val="00033DF5"/>
    <w:rsid w:val="00034150"/>
    <w:rsid w:val="00034613"/>
    <w:rsid w:val="00035004"/>
    <w:rsid w:val="000354CC"/>
    <w:rsid w:val="000354D3"/>
    <w:rsid w:val="00035602"/>
    <w:rsid w:val="0003580E"/>
    <w:rsid w:val="00035A81"/>
    <w:rsid w:val="000360CB"/>
    <w:rsid w:val="000360F8"/>
    <w:rsid w:val="000361D6"/>
    <w:rsid w:val="000363A3"/>
    <w:rsid w:val="000363B4"/>
    <w:rsid w:val="000368E3"/>
    <w:rsid w:val="00036A57"/>
    <w:rsid w:val="00036A6B"/>
    <w:rsid w:val="000371B6"/>
    <w:rsid w:val="00037E07"/>
    <w:rsid w:val="00037E60"/>
    <w:rsid w:val="00040033"/>
    <w:rsid w:val="00040049"/>
    <w:rsid w:val="00040735"/>
    <w:rsid w:val="000407A7"/>
    <w:rsid w:val="00040AB4"/>
    <w:rsid w:val="00040BF0"/>
    <w:rsid w:val="00041641"/>
    <w:rsid w:val="0004165F"/>
    <w:rsid w:val="000419A1"/>
    <w:rsid w:val="000419AB"/>
    <w:rsid w:val="00041D18"/>
    <w:rsid w:val="00041DA3"/>
    <w:rsid w:val="00042041"/>
    <w:rsid w:val="000423FD"/>
    <w:rsid w:val="0004248A"/>
    <w:rsid w:val="00042AB5"/>
    <w:rsid w:val="00042CF7"/>
    <w:rsid w:val="00042D4B"/>
    <w:rsid w:val="00042EA9"/>
    <w:rsid w:val="00042F52"/>
    <w:rsid w:val="0004324F"/>
    <w:rsid w:val="00043A61"/>
    <w:rsid w:val="00043A71"/>
    <w:rsid w:val="00043ADB"/>
    <w:rsid w:val="00043B12"/>
    <w:rsid w:val="00043B76"/>
    <w:rsid w:val="00043CF8"/>
    <w:rsid w:val="00043F5A"/>
    <w:rsid w:val="0004414E"/>
    <w:rsid w:val="0004497D"/>
    <w:rsid w:val="00044EC1"/>
    <w:rsid w:val="000451A0"/>
    <w:rsid w:val="000451F7"/>
    <w:rsid w:val="000452C0"/>
    <w:rsid w:val="00045368"/>
    <w:rsid w:val="00045BCF"/>
    <w:rsid w:val="00045E9F"/>
    <w:rsid w:val="00045F89"/>
    <w:rsid w:val="00046697"/>
    <w:rsid w:val="00046699"/>
    <w:rsid w:val="000466EA"/>
    <w:rsid w:val="00046E5C"/>
    <w:rsid w:val="00047719"/>
    <w:rsid w:val="00047725"/>
    <w:rsid w:val="00047CE0"/>
    <w:rsid w:val="0005026C"/>
    <w:rsid w:val="00050458"/>
    <w:rsid w:val="00050717"/>
    <w:rsid w:val="00051083"/>
    <w:rsid w:val="000517B4"/>
    <w:rsid w:val="000518D8"/>
    <w:rsid w:val="0005199C"/>
    <w:rsid w:val="00051A3B"/>
    <w:rsid w:val="00051B5A"/>
    <w:rsid w:val="00051F55"/>
    <w:rsid w:val="0005257E"/>
    <w:rsid w:val="000525B1"/>
    <w:rsid w:val="000526E8"/>
    <w:rsid w:val="000529C2"/>
    <w:rsid w:val="00052D36"/>
    <w:rsid w:val="00052F21"/>
    <w:rsid w:val="000536D4"/>
    <w:rsid w:val="00053969"/>
    <w:rsid w:val="00053CB2"/>
    <w:rsid w:val="00053D63"/>
    <w:rsid w:val="00054D58"/>
    <w:rsid w:val="000552C3"/>
    <w:rsid w:val="00055735"/>
    <w:rsid w:val="000557AC"/>
    <w:rsid w:val="000563C7"/>
    <w:rsid w:val="0005641C"/>
    <w:rsid w:val="00056525"/>
    <w:rsid w:val="00056D54"/>
    <w:rsid w:val="00056F75"/>
    <w:rsid w:val="0005760B"/>
    <w:rsid w:val="00057CB9"/>
    <w:rsid w:val="000607FD"/>
    <w:rsid w:val="00060BAA"/>
    <w:rsid w:val="00060FD7"/>
    <w:rsid w:val="00061099"/>
    <w:rsid w:val="000615FF"/>
    <w:rsid w:val="00061680"/>
    <w:rsid w:val="0006193F"/>
    <w:rsid w:val="00061B8B"/>
    <w:rsid w:val="00061E6A"/>
    <w:rsid w:val="00062382"/>
    <w:rsid w:val="000623E4"/>
    <w:rsid w:val="00062FC3"/>
    <w:rsid w:val="000633FE"/>
    <w:rsid w:val="000634C5"/>
    <w:rsid w:val="0006376B"/>
    <w:rsid w:val="00063DF8"/>
    <w:rsid w:val="00063EDB"/>
    <w:rsid w:val="00063EFF"/>
    <w:rsid w:val="000645AA"/>
    <w:rsid w:val="0006462E"/>
    <w:rsid w:val="00065018"/>
    <w:rsid w:val="000655A6"/>
    <w:rsid w:val="0006573D"/>
    <w:rsid w:val="000659C6"/>
    <w:rsid w:val="00065E8A"/>
    <w:rsid w:val="0006608D"/>
    <w:rsid w:val="00066304"/>
    <w:rsid w:val="0006653C"/>
    <w:rsid w:val="00066A8F"/>
    <w:rsid w:val="00066D98"/>
    <w:rsid w:val="000677CA"/>
    <w:rsid w:val="00067A50"/>
    <w:rsid w:val="000700B0"/>
    <w:rsid w:val="000705A7"/>
    <w:rsid w:val="000706D1"/>
    <w:rsid w:val="000713D6"/>
    <w:rsid w:val="00071453"/>
    <w:rsid w:val="000715D7"/>
    <w:rsid w:val="00071DAF"/>
    <w:rsid w:val="00072238"/>
    <w:rsid w:val="0007247A"/>
    <w:rsid w:val="000724EF"/>
    <w:rsid w:val="000727FD"/>
    <w:rsid w:val="00072809"/>
    <w:rsid w:val="00072BD7"/>
    <w:rsid w:val="000730AE"/>
    <w:rsid w:val="0007370D"/>
    <w:rsid w:val="00073C85"/>
    <w:rsid w:val="00073D2A"/>
    <w:rsid w:val="00073F44"/>
    <w:rsid w:val="000755B5"/>
    <w:rsid w:val="00075EBA"/>
    <w:rsid w:val="000760B8"/>
    <w:rsid w:val="000761F5"/>
    <w:rsid w:val="00076320"/>
    <w:rsid w:val="00076691"/>
    <w:rsid w:val="0007696F"/>
    <w:rsid w:val="0007698F"/>
    <w:rsid w:val="00076996"/>
    <w:rsid w:val="00076C69"/>
    <w:rsid w:val="00076CDA"/>
    <w:rsid w:val="00076DCB"/>
    <w:rsid w:val="0007703A"/>
    <w:rsid w:val="00077388"/>
    <w:rsid w:val="00077834"/>
    <w:rsid w:val="000778CB"/>
    <w:rsid w:val="00077908"/>
    <w:rsid w:val="00077ADA"/>
    <w:rsid w:val="00077E23"/>
    <w:rsid w:val="000800F7"/>
    <w:rsid w:val="00080A79"/>
    <w:rsid w:val="00080C50"/>
    <w:rsid w:val="000810DB"/>
    <w:rsid w:val="000811E4"/>
    <w:rsid w:val="0008133B"/>
    <w:rsid w:val="000816C9"/>
    <w:rsid w:val="00081931"/>
    <w:rsid w:val="000819E4"/>
    <w:rsid w:val="00081B15"/>
    <w:rsid w:val="00081C50"/>
    <w:rsid w:val="0008258C"/>
    <w:rsid w:val="000826EF"/>
    <w:rsid w:val="000828DC"/>
    <w:rsid w:val="000829D8"/>
    <w:rsid w:val="00082E45"/>
    <w:rsid w:val="00083952"/>
    <w:rsid w:val="00083E7F"/>
    <w:rsid w:val="000842CA"/>
    <w:rsid w:val="00084491"/>
    <w:rsid w:val="00084992"/>
    <w:rsid w:val="00084D0D"/>
    <w:rsid w:val="00084E53"/>
    <w:rsid w:val="000851DA"/>
    <w:rsid w:val="000851EA"/>
    <w:rsid w:val="00085371"/>
    <w:rsid w:val="00086C24"/>
    <w:rsid w:val="00086F9E"/>
    <w:rsid w:val="00087050"/>
    <w:rsid w:val="000871EB"/>
    <w:rsid w:val="000871FB"/>
    <w:rsid w:val="0008790B"/>
    <w:rsid w:val="00087948"/>
    <w:rsid w:val="0009008D"/>
    <w:rsid w:val="00090B5E"/>
    <w:rsid w:val="00091171"/>
    <w:rsid w:val="000913D3"/>
    <w:rsid w:val="00091B86"/>
    <w:rsid w:val="00091CA3"/>
    <w:rsid w:val="00091E84"/>
    <w:rsid w:val="000924DF"/>
    <w:rsid w:val="000924E0"/>
    <w:rsid w:val="000925AA"/>
    <w:rsid w:val="00092BDD"/>
    <w:rsid w:val="00092E72"/>
    <w:rsid w:val="000934C4"/>
    <w:rsid w:val="00093515"/>
    <w:rsid w:val="0009353A"/>
    <w:rsid w:val="000939C3"/>
    <w:rsid w:val="000940A5"/>
    <w:rsid w:val="00094335"/>
    <w:rsid w:val="0009477F"/>
    <w:rsid w:val="000947FA"/>
    <w:rsid w:val="000948DE"/>
    <w:rsid w:val="00094953"/>
    <w:rsid w:val="00094A1A"/>
    <w:rsid w:val="000952A9"/>
    <w:rsid w:val="000952C9"/>
    <w:rsid w:val="000952F2"/>
    <w:rsid w:val="000955ED"/>
    <w:rsid w:val="00095B13"/>
    <w:rsid w:val="00095B99"/>
    <w:rsid w:val="00095FC2"/>
    <w:rsid w:val="0009615E"/>
    <w:rsid w:val="000967FA"/>
    <w:rsid w:val="000968FF"/>
    <w:rsid w:val="00096EA2"/>
    <w:rsid w:val="000972EA"/>
    <w:rsid w:val="000974E6"/>
    <w:rsid w:val="000975E8"/>
    <w:rsid w:val="00097E1E"/>
    <w:rsid w:val="00097E9F"/>
    <w:rsid w:val="000A00CF"/>
    <w:rsid w:val="000A01DD"/>
    <w:rsid w:val="000A0292"/>
    <w:rsid w:val="000A0882"/>
    <w:rsid w:val="000A0BB9"/>
    <w:rsid w:val="000A1700"/>
    <w:rsid w:val="000A19B3"/>
    <w:rsid w:val="000A1D7F"/>
    <w:rsid w:val="000A1F06"/>
    <w:rsid w:val="000A29A3"/>
    <w:rsid w:val="000A29FA"/>
    <w:rsid w:val="000A2E69"/>
    <w:rsid w:val="000A2EBE"/>
    <w:rsid w:val="000A2F99"/>
    <w:rsid w:val="000A308E"/>
    <w:rsid w:val="000A31CA"/>
    <w:rsid w:val="000A334C"/>
    <w:rsid w:val="000A3549"/>
    <w:rsid w:val="000A3877"/>
    <w:rsid w:val="000A38FC"/>
    <w:rsid w:val="000A3AB9"/>
    <w:rsid w:val="000A47E8"/>
    <w:rsid w:val="000A4BAD"/>
    <w:rsid w:val="000A4FCA"/>
    <w:rsid w:val="000A5A22"/>
    <w:rsid w:val="000A5CD0"/>
    <w:rsid w:val="000A5CD1"/>
    <w:rsid w:val="000A6092"/>
    <w:rsid w:val="000A6285"/>
    <w:rsid w:val="000A651A"/>
    <w:rsid w:val="000A6E0B"/>
    <w:rsid w:val="000A729F"/>
    <w:rsid w:val="000A72D6"/>
    <w:rsid w:val="000A7BDE"/>
    <w:rsid w:val="000A7C74"/>
    <w:rsid w:val="000A7CF2"/>
    <w:rsid w:val="000B00CC"/>
    <w:rsid w:val="000B010F"/>
    <w:rsid w:val="000B0143"/>
    <w:rsid w:val="000B03FC"/>
    <w:rsid w:val="000B0839"/>
    <w:rsid w:val="000B0F5F"/>
    <w:rsid w:val="000B101B"/>
    <w:rsid w:val="000B1232"/>
    <w:rsid w:val="000B123B"/>
    <w:rsid w:val="000B1507"/>
    <w:rsid w:val="000B1AC6"/>
    <w:rsid w:val="000B1BA1"/>
    <w:rsid w:val="000B240E"/>
    <w:rsid w:val="000B2530"/>
    <w:rsid w:val="000B26FC"/>
    <w:rsid w:val="000B2B58"/>
    <w:rsid w:val="000B2BCE"/>
    <w:rsid w:val="000B2DDA"/>
    <w:rsid w:val="000B337D"/>
    <w:rsid w:val="000B3ADE"/>
    <w:rsid w:val="000B4151"/>
    <w:rsid w:val="000B44C3"/>
    <w:rsid w:val="000B4676"/>
    <w:rsid w:val="000B4E5B"/>
    <w:rsid w:val="000B4ED3"/>
    <w:rsid w:val="000B4F14"/>
    <w:rsid w:val="000B515E"/>
    <w:rsid w:val="000B54A1"/>
    <w:rsid w:val="000B5CC9"/>
    <w:rsid w:val="000B5E42"/>
    <w:rsid w:val="000B5E62"/>
    <w:rsid w:val="000B5F86"/>
    <w:rsid w:val="000B72C2"/>
    <w:rsid w:val="000B74E3"/>
    <w:rsid w:val="000B7565"/>
    <w:rsid w:val="000B7B62"/>
    <w:rsid w:val="000C047F"/>
    <w:rsid w:val="000C094F"/>
    <w:rsid w:val="000C0D5E"/>
    <w:rsid w:val="000C109D"/>
    <w:rsid w:val="000C10E7"/>
    <w:rsid w:val="000C12D8"/>
    <w:rsid w:val="000C24E8"/>
    <w:rsid w:val="000C2710"/>
    <w:rsid w:val="000C2973"/>
    <w:rsid w:val="000C2AF2"/>
    <w:rsid w:val="000C307B"/>
    <w:rsid w:val="000C30C6"/>
    <w:rsid w:val="000C3398"/>
    <w:rsid w:val="000C3A62"/>
    <w:rsid w:val="000C3B31"/>
    <w:rsid w:val="000C4182"/>
    <w:rsid w:val="000C47C9"/>
    <w:rsid w:val="000C4C70"/>
    <w:rsid w:val="000C5046"/>
    <w:rsid w:val="000C55C5"/>
    <w:rsid w:val="000C58F5"/>
    <w:rsid w:val="000C65EA"/>
    <w:rsid w:val="000C731C"/>
    <w:rsid w:val="000C7AAF"/>
    <w:rsid w:val="000D0059"/>
    <w:rsid w:val="000D008A"/>
    <w:rsid w:val="000D010A"/>
    <w:rsid w:val="000D03E1"/>
    <w:rsid w:val="000D0634"/>
    <w:rsid w:val="000D0A6D"/>
    <w:rsid w:val="000D1373"/>
    <w:rsid w:val="000D1817"/>
    <w:rsid w:val="000D1940"/>
    <w:rsid w:val="000D295B"/>
    <w:rsid w:val="000D2D80"/>
    <w:rsid w:val="000D36DD"/>
    <w:rsid w:val="000D36F9"/>
    <w:rsid w:val="000D39EC"/>
    <w:rsid w:val="000D3B82"/>
    <w:rsid w:val="000D3BE7"/>
    <w:rsid w:val="000D40DF"/>
    <w:rsid w:val="000D437A"/>
    <w:rsid w:val="000D4390"/>
    <w:rsid w:val="000D4AB8"/>
    <w:rsid w:val="000D4DC1"/>
    <w:rsid w:val="000D4F2B"/>
    <w:rsid w:val="000D5654"/>
    <w:rsid w:val="000D57CA"/>
    <w:rsid w:val="000D58F8"/>
    <w:rsid w:val="000D5B6F"/>
    <w:rsid w:val="000D5E50"/>
    <w:rsid w:val="000D6020"/>
    <w:rsid w:val="000D75BD"/>
    <w:rsid w:val="000D76E1"/>
    <w:rsid w:val="000D7AE2"/>
    <w:rsid w:val="000D7F1A"/>
    <w:rsid w:val="000E0749"/>
    <w:rsid w:val="000E0AEF"/>
    <w:rsid w:val="000E0EA9"/>
    <w:rsid w:val="000E101D"/>
    <w:rsid w:val="000E16DA"/>
    <w:rsid w:val="000E1A0D"/>
    <w:rsid w:val="000E2036"/>
    <w:rsid w:val="000E20D8"/>
    <w:rsid w:val="000E2260"/>
    <w:rsid w:val="000E226B"/>
    <w:rsid w:val="000E2787"/>
    <w:rsid w:val="000E28AE"/>
    <w:rsid w:val="000E2E2C"/>
    <w:rsid w:val="000E2E2E"/>
    <w:rsid w:val="000E316F"/>
    <w:rsid w:val="000E3313"/>
    <w:rsid w:val="000E364D"/>
    <w:rsid w:val="000E3FC3"/>
    <w:rsid w:val="000E4020"/>
    <w:rsid w:val="000E4758"/>
    <w:rsid w:val="000E4B91"/>
    <w:rsid w:val="000E52E8"/>
    <w:rsid w:val="000E5789"/>
    <w:rsid w:val="000E59C8"/>
    <w:rsid w:val="000E5AC5"/>
    <w:rsid w:val="000E5ACF"/>
    <w:rsid w:val="000E60DA"/>
    <w:rsid w:val="000E6746"/>
    <w:rsid w:val="000E6834"/>
    <w:rsid w:val="000E69C2"/>
    <w:rsid w:val="000E69DF"/>
    <w:rsid w:val="000E6AF2"/>
    <w:rsid w:val="000E6BA4"/>
    <w:rsid w:val="000E75C4"/>
    <w:rsid w:val="000E76EE"/>
    <w:rsid w:val="000E7A38"/>
    <w:rsid w:val="000F0155"/>
    <w:rsid w:val="000F04ED"/>
    <w:rsid w:val="000F06C6"/>
    <w:rsid w:val="000F0A58"/>
    <w:rsid w:val="000F0B80"/>
    <w:rsid w:val="000F1789"/>
    <w:rsid w:val="000F180F"/>
    <w:rsid w:val="000F19E5"/>
    <w:rsid w:val="000F19EC"/>
    <w:rsid w:val="000F1B5A"/>
    <w:rsid w:val="000F1B9C"/>
    <w:rsid w:val="000F226B"/>
    <w:rsid w:val="000F26C6"/>
    <w:rsid w:val="000F26F8"/>
    <w:rsid w:val="000F287C"/>
    <w:rsid w:val="000F35DB"/>
    <w:rsid w:val="000F3605"/>
    <w:rsid w:val="000F3782"/>
    <w:rsid w:val="000F389C"/>
    <w:rsid w:val="000F3955"/>
    <w:rsid w:val="000F3BED"/>
    <w:rsid w:val="000F3C55"/>
    <w:rsid w:val="000F3E7F"/>
    <w:rsid w:val="000F3EE8"/>
    <w:rsid w:val="000F447A"/>
    <w:rsid w:val="000F48DE"/>
    <w:rsid w:val="000F4CA8"/>
    <w:rsid w:val="000F4E70"/>
    <w:rsid w:val="000F5048"/>
    <w:rsid w:val="000F5227"/>
    <w:rsid w:val="000F59DD"/>
    <w:rsid w:val="000F5A58"/>
    <w:rsid w:val="000F5F51"/>
    <w:rsid w:val="000F61D7"/>
    <w:rsid w:val="000F6314"/>
    <w:rsid w:val="000F66DE"/>
    <w:rsid w:val="000F697F"/>
    <w:rsid w:val="000F6E6E"/>
    <w:rsid w:val="000F7273"/>
    <w:rsid w:val="000F7548"/>
    <w:rsid w:val="000F7C2B"/>
    <w:rsid w:val="000F7D0E"/>
    <w:rsid w:val="001006BB"/>
    <w:rsid w:val="001007FB"/>
    <w:rsid w:val="0010085F"/>
    <w:rsid w:val="00100A3C"/>
    <w:rsid w:val="0010109C"/>
    <w:rsid w:val="001010CD"/>
    <w:rsid w:val="00101185"/>
    <w:rsid w:val="00101572"/>
    <w:rsid w:val="00101F2B"/>
    <w:rsid w:val="0010239D"/>
    <w:rsid w:val="001024C5"/>
    <w:rsid w:val="001031E5"/>
    <w:rsid w:val="001031F6"/>
    <w:rsid w:val="001032F6"/>
    <w:rsid w:val="001038F6"/>
    <w:rsid w:val="00103BE6"/>
    <w:rsid w:val="00103DDA"/>
    <w:rsid w:val="0010491D"/>
    <w:rsid w:val="00104947"/>
    <w:rsid w:val="00104976"/>
    <w:rsid w:val="00104A5C"/>
    <w:rsid w:val="00104A64"/>
    <w:rsid w:val="00104C31"/>
    <w:rsid w:val="001056C9"/>
    <w:rsid w:val="001062E1"/>
    <w:rsid w:val="00106478"/>
    <w:rsid w:val="00106771"/>
    <w:rsid w:val="00106A95"/>
    <w:rsid w:val="001074DB"/>
    <w:rsid w:val="00107625"/>
    <w:rsid w:val="00107901"/>
    <w:rsid w:val="0010798F"/>
    <w:rsid w:val="00107FCB"/>
    <w:rsid w:val="00110015"/>
    <w:rsid w:val="001100B7"/>
    <w:rsid w:val="00110201"/>
    <w:rsid w:val="00110383"/>
    <w:rsid w:val="001103DE"/>
    <w:rsid w:val="00110773"/>
    <w:rsid w:val="00110E8B"/>
    <w:rsid w:val="00110F8A"/>
    <w:rsid w:val="0011107C"/>
    <w:rsid w:val="00111111"/>
    <w:rsid w:val="00111439"/>
    <w:rsid w:val="001114DE"/>
    <w:rsid w:val="001116B9"/>
    <w:rsid w:val="00111A63"/>
    <w:rsid w:val="00111DA5"/>
    <w:rsid w:val="00111F7C"/>
    <w:rsid w:val="00112565"/>
    <w:rsid w:val="00112CD7"/>
    <w:rsid w:val="00112FC2"/>
    <w:rsid w:val="0011310A"/>
    <w:rsid w:val="0011311C"/>
    <w:rsid w:val="00113270"/>
    <w:rsid w:val="001135A5"/>
    <w:rsid w:val="001137B6"/>
    <w:rsid w:val="0011388D"/>
    <w:rsid w:val="0011389B"/>
    <w:rsid w:val="00113C7A"/>
    <w:rsid w:val="00113CB8"/>
    <w:rsid w:val="00113E42"/>
    <w:rsid w:val="00114C20"/>
    <w:rsid w:val="00114DEA"/>
    <w:rsid w:val="00114E27"/>
    <w:rsid w:val="00115506"/>
    <w:rsid w:val="0011570A"/>
    <w:rsid w:val="00115B41"/>
    <w:rsid w:val="00115DF6"/>
    <w:rsid w:val="00116206"/>
    <w:rsid w:val="00116D63"/>
    <w:rsid w:val="0011705A"/>
    <w:rsid w:val="001177B9"/>
    <w:rsid w:val="00117BFD"/>
    <w:rsid w:val="001204C9"/>
    <w:rsid w:val="001204F7"/>
    <w:rsid w:val="001205A5"/>
    <w:rsid w:val="0012073B"/>
    <w:rsid w:val="00120A90"/>
    <w:rsid w:val="00120E97"/>
    <w:rsid w:val="00121192"/>
    <w:rsid w:val="00121F62"/>
    <w:rsid w:val="00121FA5"/>
    <w:rsid w:val="00122663"/>
    <w:rsid w:val="00123254"/>
    <w:rsid w:val="00123332"/>
    <w:rsid w:val="0012346A"/>
    <w:rsid w:val="001235C3"/>
    <w:rsid w:val="0012360D"/>
    <w:rsid w:val="00123E2C"/>
    <w:rsid w:val="001240E9"/>
    <w:rsid w:val="0012414D"/>
    <w:rsid w:val="00124531"/>
    <w:rsid w:val="00124922"/>
    <w:rsid w:val="00124DB3"/>
    <w:rsid w:val="001256F6"/>
    <w:rsid w:val="0012594A"/>
    <w:rsid w:val="001262D8"/>
    <w:rsid w:val="00126B28"/>
    <w:rsid w:val="00126B3A"/>
    <w:rsid w:val="00126C82"/>
    <w:rsid w:val="0012707B"/>
    <w:rsid w:val="001272C3"/>
    <w:rsid w:val="00127717"/>
    <w:rsid w:val="00127867"/>
    <w:rsid w:val="00127ED3"/>
    <w:rsid w:val="001301C1"/>
    <w:rsid w:val="00130A1F"/>
    <w:rsid w:val="00130B90"/>
    <w:rsid w:val="001315B8"/>
    <w:rsid w:val="00131E95"/>
    <w:rsid w:val="00132270"/>
    <w:rsid w:val="00132806"/>
    <w:rsid w:val="0013382F"/>
    <w:rsid w:val="00133B2D"/>
    <w:rsid w:val="00133C88"/>
    <w:rsid w:val="00133FE5"/>
    <w:rsid w:val="00134126"/>
    <w:rsid w:val="001343DB"/>
    <w:rsid w:val="00134446"/>
    <w:rsid w:val="00134899"/>
    <w:rsid w:val="00134CA9"/>
    <w:rsid w:val="00134DCA"/>
    <w:rsid w:val="00134E6A"/>
    <w:rsid w:val="00134F09"/>
    <w:rsid w:val="0013501A"/>
    <w:rsid w:val="001350CB"/>
    <w:rsid w:val="0013514D"/>
    <w:rsid w:val="001359DF"/>
    <w:rsid w:val="00135AE0"/>
    <w:rsid w:val="00135F40"/>
    <w:rsid w:val="00136083"/>
    <w:rsid w:val="00136118"/>
    <w:rsid w:val="00136339"/>
    <w:rsid w:val="00136342"/>
    <w:rsid w:val="00136387"/>
    <w:rsid w:val="00136545"/>
    <w:rsid w:val="00136AD9"/>
    <w:rsid w:val="00136BB6"/>
    <w:rsid w:val="00136BDF"/>
    <w:rsid w:val="00136CD7"/>
    <w:rsid w:val="00136D10"/>
    <w:rsid w:val="00137023"/>
    <w:rsid w:val="00137497"/>
    <w:rsid w:val="00140898"/>
    <w:rsid w:val="00140CD4"/>
    <w:rsid w:val="001414E0"/>
    <w:rsid w:val="00141696"/>
    <w:rsid w:val="001417DE"/>
    <w:rsid w:val="00141C5A"/>
    <w:rsid w:val="00141E8A"/>
    <w:rsid w:val="001423C0"/>
    <w:rsid w:val="00142749"/>
    <w:rsid w:val="001428B8"/>
    <w:rsid w:val="00143297"/>
    <w:rsid w:val="00143592"/>
    <w:rsid w:val="001438C3"/>
    <w:rsid w:val="00143C58"/>
    <w:rsid w:val="00145215"/>
    <w:rsid w:val="001454EC"/>
    <w:rsid w:val="00145781"/>
    <w:rsid w:val="00145C3D"/>
    <w:rsid w:val="00145DD7"/>
    <w:rsid w:val="00145F4E"/>
    <w:rsid w:val="001460F2"/>
    <w:rsid w:val="00146267"/>
    <w:rsid w:val="00146730"/>
    <w:rsid w:val="0014681A"/>
    <w:rsid w:val="00146BB0"/>
    <w:rsid w:val="00146C3F"/>
    <w:rsid w:val="00146CA7"/>
    <w:rsid w:val="00146CFB"/>
    <w:rsid w:val="00147843"/>
    <w:rsid w:val="0014788E"/>
    <w:rsid w:val="00147A05"/>
    <w:rsid w:val="00147A76"/>
    <w:rsid w:val="0015023E"/>
    <w:rsid w:val="001503A1"/>
    <w:rsid w:val="0015059A"/>
    <w:rsid w:val="0015085F"/>
    <w:rsid w:val="00150B9D"/>
    <w:rsid w:val="001512E3"/>
    <w:rsid w:val="00151627"/>
    <w:rsid w:val="00151CD3"/>
    <w:rsid w:val="00151CE8"/>
    <w:rsid w:val="00152486"/>
    <w:rsid w:val="00152E4D"/>
    <w:rsid w:val="001531E6"/>
    <w:rsid w:val="001534A7"/>
    <w:rsid w:val="001538A1"/>
    <w:rsid w:val="00153BB3"/>
    <w:rsid w:val="00153D23"/>
    <w:rsid w:val="00154222"/>
    <w:rsid w:val="0015424A"/>
    <w:rsid w:val="00154394"/>
    <w:rsid w:val="001544F8"/>
    <w:rsid w:val="00154886"/>
    <w:rsid w:val="00154CDA"/>
    <w:rsid w:val="001558E0"/>
    <w:rsid w:val="00155A45"/>
    <w:rsid w:val="0015607E"/>
    <w:rsid w:val="0015640A"/>
    <w:rsid w:val="001567CC"/>
    <w:rsid w:val="00156B5B"/>
    <w:rsid w:val="00156CFF"/>
    <w:rsid w:val="00156F39"/>
    <w:rsid w:val="0015718A"/>
    <w:rsid w:val="001571C0"/>
    <w:rsid w:val="00157376"/>
    <w:rsid w:val="001573B0"/>
    <w:rsid w:val="00157C12"/>
    <w:rsid w:val="00157E6D"/>
    <w:rsid w:val="00160115"/>
    <w:rsid w:val="001605E9"/>
    <w:rsid w:val="0016086A"/>
    <w:rsid w:val="0016109C"/>
    <w:rsid w:val="001610EE"/>
    <w:rsid w:val="0016121F"/>
    <w:rsid w:val="0016169D"/>
    <w:rsid w:val="00161859"/>
    <w:rsid w:val="00161A12"/>
    <w:rsid w:val="001622C0"/>
    <w:rsid w:val="00162B2B"/>
    <w:rsid w:val="001634F7"/>
    <w:rsid w:val="001639BB"/>
    <w:rsid w:val="00163F6B"/>
    <w:rsid w:val="00164229"/>
    <w:rsid w:val="00164273"/>
    <w:rsid w:val="00164456"/>
    <w:rsid w:val="001647EE"/>
    <w:rsid w:val="001647FF"/>
    <w:rsid w:val="00164E99"/>
    <w:rsid w:val="00165251"/>
    <w:rsid w:val="0016538A"/>
    <w:rsid w:val="001653C8"/>
    <w:rsid w:val="00165501"/>
    <w:rsid w:val="00165741"/>
    <w:rsid w:val="00165A38"/>
    <w:rsid w:val="00165C49"/>
    <w:rsid w:val="00165C5C"/>
    <w:rsid w:val="00165C63"/>
    <w:rsid w:val="0016605A"/>
    <w:rsid w:val="001662BB"/>
    <w:rsid w:val="00166301"/>
    <w:rsid w:val="001663F0"/>
    <w:rsid w:val="00166554"/>
    <w:rsid w:val="001667DA"/>
    <w:rsid w:val="001667E7"/>
    <w:rsid w:val="0016688E"/>
    <w:rsid w:val="001668A8"/>
    <w:rsid w:val="00166CE1"/>
    <w:rsid w:val="00166DAF"/>
    <w:rsid w:val="00167028"/>
    <w:rsid w:val="00167A41"/>
    <w:rsid w:val="00167B40"/>
    <w:rsid w:val="00167C1F"/>
    <w:rsid w:val="00167DC8"/>
    <w:rsid w:val="00170004"/>
    <w:rsid w:val="00170681"/>
    <w:rsid w:val="0017084C"/>
    <w:rsid w:val="001709F9"/>
    <w:rsid w:val="00170AEA"/>
    <w:rsid w:val="00171683"/>
    <w:rsid w:val="00171DC3"/>
    <w:rsid w:val="00171F13"/>
    <w:rsid w:val="00171FAE"/>
    <w:rsid w:val="00172767"/>
    <w:rsid w:val="001728F2"/>
    <w:rsid w:val="00172D3B"/>
    <w:rsid w:val="00172D7A"/>
    <w:rsid w:val="00172E60"/>
    <w:rsid w:val="001734FA"/>
    <w:rsid w:val="0017452F"/>
    <w:rsid w:val="00174A6C"/>
    <w:rsid w:val="00175230"/>
    <w:rsid w:val="001753F5"/>
    <w:rsid w:val="00175564"/>
    <w:rsid w:val="00175689"/>
    <w:rsid w:val="00176346"/>
    <w:rsid w:val="001765BA"/>
    <w:rsid w:val="00176939"/>
    <w:rsid w:val="00176EB2"/>
    <w:rsid w:val="00177046"/>
    <w:rsid w:val="00177853"/>
    <w:rsid w:val="00177AA8"/>
    <w:rsid w:val="00177C32"/>
    <w:rsid w:val="00180827"/>
    <w:rsid w:val="00180C09"/>
    <w:rsid w:val="00180C1C"/>
    <w:rsid w:val="00180C41"/>
    <w:rsid w:val="00180C8A"/>
    <w:rsid w:val="00180DF7"/>
    <w:rsid w:val="0018112A"/>
    <w:rsid w:val="0018184B"/>
    <w:rsid w:val="00181E2E"/>
    <w:rsid w:val="00182104"/>
    <w:rsid w:val="00182534"/>
    <w:rsid w:val="00182843"/>
    <w:rsid w:val="00182D6C"/>
    <w:rsid w:val="00182E53"/>
    <w:rsid w:val="00183164"/>
    <w:rsid w:val="001833AE"/>
    <w:rsid w:val="00183996"/>
    <w:rsid w:val="00183B4F"/>
    <w:rsid w:val="0018454B"/>
    <w:rsid w:val="001845E5"/>
    <w:rsid w:val="00184862"/>
    <w:rsid w:val="001849A7"/>
    <w:rsid w:val="00184BC6"/>
    <w:rsid w:val="00185F1B"/>
    <w:rsid w:val="001865DF"/>
    <w:rsid w:val="0018688B"/>
    <w:rsid w:val="00186950"/>
    <w:rsid w:val="00186E23"/>
    <w:rsid w:val="0018727F"/>
    <w:rsid w:val="0018734F"/>
    <w:rsid w:val="00187413"/>
    <w:rsid w:val="00187AAA"/>
    <w:rsid w:val="00187D71"/>
    <w:rsid w:val="0019038D"/>
    <w:rsid w:val="00190447"/>
    <w:rsid w:val="00190C4F"/>
    <w:rsid w:val="00190CE7"/>
    <w:rsid w:val="00190DC0"/>
    <w:rsid w:val="00191450"/>
    <w:rsid w:val="001918CB"/>
    <w:rsid w:val="001918F2"/>
    <w:rsid w:val="0019205C"/>
    <w:rsid w:val="001926E4"/>
    <w:rsid w:val="00192A3F"/>
    <w:rsid w:val="00192E39"/>
    <w:rsid w:val="00192E8F"/>
    <w:rsid w:val="00192FF8"/>
    <w:rsid w:val="00193F52"/>
    <w:rsid w:val="00194381"/>
    <w:rsid w:val="001944DC"/>
    <w:rsid w:val="00194720"/>
    <w:rsid w:val="00194758"/>
    <w:rsid w:val="00194DD2"/>
    <w:rsid w:val="00194EA4"/>
    <w:rsid w:val="0019570A"/>
    <w:rsid w:val="001959B7"/>
    <w:rsid w:val="00195A55"/>
    <w:rsid w:val="00196046"/>
    <w:rsid w:val="001961B3"/>
    <w:rsid w:val="0019634A"/>
    <w:rsid w:val="001966BA"/>
    <w:rsid w:val="00196934"/>
    <w:rsid w:val="00196C9B"/>
    <w:rsid w:val="001971BA"/>
    <w:rsid w:val="00197863"/>
    <w:rsid w:val="001979E0"/>
    <w:rsid w:val="001979FD"/>
    <w:rsid w:val="00197B50"/>
    <w:rsid w:val="001A01C9"/>
    <w:rsid w:val="001A0740"/>
    <w:rsid w:val="001A0794"/>
    <w:rsid w:val="001A0916"/>
    <w:rsid w:val="001A094F"/>
    <w:rsid w:val="001A09E8"/>
    <w:rsid w:val="001A1542"/>
    <w:rsid w:val="001A1812"/>
    <w:rsid w:val="001A1BAA"/>
    <w:rsid w:val="001A201C"/>
    <w:rsid w:val="001A21AF"/>
    <w:rsid w:val="001A21BB"/>
    <w:rsid w:val="001A2AD8"/>
    <w:rsid w:val="001A2FD8"/>
    <w:rsid w:val="001A3661"/>
    <w:rsid w:val="001A37A2"/>
    <w:rsid w:val="001A397E"/>
    <w:rsid w:val="001A3ABB"/>
    <w:rsid w:val="001A3D31"/>
    <w:rsid w:val="001A3D3E"/>
    <w:rsid w:val="001A4502"/>
    <w:rsid w:val="001A455A"/>
    <w:rsid w:val="001A4AD2"/>
    <w:rsid w:val="001A4BDE"/>
    <w:rsid w:val="001A4D9B"/>
    <w:rsid w:val="001A52CF"/>
    <w:rsid w:val="001A5B49"/>
    <w:rsid w:val="001A5CBB"/>
    <w:rsid w:val="001A639F"/>
    <w:rsid w:val="001A692F"/>
    <w:rsid w:val="001A6A21"/>
    <w:rsid w:val="001A6A63"/>
    <w:rsid w:val="001A6F2A"/>
    <w:rsid w:val="001A7BFF"/>
    <w:rsid w:val="001A7C2E"/>
    <w:rsid w:val="001B0163"/>
    <w:rsid w:val="001B060A"/>
    <w:rsid w:val="001B0D83"/>
    <w:rsid w:val="001B14B1"/>
    <w:rsid w:val="001B171B"/>
    <w:rsid w:val="001B1848"/>
    <w:rsid w:val="001B19F6"/>
    <w:rsid w:val="001B1B7C"/>
    <w:rsid w:val="001B23AE"/>
    <w:rsid w:val="001B2734"/>
    <w:rsid w:val="001B288A"/>
    <w:rsid w:val="001B28AC"/>
    <w:rsid w:val="001B28EC"/>
    <w:rsid w:val="001B2BB7"/>
    <w:rsid w:val="001B3464"/>
    <w:rsid w:val="001B3532"/>
    <w:rsid w:val="001B3634"/>
    <w:rsid w:val="001B36B0"/>
    <w:rsid w:val="001B3EE7"/>
    <w:rsid w:val="001B402A"/>
    <w:rsid w:val="001B4125"/>
    <w:rsid w:val="001B4A29"/>
    <w:rsid w:val="001B4B66"/>
    <w:rsid w:val="001B52BB"/>
    <w:rsid w:val="001B52F3"/>
    <w:rsid w:val="001B557E"/>
    <w:rsid w:val="001B56D3"/>
    <w:rsid w:val="001B628E"/>
    <w:rsid w:val="001B6319"/>
    <w:rsid w:val="001B685E"/>
    <w:rsid w:val="001B7470"/>
    <w:rsid w:val="001B7C36"/>
    <w:rsid w:val="001B7CE8"/>
    <w:rsid w:val="001B7E83"/>
    <w:rsid w:val="001C04A1"/>
    <w:rsid w:val="001C0656"/>
    <w:rsid w:val="001C0B9D"/>
    <w:rsid w:val="001C0CC9"/>
    <w:rsid w:val="001C0F92"/>
    <w:rsid w:val="001C1585"/>
    <w:rsid w:val="001C16DC"/>
    <w:rsid w:val="001C1814"/>
    <w:rsid w:val="001C1F3C"/>
    <w:rsid w:val="001C2105"/>
    <w:rsid w:val="001C215D"/>
    <w:rsid w:val="001C2A53"/>
    <w:rsid w:val="001C2B1D"/>
    <w:rsid w:val="001C312D"/>
    <w:rsid w:val="001C317F"/>
    <w:rsid w:val="001C3205"/>
    <w:rsid w:val="001C3580"/>
    <w:rsid w:val="001C37B2"/>
    <w:rsid w:val="001C3C8D"/>
    <w:rsid w:val="001C3E19"/>
    <w:rsid w:val="001C3F26"/>
    <w:rsid w:val="001C4286"/>
    <w:rsid w:val="001C44DE"/>
    <w:rsid w:val="001C4929"/>
    <w:rsid w:val="001C4960"/>
    <w:rsid w:val="001C56D7"/>
    <w:rsid w:val="001C61CF"/>
    <w:rsid w:val="001C6400"/>
    <w:rsid w:val="001C688A"/>
    <w:rsid w:val="001C69B0"/>
    <w:rsid w:val="001C6D81"/>
    <w:rsid w:val="001C6E6E"/>
    <w:rsid w:val="001C7225"/>
    <w:rsid w:val="001C7623"/>
    <w:rsid w:val="001C7AF9"/>
    <w:rsid w:val="001D02D1"/>
    <w:rsid w:val="001D0598"/>
    <w:rsid w:val="001D1134"/>
    <w:rsid w:val="001D1268"/>
    <w:rsid w:val="001D12F4"/>
    <w:rsid w:val="001D17FA"/>
    <w:rsid w:val="001D1C6F"/>
    <w:rsid w:val="001D2200"/>
    <w:rsid w:val="001D2AEF"/>
    <w:rsid w:val="001D2DE2"/>
    <w:rsid w:val="001D33FE"/>
    <w:rsid w:val="001D34A1"/>
    <w:rsid w:val="001D34D3"/>
    <w:rsid w:val="001D3625"/>
    <w:rsid w:val="001D364D"/>
    <w:rsid w:val="001D3978"/>
    <w:rsid w:val="001D3DF2"/>
    <w:rsid w:val="001D3EE0"/>
    <w:rsid w:val="001D4061"/>
    <w:rsid w:val="001D4ABA"/>
    <w:rsid w:val="001D52D9"/>
    <w:rsid w:val="001D585B"/>
    <w:rsid w:val="001D594B"/>
    <w:rsid w:val="001D5957"/>
    <w:rsid w:val="001D684A"/>
    <w:rsid w:val="001D6AD9"/>
    <w:rsid w:val="001D6ADF"/>
    <w:rsid w:val="001D6D9D"/>
    <w:rsid w:val="001D7419"/>
    <w:rsid w:val="001D7844"/>
    <w:rsid w:val="001D7A93"/>
    <w:rsid w:val="001E046F"/>
    <w:rsid w:val="001E098D"/>
    <w:rsid w:val="001E09AF"/>
    <w:rsid w:val="001E0D6A"/>
    <w:rsid w:val="001E0DC1"/>
    <w:rsid w:val="001E0E40"/>
    <w:rsid w:val="001E2007"/>
    <w:rsid w:val="001E208E"/>
    <w:rsid w:val="001E215A"/>
    <w:rsid w:val="001E23B6"/>
    <w:rsid w:val="001E2437"/>
    <w:rsid w:val="001E2592"/>
    <w:rsid w:val="001E2E50"/>
    <w:rsid w:val="001E30A1"/>
    <w:rsid w:val="001E3379"/>
    <w:rsid w:val="001E3A77"/>
    <w:rsid w:val="001E460C"/>
    <w:rsid w:val="001E4830"/>
    <w:rsid w:val="001E528B"/>
    <w:rsid w:val="001E54EE"/>
    <w:rsid w:val="001E5FE7"/>
    <w:rsid w:val="001E6102"/>
    <w:rsid w:val="001E617D"/>
    <w:rsid w:val="001E6268"/>
    <w:rsid w:val="001E6327"/>
    <w:rsid w:val="001E6BC2"/>
    <w:rsid w:val="001E6DCB"/>
    <w:rsid w:val="001E7013"/>
    <w:rsid w:val="001F0693"/>
    <w:rsid w:val="001F074B"/>
    <w:rsid w:val="001F0F58"/>
    <w:rsid w:val="001F0F91"/>
    <w:rsid w:val="001F1242"/>
    <w:rsid w:val="001F1408"/>
    <w:rsid w:val="001F15B3"/>
    <w:rsid w:val="001F15FA"/>
    <w:rsid w:val="001F1E16"/>
    <w:rsid w:val="001F2053"/>
    <w:rsid w:val="001F23A0"/>
    <w:rsid w:val="001F24D0"/>
    <w:rsid w:val="001F25C9"/>
    <w:rsid w:val="001F25EC"/>
    <w:rsid w:val="001F2896"/>
    <w:rsid w:val="001F2FC2"/>
    <w:rsid w:val="001F31A5"/>
    <w:rsid w:val="001F3232"/>
    <w:rsid w:val="001F34A9"/>
    <w:rsid w:val="001F3609"/>
    <w:rsid w:val="001F3DBA"/>
    <w:rsid w:val="001F401A"/>
    <w:rsid w:val="001F4489"/>
    <w:rsid w:val="001F486F"/>
    <w:rsid w:val="001F4E43"/>
    <w:rsid w:val="001F578A"/>
    <w:rsid w:val="001F59EF"/>
    <w:rsid w:val="001F5D20"/>
    <w:rsid w:val="001F5E09"/>
    <w:rsid w:val="001F67D5"/>
    <w:rsid w:val="001F681E"/>
    <w:rsid w:val="001F68B8"/>
    <w:rsid w:val="001F6E43"/>
    <w:rsid w:val="001F72D3"/>
    <w:rsid w:val="001F764B"/>
    <w:rsid w:val="001F7927"/>
    <w:rsid w:val="001F7EDB"/>
    <w:rsid w:val="002001CF"/>
    <w:rsid w:val="002005EB"/>
    <w:rsid w:val="002006CC"/>
    <w:rsid w:val="00200909"/>
    <w:rsid w:val="00200B6B"/>
    <w:rsid w:val="00200DC4"/>
    <w:rsid w:val="00201325"/>
    <w:rsid w:val="00201764"/>
    <w:rsid w:val="0020177A"/>
    <w:rsid w:val="002017D2"/>
    <w:rsid w:val="00201882"/>
    <w:rsid w:val="00202452"/>
    <w:rsid w:val="00202AE7"/>
    <w:rsid w:val="002033BD"/>
    <w:rsid w:val="002033FE"/>
    <w:rsid w:val="00203477"/>
    <w:rsid w:val="00203525"/>
    <w:rsid w:val="002035C3"/>
    <w:rsid w:val="002035ED"/>
    <w:rsid w:val="00203D98"/>
    <w:rsid w:val="0020413F"/>
    <w:rsid w:val="002041A9"/>
    <w:rsid w:val="0020439A"/>
    <w:rsid w:val="002048C8"/>
    <w:rsid w:val="00204C2D"/>
    <w:rsid w:val="00204F59"/>
    <w:rsid w:val="00205171"/>
    <w:rsid w:val="0020519E"/>
    <w:rsid w:val="0020548F"/>
    <w:rsid w:val="00205643"/>
    <w:rsid w:val="00205796"/>
    <w:rsid w:val="00205D4F"/>
    <w:rsid w:val="00205DA4"/>
    <w:rsid w:val="002062C6"/>
    <w:rsid w:val="002062D6"/>
    <w:rsid w:val="0020631A"/>
    <w:rsid w:val="00206360"/>
    <w:rsid w:val="00206849"/>
    <w:rsid w:val="00206B4C"/>
    <w:rsid w:val="002073D9"/>
    <w:rsid w:val="002075F3"/>
    <w:rsid w:val="00207672"/>
    <w:rsid w:val="00207767"/>
    <w:rsid w:val="0020790D"/>
    <w:rsid w:val="00207D31"/>
    <w:rsid w:val="00207E8F"/>
    <w:rsid w:val="00210511"/>
    <w:rsid w:val="00210583"/>
    <w:rsid w:val="0021074D"/>
    <w:rsid w:val="0021097C"/>
    <w:rsid w:val="00210A0C"/>
    <w:rsid w:val="00210D45"/>
    <w:rsid w:val="00210D8B"/>
    <w:rsid w:val="00210E62"/>
    <w:rsid w:val="002115F6"/>
    <w:rsid w:val="00211C2B"/>
    <w:rsid w:val="00211F74"/>
    <w:rsid w:val="00211F77"/>
    <w:rsid w:val="002124C4"/>
    <w:rsid w:val="00212AF9"/>
    <w:rsid w:val="00212F06"/>
    <w:rsid w:val="0021311C"/>
    <w:rsid w:val="002132C0"/>
    <w:rsid w:val="002133FF"/>
    <w:rsid w:val="00213483"/>
    <w:rsid w:val="00213AF1"/>
    <w:rsid w:val="00213E56"/>
    <w:rsid w:val="00213EFA"/>
    <w:rsid w:val="0021408C"/>
    <w:rsid w:val="00214110"/>
    <w:rsid w:val="0021424B"/>
    <w:rsid w:val="00214527"/>
    <w:rsid w:val="002148E6"/>
    <w:rsid w:val="002151FE"/>
    <w:rsid w:val="002152AF"/>
    <w:rsid w:val="002152B8"/>
    <w:rsid w:val="00215386"/>
    <w:rsid w:val="00215968"/>
    <w:rsid w:val="00215A2A"/>
    <w:rsid w:val="00215A65"/>
    <w:rsid w:val="00215BF8"/>
    <w:rsid w:val="00215D8A"/>
    <w:rsid w:val="00216A95"/>
    <w:rsid w:val="00216BE2"/>
    <w:rsid w:val="00216CA6"/>
    <w:rsid w:val="002174C3"/>
    <w:rsid w:val="00217736"/>
    <w:rsid w:val="002178B3"/>
    <w:rsid w:val="00217955"/>
    <w:rsid w:val="00217B7E"/>
    <w:rsid w:val="002204A2"/>
    <w:rsid w:val="00220503"/>
    <w:rsid w:val="00220B5E"/>
    <w:rsid w:val="00220CAD"/>
    <w:rsid w:val="00220D0D"/>
    <w:rsid w:val="00221091"/>
    <w:rsid w:val="00221325"/>
    <w:rsid w:val="00221588"/>
    <w:rsid w:val="0022158A"/>
    <w:rsid w:val="0022172F"/>
    <w:rsid w:val="002219D9"/>
    <w:rsid w:val="00221E8D"/>
    <w:rsid w:val="00222387"/>
    <w:rsid w:val="0022279E"/>
    <w:rsid w:val="00222880"/>
    <w:rsid w:val="00222E52"/>
    <w:rsid w:val="00222EE5"/>
    <w:rsid w:val="00222F19"/>
    <w:rsid w:val="002233D9"/>
    <w:rsid w:val="00223574"/>
    <w:rsid w:val="002235B1"/>
    <w:rsid w:val="00223698"/>
    <w:rsid w:val="0022429E"/>
    <w:rsid w:val="0022473B"/>
    <w:rsid w:val="0022493E"/>
    <w:rsid w:val="00224C18"/>
    <w:rsid w:val="00224D5E"/>
    <w:rsid w:val="00224E3E"/>
    <w:rsid w:val="00225232"/>
    <w:rsid w:val="00225412"/>
    <w:rsid w:val="002254B7"/>
    <w:rsid w:val="0022553E"/>
    <w:rsid w:val="00225934"/>
    <w:rsid w:val="002261A1"/>
    <w:rsid w:val="002264BF"/>
    <w:rsid w:val="0022681F"/>
    <w:rsid w:val="00226A72"/>
    <w:rsid w:val="00226C62"/>
    <w:rsid w:val="00227552"/>
    <w:rsid w:val="00227886"/>
    <w:rsid w:val="002279BC"/>
    <w:rsid w:val="002279E0"/>
    <w:rsid w:val="00227A2A"/>
    <w:rsid w:val="00227F70"/>
    <w:rsid w:val="0023012A"/>
    <w:rsid w:val="0023016F"/>
    <w:rsid w:val="002303AD"/>
    <w:rsid w:val="0023042F"/>
    <w:rsid w:val="0023053E"/>
    <w:rsid w:val="00230AD5"/>
    <w:rsid w:val="00230C06"/>
    <w:rsid w:val="0023120A"/>
    <w:rsid w:val="0023122B"/>
    <w:rsid w:val="002312D5"/>
    <w:rsid w:val="0023191B"/>
    <w:rsid w:val="0023198C"/>
    <w:rsid w:val="00231E33"/>
    <w:rsid w:val="00232966"/>
    <w:rsid w:val="00232E0A"/>
    <w:rsid w:val="00232FB6"/>
    <w:rsid w:val="002330CA"/>
    <w:rsid w:val="00233183"/>
    <w:rsid w:val="00233238"/>
    <w:rsid w:val="00233ED5"/>
    <w:rsid w:val="00234201"/>
    <w:rsid w:val="00234241"/>
    <w:rsid w:val="0023425E"/>
    <w:rsid w:val="002343DF"/>
    <w:rsid w:val="00234457"/>
    <w:rsid w:val="002346CE"/>
    <w:rsid w:val="002348DE"/>
    <w:rsid w:val="00234E39"/>
    <w:rsid w:val="00234EC4"/>
    <w:rsid w:val="00234F3A"/>
    <w:rsid w:val="002350ED"/>
    <w:rsid w:val="00235566"/>
    <w:rsid w:val="0023597D"/>
    <w:rsid w:val="00235C01"/>
    <w:rsid w:val="00235C09"/>
    <w:rsid w:val="00235E98"/>
    <w:rsid w:val="00236892"/>
    <w:rsid w:val="0023706E"/>
    <w:rsid w:val="002370FF"/>
    <w:rsid w:val="002372EF"/>
    <w:rsid w:val="00240519"/>
    <w:rsid w:val="0024055E"/>
    <w:rsid w:val="00240A57"/>
    <w:rsid w:val="00240E6E"/>
    <w:rsid w:val="0024191E"/>
    <w:rsid w:val="00241C7D"/>
    <w:rsid w:val="00242502"/>
    <w:rsid w:val="00242696"/>
    <w:rsid w:val="0024277B"/>
    <w:rsid w:val="002429A8"/>
    <w:rsid w:val="002429C9"/>
    <w:rsid w:val="00242BCD"/>
    <w:rsid w:val="0024307D"/>
    <w:rsid w:val="00243321"/>
    <w:rsid w:val="00243363"/>
    <w:rsid w:val="002433A3"/>
    <w:rsid w:val="002433F4"/>
    <w:rsid w:val="002434E5"/>
    <w:rsid w:val="00243506"/>
    <w:rsid w:val="00243529"/>
    <w:rsid w:val="00243969"/>
    <w:rsid w:val="00243A6D"/>
    <w:rsid w:val="00243D13"/>
    <w:rsid w:val="002447C8"/>
    <w:rsid w:val="00244E57"/>
    <w:rsid w:val="002452E1"/>
    <w:rsid w:val="0024539F"/>
    <w:rsid w:val="0024584B"/>
    <w:rsid w:val="00245A3F"/>
    <w:rsid w:val="00245FB7"/>
    <w:rsid w:val="002464BA"/>
    <w:rsid w:val="00246524"/>
    <w:rsid w:val="00246606"/>
    <w:rsid w:val="002468DC"/>
    <w:rsid w:val="00246D63"/>
    <w:rsid w:val="00246F43"/>
    <w:rsid w:val="0024716A"/>
    <w:rsid w:val="0024756C"/>
    <w:rsid w:val="002478F3"/>
    <w:rsid w:val="00247C4E"/>
    <w:rsid w:val="002503FF"/>
    <w:rsid w:val="002505BF"/>
    <w:rsid w:val="00250713"/>
    <w:rsid w:val="00250890"/>
    <w:rsid w:val="00251DB1"/>
    <w:rsid w:val="00251E11"/>
    <w:rsid w:val="00251E5D"/>
    <w:rsid w:val="00251E97"/>
    <w:rsid w:val="00251FDF"/>
    <w:rsid w:val="00253143"/>
    <w:rsid w:val="00253295"/>
    <w:rsid w:val="002532A1"/>
    <w:rsid w:val="00253395"/>
    <w:rsid w:val="0025347B"/>
    <w:rsid w:val="002537CB"/>
    <w:rsid w:val="002537CE"/>
    <w:rsid w:val="002541F0"/>
    <w:rsid w:val="00254409"/>
    <w:rsid w:val="00254579"/>
    <w:rsid w:val="002548EA"/>
    <w:rsid w:val="002549B1"/>
    <w:rsid w:val="00254B0A"/>
    <w:rsid w:val="0025533B"/>
    <w:rsid w:val="00255394"/>
    <w:rsid w:val="00255644"/>
    <w:rsid w:val="0025581F"/>
    <w:rsid w:val="0025589D"/>
    <w:rsid w:val="00255909"/>
    <w:rsid w:val="0025658E"/>
    <w:rsid w:val="002567E9"/>
    <w:rsid w:val="00256882"/>
    <w:rsid w:val="00256B4E"/>
    <w:rsid w:val="00256E19"/>
    <w:rsid w:val="00257588"/>
    <w:rsid w:val="00257590"/>
    <w:rsid w:val="0025789B"/>
    <w:rsid w:val="00257A17"/>
    <w:rsid w:val="00260304"/>
    <w:rsid w:val="002603B2"/>
    <w:rsid w:val="00260B9F"/>
    <w:rsid w:val="00260C04"/>
    <w:rsid w:val="00260D11"/>
    <w:rsid w:val="00260F38"/>
    <w:rsid w:val="002614A1"/>
    <w:rsid w:val="00261AC4"/>
    <w:rsid w:val="00261E94"/>
    <w:rsid w:val="00262218"/>
    <w:rsid w:val="00262220"/>
    <w:rsid w:val="00262298"/>
    <w:rsid w:val="002622A2"/>
    <w:rsid w:val="002631D5"/>
    <w:rsid w:val="00263561"/>
    <w:rsid w:val="0026357D"/>
    <w:rsid w:val="00263810"/>
    <w:rsid w:val="00263B09"/>
    <w:rsid w:val="002646EF"/>
    <w:rsid w:val="00264700"/>
    <w:rsid w:val="002653E4"/>
    <w:rsid w:val="00265593"/>
    <w:rsid w:val="00265673"/>
    <w:rsid w:val="00265797"/>
    <w:rsid w:val="00265873"/>
    <w:rsid w:val="002658B3"/>
    <w:rsid w:val="0026597B"/>
    <w:rsid w:val="00265DAE"/>
    <w:rsid w:val="00265F50"/>
    <w:rsid w:val="0026602B"/>
    <w:rsid w:val="00266042"/>
    <w:rsid w:val="002661C8"/>
    <w:rsid w:val="00266239"/>
    <w:rsid w:val="00266376"/>
    <w:rsid w:val="0026648D"/>
    <w:rsid w:val="00266714"/>
    <w:rsid w:val="0026675D"/>
    <w:rsid w:val="0026679D"/>
    <w:rsid w:val="00266CA1"/>
    <w:rsid w:val="00266D7E"/>
    <w:rsid w:val="00266ECA"/>
    <w:rsid w:val="002673A0"/>
    <w:rsid w:val="002673AA"/>
    <w:rsid w:val="0026746E"/>
    <w:rsid w:val="002674AB"/>
    <w:rsid w:val="00267865"/>
    <w:rsid w:val="002679CF"/>
    <w:rsid w:val="00270122"/>
    <w:rsid w:val="00270623"/>
    <w:rsid w:val="00270729"/>
    <w:rsid w:val="00270B59"/>
    <w:rsid w:val="00271682"/>
    <w:rsid w:val="00272988"/>
    <w:rsid w:val="00272CDF"/>
    <w:rsid w:val="00272D77"/>
    <w:rsid w:val="00272E60"/>
    <w:rsid w:val="0027399B"/>
    <w:rsid w:val="00273DDD"/>
    <w:rsid w:val="00274378"/>
    <w:rsid w:val="0027480F"/>
    <w:rsid w:val="00275043"/>
    <w:rsid w:val="002752C4"/>
    <w:rsid w:val="00275456"/>
    <w:rsid w:val="002754A4"/>
    <w:rsid w:val="0027568D"/>
    <w:rsid w:val="00275A31"/>
    <w:rsid w:val="00275B5D"/>
    <w:rsid w:val="00275B69"/>
    <w:rsid w:val="00275EC5"/>
    <w:rsid w:val="0027605A"/>
    <w:rsid w:val="00276160"/>
    <w:rsid w:val="00276306"/>
    <w:rsid w:val="0027673B"/>
    <w:rsid w:val="00276C64"/>
    <w:rsid w:val="00276DF4"/>
    <w:rsid w:val="00277237"/>
    <w:rsid w:val="0027733A"/>
    <w:rsid w:val="00277480"/>
    <w:rsid w:val="0027767B"/>
    <w:rsid w:val="0027799F"/>
    <w:rsid w:val="00277A9A"/>
    <w:rsid w:val="00277B23"/>
    <w:rsid w:val="00277C52"/>
    <w:rsid w:val="002800C3"/>
    <w:rsid w:val="0028015A"/>
    <w:rsid w:val="0028044D"/>
    <w:rsid w:val="002804F1"/>
    <w:rsid w:val="0028065F"/>
    <w:rsid w:val="002813AA"/>
    <w:rsid w:val="00281A77"/>
    <w:rsid w:val="00281B17"/>
    <w:rsid w:val="00282041"/>
    <w:rsid w:val="00282D76"/>
    <w:rsid w:val="002830DA"/>
    <w:rsid w:val="002833B6"/>
    <w:rsid w:val="00283424"/>
    <w:rsid w:val="002838A6"/>
    <w:rsid w:val="0028391B"/>
    <w:rsid w:val="00283E20"/>
    <w:rsid w:val="00284342"/>
    <w:rsid w:val="0028493E"/>
    <w:rsid w:val="00284AA2"/>
    <w:rsid w:val="00284AF0"/>
    <w:rsid w:val="00284B36"/>
    <w:rsid w:val="002851AE"/>
    <w:rsid w:val="002857B8"/>
    <w:rsid w:val="0028595B"/>
    <w:rsid w:val="00285C79"/>
    <w:rsid w:val="00285D84"/>
    <w:rsid w:val="00285DD6"/>
    <w:rsid w:val="0028603B"/>
    <w:rsid w:val="0028640E"/>
    <w:rsid w:val="00286989"/>
    <w:rsid w:val="00286B5B"/>
    <w:rsid w:val="00286D6C"/>
    <w:rsid w:val="00287058"/>
    <w:rsid w:val="00287131"/>
    <w:rsid w:val="002876F7"/>
    <w:rsid w:val="00287A88"/>
    <w:rsid w:val="00287A9E"/>
    <w:rsid w:val="002900B4"/>
    <w:rsid w:val="002901AC"/>
    <w:rsid w:val="002901DE"/>
    <w:rsid w:val="00290F1E"/>
    <w:rsid w:val="00291984"/>
    <w:rsid w:val="00291AC5"/>
    <w:rsid w:val="002921BF"/>
    <w:rsid w:val="002923F3"/>
    <w:rsid w:val="00292A01"/>
    <w:rsid w:val="00292E9D"/>
    <w:rsid w:val="00293010"/>
    <w:rsid w:val="00293897"/>
    <w:rsid w:val="00293CCE"/>
    <w:rsid w:val="00293D2B"/>
    <w:rsid w:val="00293E2D"/>
    <w:rsid w:val="0029414E"/>
    <w:rsid w:val="0029420F"/>
    <w:rsid w:val="002943EE"/>
    <w:rsid w:val="00294DEC"/>
    <w:rsid w:val="00295F53"/>
    <w:rsid w:val="0029605F"/>
    <w:rsid w:val="00296254"/>
    <w:rsid w:val="00296828"/>
    <w:rsid w:val="00296C92"/>
    <w:rsid w:val="002976A2"/>
    <w:rsid w:val="00297C50"/>
    <w:rsid w:val="00297D9A"/>
    <w:rsid w:val="002A0D38"/>
    <w:rsid w:val="002A0E51"/>
    <w:rsid w:val="002A0FB8"/>
    <w:rsid w:val="002A10EA"/>
    <w:rsid w:val="002A12EC"/>
    <w:rsid w:val="002A15D7"/>
    <w:rsid w:val="002A1710"/>
    <w:rsid w:val="002A1E1B"/>
    <w:rsid w:val="002A2018"/>
    <w:rsid w:val="002A2091"/>
    <w:rsid w:val="002A260F"/>
    <w:rsid w:val="002A31E6"/>
    <w:rsid w:val="002A38BD"/>
    <w:rsid w:val="002A3A56"/>
    <w:rsid w:val="002A4713"/>
    <w:rsid w:val="002A47C2"/>
    <w:rsid w:val="002A4824"/>
    <w:rsid w:val="002A4D2F"/>
    <w:rsid w:val="002A4D39"/>
    <w:rsid w:val="002A56D6"/>
    <w:rsid w:val="002A5842"/>
    <w:rsid w:val="002A5E3E"/>
    <w:rsid w:val="002A6182"/>
    <w:rsid w:val="002A64FD"/>
    <w:rsid w:val="002A653D"/>
    <w:rsid w:val="002A66BC"/>
    <w:rsid w:val="002A6703"/>
    <w:rsid w:val="002A675F"/>
    <w:rsid w:val="002A6F85"/>
    <w:rsid w:val="002A7383"/>
    <w:rsid w:val="002A7F43"/>
    <w:rsid w:val="002A7FFE"/>
    <w:rsid w:val="002B07AB"/>
    <w:rsid w:val="002B0A90"/>
    <w:rsid w:val="002B0AF1"/>
    <w:rsid w:val="002B0F74"/>
    <w:rsid w:val="002B166E"/>
    <w:rsid w:val="002B1BCB"/>
    <w:rsid w:val="002B1CEA"/>
    <w:rsid w:val="002B204C"/>
    <w:rsid w:val="002B2365"/>
    <w:rsid w:val="002B2DA1"/>
    <w:rsid w:val="002B2DE4"/>
    <w:rsid w:val="002B2E58"/>
    <w:rsid w:val="002B2E88"/>
    <w:rsid w:val="002B3CC1"/>
    <w:rsid w:val="002B3EC2"/>
    <w:rsid w:val="002B46B3"/>
    <w:rsid w:val="002B49AD"/>
    <w:rsid w:val="002B4AC4"/>
    <w:rsid w:val="002B4CEE"/>
    <w:rsid w:val="002B68D5"/>
    <w:rsid w:val="002B6E61"/>
    <w:rsid w:val="002B711B"/>
    <w:rsid w:val="002B7528"/>
    <w:rsid w:val="002B779C"/>
    <w:rsid w:val="002B7A89"/>
    <w:rsid w:val="002B7CDC"/>
    <w:rsid w:val="002C0521"/>
    <w:rsid w:val="002C05DB"/>
    <w:rsid w:val="002C06C7"/>
    <w:rsid w:val="002C09A6"/>
    <w:rsid w:val="002C1603"/>
    <w:rsid w:val="002C16CC"/>
    <w:rsid w:val="002C18FB"/>
    <w:rsid w:val="002C198C"/>
    <w:rsid w:val="002C1B8A"/>
    <w:rsid w:val="002C1F21"/>
    <w:rsid w:val="002C228F"/>
    <w:rsid w:val="002C26F4"/>
    <w:rsid w:val="002C2746"/>
    <w:rsid w:val="002C27E8"/>
    <w:rsid w:val="002C3244"/>
    <w:rsid w:val="002C36CB"/>
    <w:rsid w:val="002C3CAE"/>
    <w:rsid w:val="002C422F"/>
    <w:rsid w:val="002C426B"/>
    <w:rsid w:val="002C44A9"/>
    <w:rsid w:val="002C4E13"/>
    <w:rsid w:val="002C544A"/>
    <w:rsid w:val="002C56FC"/>
    <w:rsid w:val="002C59D7"/>
    <w:rsid w:val="002C6038"/>
    <w:rsid w:val="002C66B1"/>
    <w:rsid w:val="002C6C17"/>
    <w:rsid w:val="002C6F9C"/>
    <w:rsid w:val="002C727C"/>
    <w:rsid w:val="002C7355"/>
    <w:rsid w:val="002C7C64"/>
    <w:rsid w:val="002C7D6E"/>
    <w:rsid w:val="002C7F48"/>
    <w:rsid w:val="002D0355"/>
    <w:rsid w:val="002D0660"/>
    <w:rsid w:val="002D0B37"/>
    <w:rsid w:val="002D0F60"/>
    <w:rsid w:val="002D1389"/>
    <w:rsid w:val="002D1A35"/>
    <w:rsid w:val="002D1B1E"/>
    <w:rsid w:val="002D1E24"/>
    <w:rsid w:val="002D1F5B"/>
    <w:rsid w:val="002D2068"/>
    <w:rsid w:val="002D2600"/>
    <w:rsid w:val="002D274A"/>
    <w:rsid w:val="002D2AE3"/>
    <w:rsid w:val="002D2B8F"/>
    <w:rsid w:val="002D33D2"/>
    <w:rsid w:val="002D368F"/>
    <w:rsid w:val="002D3ADC"/>
    <w:rsid w:val="002D4192"/>
    <w:rsid w:val="002D41D1"/>
    <w:rsid w:val="002D41F8"/>
    <w:rsid w:val="002D43E9"/>
    <w:rsid w:val="002D4563"/>
    <w:rsid w:val="002D464D"/>
    <w:rsid w:val="002D4738"/>
    <w:rsid w:val="002D4754"/>
    <w:rsid w:val="002D48BB"/>
    <w:rsid w:val="002D4B0A"/>
    <w:rsid w:val="002D4B2C"/>
    <w:rsid w:val="002D4E13"/>
    <w:rsid w:val="002D5010"/>
    <w:rsid w:val="002D507B"/>
    <w:rsid w:val="002D5210"/>
    <w:rsid w:val="002D5C9E"/>
    <w:rsid w:val="002D5F60"/>
    <w:rsid w:val="002D639D"/>
    <w:rsid w:val="002D685A"/>
    <w:rsid w:val="002D695D"/>
    <w:rsid w:val="002D6C1D"/>
    <w:rsid w:val="002D6E50"/>
    <w:rsid w:val="002D7111"/>
    <w:rsid w:val="002D73BD"/>
    <w:rsid w:val="002D779E"/>
    <w:rsid w:val="002E01BA"/>
    <w:rsid w:val="002E0472"/>
    <w:rsid w:val="002E0B5F"/>
    <w:rsid w:val="002E0CB1"/>
    <w:rsid w:val="002E11EB"/>
    <w:rsid w:val="002E1E70"/>
    <w:rsid w:val="002E2176"/>
    <w:rsid w:val="002E23D8"/>
    <w:rsid w:val="002E253B"/>
    <w:rsid w:val="002E2D5B"/>
    <w:rsid w:val="002E35E1"/>
    <w:rsid w:val="002E393D"/>
    <w:rsid w:val="002E441B"/>
    <w:rsid w:val="002E4436"/>
    <w:rsid w:val="002E4572"/>
    <w:rsid w:val="002E460A"/>
    <w:rsid w:val="002E502C"/>
    <w:rsid w:val="002E530E"/>
    <w:rsid w:val="002E55BD"/>
    <w:rsid w:val="002E5720"/>
    <w:rsid w:val="002E5893"/>
    <w:rsid w:val="002E682E"/>
    <w:rsid w:val="002E6E0E"/>
    <w:rsid w:val="002E6E35"/>
    <w:rsid w:val="002E7284"/>
    <w:rsid w:val="002F07CE"/>
    <w:rsid w:val="002F09D8"/>
    <w:rsid w:val="002F09F9"/>
    <w:rsid w:val="002F0C52"/>
    <w:rsid w:val="002F0CE3"/>
    <w:rsid w:val="002F112D"/>
    <w:rsid w:val="002F16AE"/>
    <w:rsid w:val="002F1757"/>
    <w:rsid w:val="002F1F5D"/>
    <w:rsid w:val="002F20D7"/>
    <w:rsid w:val="002F2462"/>
    <w:rsid w:val="002F24D3"/>
    <w:rsid w:val="002F268D"/>
    <w:rsid w:val="002F27A0"/>
    <w:rsid w:val="002F2B1D"/>
    <w:rsid w:val="002F3285"/>
    <w:rsid w:val="002F3875"/>
    <w:rsid w:val="002F3FC1"/>
    <w:rsid w:val="002F40E2"/>
    <w:rsid w:val="002F4222"/>
    <w:rsid w:val="002F4623"/>
    <w:rsid w:val="002F4DCA"/>
    <w:rsid w:val="002F4F0C"/>
    <w:rsid w:val="002F5379"/>
    <w:rsid w:val="002F5C0A"/>
    <w:rsid w:val="002F5D11"/>
    <w:rsid w:val="002F5D54"/>
    <w:rsid w:val="002F5DD9"/>
    <w:rsid w:val="002F5E55"/>
    <w:rsid w:val="002F6EE2"/>
    <w:rsid w:val="002F737F"/>
    <w:rsid w:val="002F7F17"/>
    <w:rsid w:val="00300656"/>
    <w:rsid w:val="0030081A"/>
    <w:rsid w:val="0030097F"/>
    <w:rsid w:val="00300D2B"/>
    <w:rsid w:val="00300ECE"/>
    <w:rsid w:val="00301410"/>
    <w:rsid w:val="0030175B"/>
    <w:rsid w:val="00301911"/>
    <w:rsid w:val="00301D6A"/>
    <w:rsid w:val="00301F5F"/>
    <w:rsid w:val="00302D3B"/>
    <w:rsid w:val="00303442"/>
    <w:rsid w:val="0030355B"/>
    <w:rsid w:val="00303597"/>
    <w:rsid w:val="00304604"/>
    <w:rsid w:val="003047B2"/>
    <w:rsid w:val="003049A4"/>
    <w:rsid w:val="00304AF2"/>
    <w:rsid w:val="00304C58"/>
    <w:rsid w:val="00304EB6"/>
    <w:rsid w:val="00305781"/>
    <w:rsid w:val="003074CD"/>
    <w:rsid w:val="003077F0"/>
    <w:rsid w:val="00307806"/>
    <w:rsid w:val="00307870"/>
    <w:rsid w:val="003079AF"/>
    <w:rsid w:val="00310B91"/>
    <w:rsid w:val="00310C95"/>
    <w:rsid w:val="00310E5C"/>
    <w:rsid w:val="003111F4"/>
    <w:rsid w:val="003112C0"/>
    <w:rsid w:val="003119CA"/>
    <w:rsid w:val="00311BAF"/>
    <w:rsid w:val="00312441"/>
    <w:rsid w:val="003124F7"/>
    <w:rsid w:val="003125EA"/>
    <w:rsid w:val="00312CDC"/>
    <w:rsid w:val="00312F51"/>
    <w:rsid w:val="0031331B"/>
    <w:rsid w:val="003135A9"/>
    <w:rsid w:val="00313ACB"/>
    <w:rsid w:val="00313DEA"/>
    <w:rsid w:val="00314293"/>
    <w:rsid w:val="00314621"/>
    <w:rsid w:val="0031490C"/>
    <w:rsid w:val="0031505C"/>
    <w:rsid w:val="00315A8A"/>
    <w:rsid w:val="00315DC4"/>
    <w:rsid w:val="003161E1"/>
    <w:rsid w:val="0031681F"/>
    <w:rsid w:val="00316950"/>
    <w:rsid w:val="00316DC8"/>
    <w:rsid w:val="00316EAE"/>
    <w:rsid w:val="00316F7C"/>
    <w:rsid w:val="00317343"/>
    <w:rsid w:val="003174BE"/>
    <w:rsid w:val="0031762A"/>
    <w:rsid w:val="0032002F"/>
    <w:rsid w:val="003200AE"/>
    <w:rsid w:val="003201FD"/>
    <w:rsid w:val="003205A2"/>
    <w:rsid w:val="0032088B"/>
    <w:rsid w:val="003209DA"/>
    <w:rsid w:val="00320A49"/>
    <w:rsid w:val="00320CC4"/>
    <w:rsid w:val="00321272"/>
    <w:rsid w:val="003213AC"/>
    <w:rsid w:val="003217A9"/>
    <w:rsid w:val="003219C3"/>
    <w:rsid w:val="003222D7"/>
    <w:rsid w:val="00322526"/>
    <w:rsid w:val="00322797"/>
    <w:rsid w:val="00322BAA"/>
    <w:rsid w:val="00322DF1"/>
    <w:rsid w:val="00322EA8"/>
    <w:rsid w:val="0032441E"/>
    <w:rsid w:val="00324577"/>
    <w:rsid w:val="003246A6"/>
    <w:rsid w:val="00324C1E"/>
    <w:rsid w:val="00324C45"/>
    <w:rsid w:val="00324ED2"/>
    <w:rsid w:val="003250CF"/>
    <w:rsid w:val="00325125"/>
    <w:rsid w:val="003252D1"/>
    <w:rsid w:val="00325C07"/>
    <w:rsid w:val="00325D56"/>
    <w:rsid w:val="00326044"/>
    <w:rsid w:val="00327135"/>
    <w:rsid w:val="00327310"/>
    <w:rsid w:val="003273BE"/>
    <w:rsid w:val="0032758A"/>
    <w:rsid w:val="0032772B"/>
    <w:rsid w:val="00327A26"/>
    <w:rsid w:val="00327AF7"/>
    <w:rsid w:val="00327B43"/>
    <w:rsid w:val="00327E48"/>
    <w:rsid w:val="00327E84"/>
    <w:rsid w:val="0033041A"/>
    <w:rsid w:val="003306DC"/>
    <w:rsid w:val="0033134C"/>
    <w:rsid w:val="00331BFF"/>
    <w:rsid w:val="00331D6A"/>
    <w:rsid w:val="0033252E"/>
    <w:rsid w:val="00332749"/>
    <w:rsid w:val="00332CD7"/>
    <w:rsid w:val="00332CE3"/>
    <w:rsid w:val="0033326B"/>
    <w:rsid w:val="0033370E"/>
    <w:rsid w:val="00333D50"/>
    <w:rsid w:val="00333F79"/>
    <w:rsid w:val="00334966"/>
    <w:rsid w:val="00334EFA"/>
    <w:rsid w:val="00335029"/>
    <w:rsid w:val="00335035"/>
    <w:rsid w:val="00335328"/>
    <w:rsid w:val="003353B7"/>
    <w:rsid w:val="003355F4"/>
    <w:rsid w:val="003356F2"/>
    <w:rsid w:val="00335BB8"/>
    <w:rsid w:val="00335C68"/>
    <w:rsid w:val="00335E29"/>
    <w:rsid w:val="00336161"/>
    <w:rsid w:val="003364C8"/>
    <w:rsid w:val="00336505"/>
    <w:rsid w:val="0033670A"/>
    <w:rsid w:val="0033692F"/>
    <w:rsid w:val="00336EDD"/>
    <w:rsid w:val="00336F0C"/>
    <w:rsid w:val="0033704F"/>
    <w:rsid w:val="00337295"/>
    <w:rsid w:val="003379C5"/>
    <w:rsid w:val="00337A00"/>
    <w:rsid w:val="003401B3"/>
    <w:rsid w:val="00340414"/>
    <w:rsid w:val="003404C7"/>
    <w:rsid w:val="00340563"/>
    <w:rsid w:val="00340A10"/>
    <w:rsid w:val="00340A1B"/>
    <w:rsid w:val="00340B34"/>
    <w:rsid w:val="00340C0B"/>
    <w:rsid w:val="0034109C"/>
    <w:rsid w:val="00341205"/>
    <w:rsid w:val="003413FA"/>
    <w:rsid w:val="0034164F"/>
    <w:rsid w:val="0034179C"/>
    <w:rsid w:val="00341808"/>
    <w:rsid w:val="003419CD"/>
    <w:rsid w:val="00341A39"/>
    <w:rsid w:val="00342010"/>
    <w:rsid w:val="0034218C"/>
    <w:rsid w:val="00342553"/>
    <w:rsid w:val="003429AB"/>
    <w:rsid w:val="00342C4E"/>
    <w:rsid w:val="0034368D"/>
    <w:rsid w:val="003439DC"/>
    <w:rsid w:val="00343A52"/>
    <w:rsid w:val="00343D0C"/>
    <w:rsid w:val="00343D68"/>
    <w:rsid w:val="003441B3"/>
    <w:rsid w:val="003448C7"/>
    <w:rsid w:val="00344CF9"/>
    <w:rsid w:val="00345259"/>
    <w:rsid w:val="003455C8"/>
    <w:rsid w:val="003455E6"/>
    <w:rsid w:val="003458E3"/>
    <w:rsid w:val="00345F32"/>
    <w:rsid w:val="00346670"/>
    <w:rsid w:val="00346763"/>
    <w:rsid w:val="003467E9"/>
    <w:rsid w:val="00346887"/>
    <w:rsid w:val="00346960"/>
    <w:rsid w:val="00346AB9"/>
    <w:rsid w:val="00346EC3"/>
    <w:rsid w:val="0034708C"/>
    <w:rsid w:val="00347738"/>
    <w:rsid w:val="00347DE7"/>
    <w:rsid w:val="0035040C"/>
    <w:rsid w:val="00350779"/>
    <w:rsid w:val="00350989"/>
    <w:rsid w:val="00350B63"/>
    <w:rsid w:val="00350D42"/>
    <w:rsid w:val="00350EA2"/>
    <w:rsid w:val="003511BD"/>
    <w:rsid w:val="00351C76"/>
    <w:rsid w:val="00352348"/>
    <w:rsid w:val="003525F2"/>
    <w:rsid w:val="00353497"/>
    <w:rsid w:val="003538FC"/>
    <w:rsid w:val="00353EF5"/>
    <w:rsid w:val="00354421"/>
    <w:rsid w:val="0035481D"/>
    <w:rsid w:val="00354828"/>
    <w:rsid w:val="003550BD"/>
    <w:rsid w:val="00355283"/>
    <w:rsid w:val="0035538C"/>
    <w:rsid w:val="003556C9"/>
    <w:rsid w:val="00355E53"/>
    <w:rsid w:val="003569FD"/>
    <w:rsid w:val="00356B26"/>
    <w:rsid w:val="00356EC3"/>
    <w:rsid w:val="003572F7"/>
    <w:rsid w:val="003573D1"/>
    <w:rsid w:val="003575D3"/>
    <w:rsid w:val="00357AA6"/>
    <w:rsid w:val="00357C39"/>
    <w:rsid w:val="00357CD6"/>
    <w:rsid w:val="00357EC4"/>
    <w:rsid w:val="00360286"/>
    <w:rsid w:val="00360B52"/>
    <w:rsid w:val="00360D18"/>
    <w:rsid w:val="003613CE"/>
    <w:rsid w:val="00361D37"/>
    <w:rsid w:val="00361FF6"/>
    <w:rsid w:val="003627E5"/>
    <w:rsid w:val="0036288B"/>
    <w:rsid w:val="00362A2C"/>
    <w:rsid w:val="00363772"/>
    <w:rsid w:val="003637A8"/>
    <w:rsid w:val="003638B0"/>
    <w:rsid w:val="00363E0A"/>
    <w:rsid w:val="003640CA"/>
    <w:rsid w:val="00364462"/>
    <w:rsid w:val="00364BD3"/>
    <w:rsid w:val="003650B8"/>
    <w:rsid w:val="003654B3"/>
    <w:rsid w:val="00365755"/>
    <w:rsid w:val="00365780"/>
    <w:rsid w:val="003659CD"/>
    <w:rsid w:val="0036677D"/>
    <w:rsid w:val="00366F06"/>
    <w:rsid w:val="003672F7"/>
    <w:rsid w:val="003673E8"/>
    <w:rsid w:val="00367433"/>
    <w:rsid w:val="003679BE"/>
    <w:rsid w:val="00367D2B"/>
    <w:rsid w:val="0037030D"/>
    <w:rsid w:val="003704C5"/>
    <w:rsid w:val="003707A5"/>
    <w:rsid w:val="00370936"/>
    <w:rsid w:val="003711FB"/>
    <w:rsid w:val="003715DB"/>
    <w:rsid w:val="00371D3A"/>
    <w:rsid w:val="003720DA"/>
    <w:rsid w:val="00372FD5"/>
    <w:rsid w:val="00373C07"/>
    <w:rsid w:val="00374AFF"/>
    <w:rsid w:val="00374D1F"/>
    <w:rsid w:val="00375183"/>
    <w:rsid w:val="0037547A"/>
    <w:rsid w:val="0037584A"/>
    <w:rsid w:val="00375929"/>
    <w:rsid w:val="00375A1F"/>
    <w:rsid w:val="003766BC"/>
    <w:rsid w:val="00376E9E"/>
    <w:rsid w:val="00377BF1"/>
    <w:rsid w:val="00377EC9"/>
    <w:rsid w:val="00377EFE"/>
    <w:rsid w:val="00380480"/>
    <w:rsid w:val="00380B7E"/>
    <w:rsid w:val="00380DD4"/>
    <w:rsid w:val="003819F9"/>
    <w:rsid w:val="00381DA9"/>
    <w:rsid w:val="00382189"/>
    <w:rsid w:val="0038253C"/>
    <w:rsid w:val="0038262D"/>
    <w:rsid w:val="003833C5"/>
    <w:rsid w:val="0038373A"/>
    <w:rsid w:val="00383778"/>
    <w:rsid w:val="00383BD7"/>
    <w:rsid w:val="00383F93"/>
    <w:rsid w:val="00384522"/>
    <w:rsid w:val="00384FD6"/>
    <w:rsid w:val="00385167"/>
    <w:rsid w:val="003852EF"/>
    <w:rsid w:val="003853CC"/>
    <w:rsid w:val="0038590A"/>
    <w:rsid w:val="00385AB2"/>
    <w:rsid w:val="00386038"/>
    <w:rsid w:val="003860F1"/>
    <w:rsid w:val="00386194"/>
    <w:rsid w:val="00386A55"/>
    <w:rsid w:val="00386A86"/>
    <w:rsid w:val="00386C81"/>
    <w:rsid w:val="0038710F"/>
    <w:rsid w:val="003872A7"/>
    <w:rsid w:val="003902B5"/>
    <w:rsid w:val="00390510"/>
    <w:rsid w:val="003907C8"/>
    <w:rsid w:val="00390935"/>
    <w:rsid w:val="00390AAA"/>
    <w:rsid w:val="00391160"/>
    <w:rsid w:val="00391216"/>
    <w:rsid w:val="003914F8"/>
    <w:rsid w:val="00391BD1"/>
    <w:rsid w:val="00391BDB"/>
    <w:rsid w:val="00391EA7"/>
    <w:rsid w:val="00391FFE"/>
    <w:rsid w:val="00392A73"/>
    <w:rsid w:val="0039341E"/>
    <w:rsid w:val="003937DC"/>
    <w:rsid w:val="00393D28"/>
    <w:rsid w:val="00394A99"/>
    <w:rsid w:val="00394E39"/>
    <w:rsid w:val="003951BD"/>
    <w:rsid w:val="00395516"/>
    <w:rsid w:val="003955A4"/>
    <w:rsid w:val="00395A2F"/>
    <w:rsid w:val="00395DCE"/>
    <w:rsid w:val="00395EBB"/>
    <w:rsid w:val="0039636A"/>
    <w:rsid w:val="0039653A"/>
    <w:rsid w:val="003966F6"/>
    <w:rsid w:val="00396707"/>
    <w:rsid w:val="003967D6"/>
    <w:rsid w:val="003A0413"/>
    <w:rsid w:val="003A080F"/>
    <w:rsid w:val="003A0C2A"/>
    <w:rsid w:val="003A0C3F"/>
    <w:rsid w:val="003A0C98"/>
    <w:rsid w:val="003A13BF"/>
    <w:rsid w:val="003A16D2"/>
    <w:rsid w:val="003A17FF"/>
    <w:rsid w:val="003A1FF3"/>
    <w:rsid w:val="003A22E9"/>
    <w:rsid w:val="003A2C76"/>
    <w:rsid w:val="003A2ECA"/>
    <w:rsid w:val="003A3124"/>
    <w:rsid w:val="003A33DE"/>
    <w:rsid w:val="003A353F"/>
    <w:rsid w:val="003A3AA8"/>
    <w:rsid w:val="003A412B"/>
    <w:rsid w:val="003A4411"/>
    <w:rsid w:val="003A45D3"/>
    <w:rsid w:val="003A494E"/>
    <w:rsid w:val="003A51E6"/>
    <w:rsid w:val="003A52E7"/>
    <w:rsid w:val="003A54F8"/>
    <w:rsid w:val="003A56A0"/>
    <w:rsid w:val="003A573C"/>
    <w:rsid w:val="003A5A64"/>
    <w:rsid w:val="003A5C69"/>
    <w:rsid w:val="003A5F52"/>
    <w:rsid w:val="003A608E"/>
    <w:rsid w:val="003A63F1"/>
    <w:rsid w:val="003A655D"/>
    <w:rsid w:val="003A65A1"/>
    <w:rsid w:val="003A6A0D"/>
    <w:rsid w:val="003A6AD1"/>
    <w:rsid w:val="003A6F79"/>
    <w:rsid w:val="003A7224"/>
    <w:rsid w:val="003A7B00"/>
    <w:rsid w:val="003A7C49"/>
    <w:rsid w:val="003A7F2F"/>
    <w:rsid w:val="003B055F"/>
    <w:rsid w:val="003B0610"/>
    <w:rsid w:val="003B0F79"/>
    <w:rsid w:val="003B10C0"/>
    <w:rsid w:val="003B1534"/>
    <w:rsid w:val="003B192E"/>
    <w:rsid w:val="003B1F4D"/>
    <w:rsid w:val="003B215A"/>
    <w:rsid w:val="003B2304"/>
    <w:rsid w:val="003B252B"/>
    <w:rsid w:val="003B280B"/>
    <w:rsid w:val="003B2A8A"/>
    <w:rsid w:val="003B2AD2"/>
    <w:rsid w:val="003B2FAB"/>
    <w:rsid w:val="003B30E1"/>
    <w:rsid w:val="003B345F"/>
    <w:rsid w:val="003B3E92"/>
    <w:rsid w:val="003B41FD"/>
    <w:rsid w:val="003B461A"/>
    <w:rsid w:val="003B4B73"/>
    <w:rsid w:val="003B4C02"/>
    <w:rsid w:val="003B4C1B"/>
    <w:rsid w:val="003B4D6B"/>
    <w:rsid w:val="003B582F"/>
    <w:rsid w:val="003B59D9"/>
    <w:rsid w:val="003B59F7"/>
    <w:rsid w:val="003B5A33"/>
    <w:rsid w:val="003B5CBD"/>
    <w:rsid w:val="003B60F8"/>
    <w:rsid w:val="003B6B1F"/>
    <w:rsid w:val="003B6DB6"/>
    <w:rsid w:val="003B6F1B"/>
    <w:rsid w:val="003B751C"/>
    <w:rsid w:val="003B7734"/>
    <w:rsid w:val="003B7E17"/>
    <w:rsid w:val="003C00DC"/>
    <w:rsid w:val="003C046A"/>
    <w:rsid w:val="003C0482"/>
    <w:rsid w:val="003C0B48"/>
    <w:rsid w:val="003C0D79"/>
    <w:rsid w:val="003C1580"/>
    <w:rsid w:val="003C176F"/>
    <w:rsid w:val="003C1780"/>
    <w:rsid w:val="003C20C4"/>
    <w:rsid w:val="003C28C7"/>
    <w:rsid w:val="003C2935"/>
    <w:rsid w:val="003C29C3"/>
    <w:rsid w:val="003C3F7B"/>
    <w:rsid w:val="003C3F90"/>
    <w:rsid w:val="003C420D"/>
    <w:rsid w:val="003C4339"/>
    <w:rsid w:val="003C49E8"/>
    <w:rsid w:val="003C4A5A"/>
    <w:rsid w:val="003C4D4A"/>
    <w:rsid w:val="003C4D7C"/>
    <w:rsid w:val="003C4E55"/>
    <w:rsid w:val="003C5231"/>
    <w:rsid w:val="003C56AD"/>
    <w:rsid w:val="003C61BB"/>
    <w:rsid w:val="003C6274"/>
    <w:rsid w:val="003C62CA"/>
    <w:rsid w:val="003C68F0"/>
    <w:rsid w:val="003C6939"/>
    <w:rsid w:val="003C6A66"/>
    <w:rsid w:val="003C6D23"/>
    <w:rsid w:val="003C72E1"/>
    <w:rsid w:val="003C7622"/>
    <w:rsid w:val="003C7728"/>
    <w:rsid w:val="003C7977"/>
    <w:rsid w:val="003C7FC3"/>
    <w:rsid w:val="003D023D"/>
    <w:rsid w:val="003D07E9"/>
    <w:rsid w:val="003D08AB"/>
    <w:rsid w:val="003D0BF2"/>
    <w:rsid w:val="003D0C85"/>
    <w:rsid w:val="003D0DE3"/>
    <w:rsid w:val="003D0E5A"/>
    <w:rsid w:val="003D10BC"/>
    <w:rsid w:val="003D1691"/>
    <w:rsid w:val="003D16EC"/>
    <w:rsid w:val="003D25D9"/>
    <w:rsid w:val="003D28F9"/>
    <w:rsid w:val="003D28FD"/>
    <w:rsid w:val="003D33A4"/>
    <w:rsid w:val="003D375D"/>
    <w:rsid w:val="003D383F"/>
    <w:rsid w:val="003D3CDD"/>
    <w:rsid w:val="003D4A0E"/>
    <w:rsid w:val="003D4A1A"/>
    <w:rsid w:val="003D4E87"/>
    <w:rsid w:val="003D5089"/>
    <w:rsid w:val="003D51F0"/>
    <w:rsid w:val="003D5221"/>
    <w:rsid w:val="003D573F"/>
    <w:rsid w:val="003D58B1"/>
    <w:rsid w:val="003D59B2"/>
    <w:rsid w:val="003D6486"/>
    <w:rsid w:val="003D659E"/>
    <w:rsid w:val="003D6CF0"/>
    <w:rsid w:val="003D70BC"/>
    <w:rsid w:val="003D72FC"/>
    <w:rsid w:val="003D7A6E"/>
    <w:rsid w:val="003D7D32"/>
    <w:rsid w:val="003E03CB"/>
    <w:rsid w:val="003E06B9"/>
    <w:rsid w:val="003E0969"/>
    <w:rsid w:val="003E0F05"/>
    <w:rsid w:val="003E1346"/>
    <w:rsid w:val="003E1C9F"/>
    <w:rsid w:val="003E2267"/>
    <w:rsid w:val="003E27D1"/>
    <w:rsid w:val="003E2857"/>
    <w:rsid w:val="003E2996"/>
    <w:rsid w:val="003E2A37"/>
    <w:rsid w:val="003E2B21"/>
    <w:rsid w:val="003E2CFE"/>
    <w:rsid w:val="003E301A"/>
    <w:rsid w:val="003E3A11"/>
    <w:rsid w:val="003E3AD6"/>
    <w:rsid w:val="003E412B"/>
    <w:rsid w:val="003E425E"/>
    <w:rsid w:val="003E43EE"/>
    <w:rsid w:val="003E46E5"/>
    <w:rsid w:val="003E48A0"/>
    <w:rsid w:val="003E496C"/>
    <w:rsid w:val="003E5528"/>
    <w:rsid w:val="003E5C61"/>
    <w:rsid w:val="003E600E"/>
    <w:rsid w:val="003E6061"/>
    <w:rsid w:val="003E6C9C"/>
    <w:rsid w:val="003E739A"/>
    <w:rsid w:val="003E758B"/>
    <w:rsid w:val="003E7671"/>
    <w:rsid w:val="003E7F01"/>
    <w:rsid w:val="003E7F14"/>
    <w:rsid w:val="003F0637"/>
    <w:rsid w:val="003F072C"/>
    <w:rsid w:val="003F08B8"/>
    <w:rsid w:val="003F0E90"/>
    <w:rsid w:val="003F0EF7"/>
    <w:rsid w:val="003F1877"/>
    <w:rsid w:val="003F1F5C"/>
    <w:rsid w:val="003F2827"/>
    <w:rsid w:val="003F2BCE"/>
    <w:rsid w:val="003F2D5B"/>
    <w:rsid w:val="003F374D"/>
    <w:rsid w:val="003F40FB"/>
    <w:rsid w:val="003F491E"/>
    <w:rsid w:val="003F4D5D"/>
    <w:rsid w:val="003F4E43"/>
    <w:rsid w:val="003F4E67"/>
    <w:rsid w:val="003F54E3"/>
    <w:rsid w:val="003F56E9"/>
    <w:rsid w:val="003F6398"/>
    <w:rsid w:val="003F6D86"/>
    <w:rsid w:val="003F6E05"/>
    <w:rsid w:val="003F6E14"/>
    <w:rsid w:val="003F6E7C"/>
    <w:rsid w:val="003F6E98"/>
    <w:rsid w:val="003F71DC"/>
    <w:rsid w:val="0040046B"/>
    <w:rsid w:val="0040054B"/>
    <w:rsid w:val="004005A3"/>
    <w:rsid w:val="004008A7"/>
    <w:rsid w:val="004008FC"/>
    <w:rsid w:val="00400AB2"/>
    <w:rsid w:val="00400CA2"/>
    <w:rsid w:val="00400D18"/>
    <w:rsid w:val="00400E79"/>
    <w:rsid w:val="00401436"/>
    <w:rsid w:val="004016BE"/>
    <w:rsid w:val="004016D7"/>
    <w:rsid w:val="004018FF"/>
    <w:rsid w:val="00401B70"/>
    <w:rsid w:val="00401F6C"/>
    <w:rsid w:val="00402422"/>
    <w:rsid w:val="00402B0E"/>
    <w:rsid w:val="00402CEB"/>
    <w:rsid w:val="0040395B"/>
    <w:rsid w:val="00403973"/>
    <w:rsid w:val="00403A99"/>
    <w:rsid w:val="00403DBA"/>
    <w:rsid w:val="00404418"/>
    <w:rsid w:val="004049AD"/>
    <w:rsid w:val="00404CBE"/>
    <w:rsid w:val="00404E6C"/>
    <w:rsid w:val="00405039"/>
    <w:rsid w:val="00405DB9"/>
    <w:rsid w:val="00406284"/>
    <w:rsid w:val="0040663E"/>
    <w:rsid w:val="004066AD"/>
    <w:rsid w:val="00406AD8"/>
    <w:rsid w:val="00406D5F"/>
    <w:rsid w:val="004074B2"/>
    <w:rsid w:val="00407D50"/>
    <w:rsid w:val="00407DC8"/>
    <w:rsid w:val="0041002E"/>
    <w:rsid w:val="004101FE"/>
    <w:rsid w:val="004102CF"/>
    <w:rsid w:val="00410B54"/>
    <w:rsid w:val="00410E1D"/>
    <w:rsid w:val="00410F42"/>
    <w:rsid w:val="00410F8B"/>
    <w:rsid w:val="004116DC"/>
    <w:rsid w:val="004121E1"/>
    <w:rsid w:val="004127BA"/>
    <w:rsid w:val="004130F0"/>
    <w:rsid w:val="0041343D"/>
    <w:rsid w:val="004134FC"/>
    <w:rsid w:val="0041356E"/>
    <w:rsid w:val="00413588"/>
    <w:rsid w:val="004135DE"/>
    <w:rsid w:val="0041377F"/>
    <w:rsid w:val="00413B0C"/>
    <w:rsid w:val="00413B4B"/>
    <w:rsid w:val="00413DEE"/>
    <w:rsid w:val="0041414A"/>
    <w:rsid w:val="0041430C"/>
    <w:rsid w:val="00414496"/>
    <w:rsid w:val="004146F2"/>
    <w:rsid w:val="00414E20"/>
    <w:rsid w:val="00415809"/>
    <w:rsid w:val="00415EFB"/>
    <w:rsid w:val="00416E11"/>
    <w:rsid w:val="00416FE8"/>
    <w:rsid w:val="00417045"/>
    <w:rsid w:val="004170AF"/>
    <w:rsid w:val="0041737C"/>
    <w:rsid w:val="004178B2"/>
    <w:rsid w:val="00417C10"/>
    <w:rsid w:val="00417C37"/>
    <w:rsid w:val="00420274"/>
    <w:rsid w:val="004202D6"/>
    <w:rsid w:val="00420A16"/>
    <w:rsid w:val="00420A68"/>
    <w:rsid w:val="00420ABF"/>
    <w:rsid w:val="00420DB1"/>
    <w:rsid w:val="00420F91"/>
    <w:rsid w:val="004210E5"/>
    <w:rsid w:val="00421460"/>
    <w:rsid w:val="00421E5C"/>
    <w:rsid w:val="004220CB"/>
    <w:rsid w:val="0042229F"/>
    <w:rsid w:val="00422652"/>
    <w:rsid w:val="004228F2"/>
    <w:rsid w:val="00422A9C"/>
    <w:rsid w:val="00422AB4"/>
    <w:rsid w:val="00423525"/>
    <w:rsid w:val="004238F0"/>
    <w:rsid w:val="004238F1"/>
    <w:rsid w:val="00423A1C"/>
    <w:rsid w:val="00423B79"/>
    <w:rsid w:val="00423C73"/>
    <w:rsid w:val="00423CD2"/>
    <w:rsid w:val="004246CE"/>
    <w:rsid w:val="00424A5E"/>
    <w:rsid w:val="00424FB1"/>
    <w:rsid w:val="00425506"/>
    <w:rsid w:val="004256F0"/>
    <w:rsid w:val="00425B90"/>
    <w:rsid w:val="00425D93"/>
    <w:rsid w:val="0042626F"/>
    <w:rsid w:val="00426635"/>
    <w:rsid w:val="00426739"/>
    <w:rsid w:val="004268ED"/>
    <w:rsid w:val="0042708E"/>
    <w:rsid w:val="00427171"/>
    <w:rsid w:val="0042757E"/>
    <w:rsid w:val="0042775C"/>
    <w:rsid w:val="004278DD"/>
    <w:rsid w:val="00427D96"/>
    <w:rsid w:val="00427E59"/>
    <w:rsid w:val="004306D2"/>
    <w:rsid w:val="00430ABA"/>
    <w:rsid w:val="00430E80"/>
    <w:rsid w:val="00431F8F"/>
    <w:rsid w:val="004321EF"/>
    <w:rsid w:val="0043230A"/>
    <w:rsid w:val="00432B01"/>
    <w:rsid w:val="004330C8"/>
    <w:rsid w:val="004332DB"/>
    <w:rsid w:val="0043364C"/>
    <w:rsid w:val="004339E3"/>
    <w:rsid w:val="004339FB"/>
    <w:rsid w:val="00433A46"/>
    <w:rsid w:val="00433BA8"/>
    <w:rsid w:val="00433FBB"/>
    <w:rsid w:val="00434009"/>
    <w:rsid w:val="004343EE"/>
    <w:rsid w:val="00434481"/>
    <w:rsid w:val="00434E8B"/>
    <w:rsid w:val="0043502A"/>
    <w:rsid w:val="00435032"/>
    <w:rsid w:val="004352BA"/>
    <w:rsid w:val="0043558D"/>
    <w:rsid w:val="004356A5"/>
    <w:rsid w:val="0043595A"/>
    <w:rsid w:val="004368AB"/>
    <w:rsid w:val="00436B1B"/>
    <w:rsid w:val="00436E1F"/>
    <w:rsid w:val="00436F3E"/>
    <w:rsid w:val="004375E0"/>
    <w:rsid w:val="00437692"/>
    <w:rsid w:val="00437740"/>
    <w:rsid w:val="0043798F"/>
    <w:rsid w:val="00437B4C"/>
    <w:rsid w:val="0044035B"/>
    <w:rsid w:val="00440E1C"/>
    <w:rsid w:val="004415C6"/>
    <w:rsid w:val="0044162D"/>
    <w:rsid w:val="00441682"/>
    <w:rsid w:val="004417A4"/>
    <w:rsid w:val="00441C0B"/>
    <w:rsid w:val="00441F29"/>
    <w:rsid w:val="004426B3"/>
    <w:rsid w:val="00442AF9"/>
    <w:rsid w:val="00442C06"/>
    <w:rsid w:val="00443764"/>
    <w:rsid w:val="00444003"/>
    <w:rsid w:val="0044401C"/>
    <w:rsid w:val="004446E2"/>
    <w:rsid w:val="004447CD"/>
    <w:rsid w:val="00444AFC"/>
    <w:rsid w:val="00444E30"/>
    <w:rsid w:val="00444E77"/>
    <w:rsid w:val="0044517C"/>
    <w:rsid w:val="004451B4"/>
    <w:rsid w:val="004455D2"/>
    <w:rsid w:val="004459E9"/>
    <w:rsid w:val="00445ABA"/>
    <w:rsid w:val="00445C1C"/>
    <w:rsid w:val="00445F8E"/>
    <w:rsid w:val="00446504"/>
    <w:rsid w:val="0044660D"/>
    <w:rsid w:val="00446C42"/>
    <w:rsid w:val="00446DC4"/>
    <w:rsid w:val="00447755"/>
    <w:rsid w:val="004479B1"/>
    <w:rsid w:val="00447F0C"/>
    <w:rsid w:val="00450406"/>
    <w:rsid w:val="00450AA6"/>
    <w:rsid w:val="00450EA3"/>
    <w:rsid w:val="00451233"/>
    <w:rsid w:val="004512B6"/>
    <w:rsid w:val="00451467"/>
    <w:rsid w:val="004514D1"/>
    <w:rsid w:val="00452402"/>
    <w:rsid w:val="0045290D"/>
    <w:rsid w:val="00452962"/>
    <w:rsid w:val="004531A0"/>
    <w:rsid w:val="004533AE"/>
    <w:rsid w:val="004535E3"/>
    <w:rsid w:val="00453877"/>
    <w:rsid w:val="004538D8"/>
    <w:rsid w:val="004539B5"/>
    <w:rsid w:val="004539FD"/>
    <w:rsid w:val="00454053"/>
    <w:rsid w:val="004543DA"/>
    <w:rsid w:val="004545D3"/>
    <w:rsid w:val="00454633"/>
    <w:rsid w:val="004547D9"/>
    <w:rsid w:val="004551AB"/>
    <w:rsid w:val="004557DF"/>
    <w:rsid w:val="00455AE6"/>
    <w:rsid w:val="00455BF9"/>
    <w:rsid w:val="00455C5E"/>
    <w:rsid w:val="00456391"/>
    <w:rsid w:val="00456C22"/>
    <w:rsid w:val="004572BE"/>
    <w:rsid w:val="0045772D"/>
    <w:rsid w:val="00457E04"/>
    <w:rsid w:val="004603B0"/>
    <w:rsid w:val="00460434"/>
    <w:rsid w:val="004606D1"/>
    <w:rsid w:val="00460C8F"/>
    <w:rsid w:val="00460F47"/>
    <w:rsid w:val="00461ADD"/>
    <w:rsid w:val="00461B89"/>
    <w:rsid w:val="00461EBA"/>
    <w:rsid w:val="0046215B"/>
    <w:rsid w:val="0046230F"/>
    <w:rsid w:val="00462A04"/>
    <w:rsid w:val="00462D29"/>
    <w:rsid w:val="00463123"/>
    <w:rsid w:val="0046325A"/>
    <w:rsid w:val="00463BD3"/>
    <w:rsid w:val="00463E5D"/>
    <w:rsid w:val="004645E0"/>
    <w:rsid w:val="004645F8"/>
    <w:rsid w:val="0046461F"/>
    <w:rsid w:val="00464738"/>
    <w:rsid w:val="00464A43"/>
    <w:rsid w:val="00464BB4"/>
    <w:rsid w:val="004653C9"/>
    <w:rsid w:val="00465422"/>
    <w:rsid w:val="00465A50"/>
    <w:rsid w:val="00465B06"/>
    <w:rsid w:val="00465E0D"/>
    <w:rsid w:val="00465EBF"/>
    <w:rsid w:val="004661A8"/>
    <w:rsid w:val="00466335"/>
    <w:rsid w:val="004665C2"/>
    <w:rsid w:val="004668C4"/>
    <w:rsid w:val="00466A32"/>
    <w:rsid w:val="00467359"/>
    <w:rsid w:val="00467441"/>
    <w:rsid w:val="00467A19"/>
    <w:rsid w:val="00470AEE"/>
    <w:rsid w:val="00470CAA"/>
    <w:rsid w:val="004710C8"/>
    <w:rsid w:val="00471174"/>
    <w:rsid w:val="0047132C"/>
    <w:rsid w:val="00471427"/>
    <w:rsid w:val="00471564"/>
    <w:rsid w:val="00471B56"/>
    <w:rsid w:val="00471FE7"/>
    <w:rsid w:val="00472246"/>
    <w:rsid w:val="0047245F"/>
    <w:rsid w:val="004725B7"/>
    <w:rsid w:val="004729BE"/>
    <w:rsid w:val="00472BB7"/>
    <w:rsid w:val="00472D66"/>
    <w:rsid w:val="00472FB3"/>
    <w:rsid w:val="0047349C"/>
    <w:rsid w:val="004737F5"/>
    <w:rsid w:val="00474110"/>
    <w:rsid w:val="00474CE4"/>
    <w:rsid w:val="00474F51"/>
    <w:rsid w:val="00475107"/>
    <w:rsid w:val="004758A2"/>
    <w:rsid w:val="004758EB"/>
    <w:rsid w:val="004760A1"/>
    <w:rsid w:val="004762C9"/>
    <w:rsid w:val="0047630C"/>
    <w:rsid w:val="00476350"/>
    <w:rsid w:val="00476A1C"/>
    <w:rsid w:val="00477586"/>
    <w:rsid w:val="004779D5"/>
    <w:rsid w:val="004779FA"/>
    <w:rsid w:val="00480067"/>
    <w:rsid w:val="00480635"/>
    <w:rsid w:val="0048068C"/>
    <w:rsid w:val="00480848"/>
    <w:rsid w:val="00480DDD"/>
    <w:rsid w:val="0048137B"/>
    <w:rsid w:val="00481C2B"/>
    <w:rsid w:val="00481DBB"/>
    <w:rsid w:val="00482DD0"/>
    <w:rsid w:val="00482F74"/>
    <w:rsid w:val="004832AF"/>
    <w:rsid w:val="004833DD"/>
    <w:rsid w:val="004834EE"/>
    <w:rsid w:val="00483630"/>
    <w:rsid w:val="00483B11"/>
    <w:rsid w:val="00483D30"/>
    <w:rsid w:val="00483FD4"/>
    <w:rsid w:val="00484088"/>
    <w:rsid w:val="00484216"/>
    <w:rsid w:val="00484D81"/>
    <w:rsid w:val="00485267"/>
    <w:rsid w:val="0048576C"/>
    <w:rsid w:val="00485FD4"/>
    <w:rsid w:val="00485FE0"/>
    <w:rsid w:val="00486FF2"/>
    <w:rsid w:val="0048788D"/>
    <w:rsid w:val="00487BAD"/>
    <w:rsid w:val="00490053"/>
    <w:rsid w:val="004900BC"/>
    <w:rsid w:val="004902D7"/>
    <w:rsid w:val="00490306"/>
    <w:rsid w:val="004903CF"/>
    <w:rsid w:val="004903E4"/>
    <w:rsid w:val="0049048A"/>
    <w:rsid w:val="00490A5D"/>
    <w:rsid w:val="00490B4C"/>
    <w:rsid w:val="00491296"/>
    <w:rsid w:val="004913F3"/>
    <w:rsid w:val="00491808"/>
    <w:rsid w:val="00491D3C"/>
    <w:rsid w:val="00491D71"/>
    <w:rsid w:val="004921BF"/>
    <w:rsid w:val="00492401"/>
    <w:rsid w:val="0049259C"/>
    <w:rsid w:val="00492B42"/>
    <w:rsid w:val="00492DD9"/>
    <w:rsid w:val="00492ED5"/>
    <w:rsid w:val="00492F59"/>
    <w:rsid w:val="0049306F"/>
    <w:rsid w:val="004932B8"/>
    <w:rsid w:val="00493763"/>
    <w:rsid w:val="00493A6B"/>
    <w:rsid w:val="0049417E"/>
    <w:rsid w:val="0049498B"/>
    <w:rsid w:val="00494DA7"/>
    <w:rsid w:val="0049548A"/>
    <w:rsid w:val="0049571E"/>
    <w:rsid w:val="00495984"/>
    <w:rsid w:val="00495AEF"/>
    <w:rsid w:val="00495C26"/>
    <w:rsid w:val="004979AA"/>
    <w:rsid w:val="00497ACD"/>
    <w:rsid w:val="00497C57"/>
    <w:rsid w:val="004A0956"/>
    <w:rsid w:val="004A0A57"/>
    <w:rsid w:val="004A1451"/>
    <w:rsid w:val="004A1496"/>
    <w:rsid w:val="004A15C2"/>
    <w:rsid w:val="004A1624"/>
    <w:rsid w:val="004A16A5"/>
    <w:rsid w:val="004A16DE"/>
    <w:rsid w:val="004A1A87"/>
    <w:rsid w:val="004A1D5A"/>
    <w:rsid w:val="004A1DA8"/>
    <w:rsid w:val="004A240F"/>
    <w:rsid w:val="004A2750"/>
    <w:rsid w:val="004A2A0F"/>
    <w:rsid w:val="004A2A99"/>
    <w:rsid w:val="004A2DE0"/>
    <w:rsid w:val="004A2E24"/>
    <w:rsid w:val="004A3461"/>
    <w:rsid w:val="004A3483"/>
    <w:rsid w:val="004A397B"/>
    <w:rsid w:val="004A42C2"/>
    <w:rsid w:val="004A4574"/>
    <w:rsid w:val="004A4C8E"/>
    <w:rsid w:val="004A4D58"/>
    <w:rsid w:val="004A4F83"/>
    <w:rsid w:val="004A545E"/>
    <w:rsid w:val="004A5467"/>
    <w:rsid w:val="004A57C4"/>
    <w:rsid w:val="004A59E2"/>
    <w:rsid w:val="004A5CB1"/>
    <w:rsid w:val="004A61CB"/>
    <w:rsid w:val="004A6B1C"/>
    <w:rsid w:val="004A6C85"/>
    <w:rsid w:val="004A70F8"/>
    <w:rsid w:val="004A7958"/>
    <w:rsid w:val="004A7D62"/>
    <w:rsid w:val="004B0351"/>
    <w:rsid w:val="004B0974"/>
    <w:rsid w:val="004B09A0"/>
    <w:rsid w:val="004B1364"/>
    <w:rsid w:val="004B1406"/>
    <w:rsid w:val="004B16F3"/>
    <w:rsid w:val="004B17EB"/>
    <w:rsid w:val="004B187C"/>
    <w:rsid w:val="004B1BC1"/>
    <w:rsid w:val="004B1BD0"/>
    <w:rsid w:val="004B2E80"/>
    <w:rsid w:val="004B2FDB"/>
    <w:rsid w:val="004B309B"/>
    <w:rsid w:val="004B341E"/>
    <w:rsid w:val="004B3DB5"/>
    <w:rsid w:val="004B41AF"/>
    <w:rsid w:val="004B4271"/>
    <w:rsid w:val="004B43CD"/>
    <w:rsid w:val="004B4908"/>
    <w:rsid w:val="004B4AA9"/>
    <w:rsid w:val="004B4CB4"/>
    <w:rsid w:val="004B4F36"/>
    <w:rsid w:val="004B50D3"/>
    <w:rsid w:val="004B558D"/>
    <w:rsid w:val="004B5D85"/>
    <w:rsid w:val="004B6070"/>
    <w:rsid w:val="004B6546"/>
    <w:rsid w:val="004B69C6"/>
    <w:rsid w:val="004B7340"/>
    <w:rsid w:val="004B7993"/>
    <w:rsid w:val="004B7F72"/>
    <w:rsid w:val="004C02C6"/>
    <w:rsid w:val="004C06B3"/>
    <w:rsid w:val="004C0711"/>
    <w:rsid w:val="004C07C2"/>
    <w:rsid w:val="004C146C"/>
    <w:rsid w:val="004C1880"/>
    <w:rsid w:val="004C1DFE"/>
    <w:rsid w:val="004C1E4B"/>
    <w:rsid w:val="004C1EE4"/>
    <w:rsid w:val="004C2CED"/>
    <w:rsid w:val="004C31A1"/>
    <w:rsid w:val="004C31A7"/>
    <w:rsid w:val="004C36AD"/>
    <w:rsid w:val="004C39A3"/>
    <w:rsid w:val="004C3C5C"/>
    <w:rsid w:val="004C4438"/>
    <w:rsid w:val="004C4569"/>
    <w:rsid w:val="004C47D8"/>
    <w:rsid w:val="004C4DD7"/>
    <w:rsid w:val="004C52A9"/>
    <w:rsid w:val="004C59F5"/>
    <w:rsid w:val="004C5A46"/>
    <w:rsid w:val="004C5BDA"/>
    <w:rsid w:val="004C5C3E"/>
    <w:rsid w:val="004C7446"/>
    <w:rsid w:val="004C7B4F"/>
    <w:rsid w:val="004C7BBB"/>
    <w:rsid w:val="004D079F"/>
    <w:rsid w:val="004D07BF"/>
    <w:rsid w:val="004D08E9"/>
    <w:rsid w:val="004D117B"/>
    <w:rsid w:val="004D1575"/>
    <w:rsid w:val="004D17FC"/>
    <w:rsid w:val="004D1B1D"/>
    <w:rsid w:val="004D1D0E"/>
    <w:rsid w:val="004D1D3B"/>
    <w:rsid w:val="004D2174"/>
    <w:rsid w:val="004D288C"/>
    <w:rsid w:val="004D28DD"/>
    <w:rsid w:val="004D2F07"/>
    <w:rsid w:val="004D2F24"/>
    <w:rsid w:val="004D329E"/>
    <w:rsid w:val="004D3795"/>
    <w:rsid w:val="004D381C"/>
    <w:rsid w:val="004D3B8C"/>
    <w:rsid w:val="004D3BA1"/>
    <w:rsid w:val="004D3DDB"/>
    <w:rsid w:val="004D42DA"/>
    <w:rsid w:val="004D45E5"/>
    <w:rsid w:val="004D4A22"/>
    <w:rsid w:val="004D4DC5"/>
    <w:rsid w:val="004D50FA"/>
    <w:rsid w:val="004D54D2"/>
    <w:rsid w:val="004D559C"/>
    <w:rsid w:val="004D5673"/>
    <w:rsid w:val="004D5A37"/>
    <w:rsid w:val="004D5D1D"/>
    <w:rsid w:val="004D62B7"/>
    <w:rsid w:val="004D6B5D"/>
    <w:rsid w:val="004D6F2A"/>
    <w:rsid w:val="004D6FD7"/>
    <w:rsid w:val="004D709F"/>
    <w:rsid w:val="004D721F"/>
    <w:rsid w:val="004D73F1"/>
    <w:rsid w:val="004E02C8"/>
    <w:rsid w:val="004E0BD8"/>
    <w:rsid w:val="004E18CB"/>
    <w:rsid w:val="004E1CBB"/>
    <w:rsid w:val="004E2179"/>
    <w:rsid w:val="004E21A3"/>
    <w:rsid w:val="004E2376"/>
    <w:rsid w:val="004E23B0"/>
    <w:rsid w:val="004E2C2A"/>
    <w:rsid w:val="004E2CDA"/>
    <w:rsid w:val="004E2CE7"/>
    <w:rsid w:val="004E31F9"/>
    <w:rsid w:val="004E396A"/>
    <w:rsid w:val="004E3E0D"/>
    <w:rsid w:val="004E3F39"/>
    <w:rsid w:val="004E42DA"/>
    <w:rsid w:val="004E43D9"/>
    <w:rsid w:val="004E480F"/>
    <w:rsid w:val="004E4CC5"/>
    <w:rsid w:val="004E4CF7"/>
    <w:rsid w:val="004E5B8C"/>
    <w:rsid w:val="004E5F4C"/>
    <w:rsid w:val="004E63B1"/>
    <w:rsid w:val="004E6940"/>
    <w:rsid w:val="004E6D7C"/>
    <w:rsid w:val="004E6DC0"/>
    <w:rsid w:val="004E714E"/>
    <w:rsid w:val="004E7577"/>
    <w:rsid w:val="004E7720"/>
    <w:rsid w:val="004E7D5A"/>
    <w:rsid w:val="004F0249"/>
    <w:rsid w:val="004F02BA"/>
    <w:rsid w:val="004F04DA"/>
    <w:rsid w:val="004F0D7A"/>
    <w:rsid w:val="004F0DF5"/>
    <w:rsid w:val="004F1370"/>
    <w:rsid w:val="004F199E"/>
    <w:rsid w:val="004F1EA9"/>
    <w:rsid w:val="004F1F5F"/>
    <w:rsid w:val="004F20C6"/>
    <w:rsid w:val="004F22BE"/>
    <w:rsid w:val="004F2BEA"/>
    <w:rsid w:val="004F3672"/>
    <w:rsid w:val="004F3792"/>
    <w:rsid w:val="004F39FF"/>
    <w:rsid w:val="004F3BF3"/>
    <w:rsid w:val="004F3C29"/>
    <w:rsid w:val="004F3FEC"/>
    <w:rsid w:val="004F4471"/>
    <w:rsid w:val="004F491C"/>
    <w:rsid w:val="004F4D3C"/>
    <w:rsid w:val="004F512E"/>
    <w:rsid w:val="004F5219"/>
    <w:rsid w:val="004F5220"/>
    <w:rsid w:val="004F52C3"/>
    <w:rsid w:val="004F54D8"/>
    <w:rsid w:val="004F5BBB"/>
    <w:rsid w:val="004F6183"/>
    <w:rsid w:val="004F695D"/>
    <w:rsid w:val="004F6AB6"/>
    <w:rsid w:val="004F6F23"/>
    <w:rsid w:val="004F7668"/>
    <w:rsid w:val="004F76C1"/>
    <w:rsid w:val="004F76FF"/>
    <w:rsid w:val="004F7999"/>
    <w:rsid w:val="004F7B86"/>
    <w:rsid w:val="004F7E6E"/>
    <w:rsid w:val="00500143"/>
    <w:rsid w:val="005001CA"/>
    <w:rsid w:val="00500391"/>
    <w:rsid w:val="00500629"/>
    <w:rsid w:val="00500A53"/>
    <w:rsid w:val="00500C5D"/>
    <w:rsid w:val="00500CB2"/>
    <w:rsid w:val="00500D1B"/>
    <w:rsid w:val="00500D3D"/>
    <w:rsid w:val="005013F9"/>
    <w:rsid w:val="005017C7"/>
    <w:rsid w:val="0050184B"/>
    <w:rsid w:val="00501944"/>
    <w:rsid w:val="00501E45"/>
    <w:rsid w:val="00502454"/>
    <w:rsid w:val="00502490"/>
    <w:rsid w:val="00502C7D"/>
    <w:rsid w:val="00502E04"/>
    <w:rsid w:val="005035A8"/>
    <w:rsid w:val="00503E4C"/>
    <w:rsid w:val="00503FBD"/>
    <w:rsid w:val="00504F49"/>
    <w:rsid w:val="0050516C"/>
    <w:rsid w:val="005051F6"/>
    <w:rsid w:val="00505304"/>
    <w:rsid w:val="005054EC"/>
    <w:rsid w:val="00505518"/>
    <w:rsid w:val="0050599C"/>
    <w:rsid w:val="00505D89"/>
    <w:rsid w:val="00505EA9"/>
    <w:rsid w:val="00505FA5"/>
    <w:rsid w:val="00506553"/>
    <w:rsid w:val="005067A1"/>
    <w:rsid w:val="0050680C"/>
    <w:rsid w:val="00506994"/>
    <w:rsid w:val="00506A75"/>
    <w:rsid w:val="00506C99"/>
    <w:rsid w:val="00507244"/>
    <w:rsid w:val="00507975"/>
    <w:rsid w:val="00507B47"/>
    <w:rsid w:val="00507D47"/>
    <w:rsid w:val="00507F4A"/>
    <w:rsid w:val="0051025F"/>
    <w:rsid w:val="005107D0"/>
    <w:rsid w:val="00510C6E"/>
    <w:rsid w:val="00510F6D"/>
    <w:rsid w:val="005112AF"/>
    <w:rsid w:val="005118C2"/>
    <w:rsid w:val="00511DCE"/>
    <w:rsid w:val="00512494"/>
    <w:rsid w:val="0051256C"/>
    <w:rsid w:val="005126F5"/>
    <w:rsid w:val="00512B11"/>
    <w:rsid w:val="00512D60"/>
    <w:rsid w:val="00513575"/>
    <w:rsid w:val="00513597"/>
    <w:rsid w:val="005136D6"/>
    <w:rsid w:val="005139F0"/>
    <w:rsid w:val="00513BC9"/>
    <w:rsid w:val="00513D98"/>
    <w:rsid w:val="005143F8"/>
    <w:rsid w:val="00514AC0"/>
    <w:rsid w:val="00514C66"/>
    <w:rsid w:val="00515205"/>
    <w:rsid w:val="00515460"/>
    <w:rsid w:val="005155F2"/>
    <w:rsid w:val="00515E9C"/>
    <w:rsid w:val="00516164"/>
    <w:rsid w:val="005163A3"/>
    <w:rsid w:val="00516966"/>
    <w:rsid w:val="00516AF6"/>
    <w:rsid w:val="00516F6F"/>
    <w:rsid w:val="00516FA4"/>
    <w:rsid w:val="005172CA"/>
    <w:rsid w:val="00517825"/>
    <w:rsid w:val="00517B75"/>
    <w:rsid w:val="00517CCD"/>
    <w:rsid w:val="00517DA2"/>
    <w:rsid w:val="00517E70"/>
    <w:rsid w:val="00520171"/>
    <w:rsid w:val="005201D6"/>
    <w:rsid w:val="005206F1"/>
    <w:rsid w:val="005207FF"/>
    <w:rsid w:val="005208E5"/>
    <w:rsid w:val="00521221"/>
    <w:rsid w:val="00521ED6"/>
    <w:rsid w:val="00522396"/>
    <w:rsid w:val="00522829"/>
    <w:rsid w:val="005228E0"/>
    <w:rsid w:val="005228EC"/>
    <w:rsid w:val="00522A8A"/>
    <w:rsid w:val="00522B56"/>
    <w:rsid w:val="00522CB0"/>
    <w:rsid w:val="00522CB9"/>
    <w:rsid w:val="00522CC3"/>
    <w:rsid w:val="00522D5C"/>
    <w:rsid w:val="005230B4"/>
    <w:rsid w:val="005231B7"/>
    <w:rsid w:val="00523232"/>
    <w:rsid w:val="00523382"/>
    <w:rsid w:val="00523613"/>
    <w:rsid w:val="00523ECB"/>
    <w:rsid w:val="00523F9A"/>
    <w:rsid w:val="00523FA2"/>
    <w:rsid w:val="00523FBC"/>
    <w:rsid w:val="00524199"/>
    <w:rsid w:val="005248DC"/>
    <w:rsid w:val="005258BC"/>
    <w:rsid w:val="005267A8"/>
    <w:rsid w:val="00526AB4"/>
    <w:rsid w:val="00526C53"/>
    <w:rsid w:val="00526D93"/>
    <w:rsid w:val="0052730F"/>
    <w:rsid w:val="0052761D"/>
    <w:rsid w:val="0052765F"/>
    <w:rsid w:val="00527679"/>
    <w:rsid w:val="00527731"/>
    <w:rsid w:val="00527E62"/>
    <w:rsid w:val="00527E6F"/>
    <w:rsid w:val="00527F1E"/>
    <w:rsid w:val="005303E9"/>
    <w:rsid w:val="0053085D"/>
    <w:rsid w:val="005308AA"/>
    <w:rsid w:val="00530D41"/>
    <w:rsid w:val="005311AE"/>
    <w:rsid w:val="005312FC"/>
    <w:rsid w:val="005319CE"/>
    <w:rsid w:val="005319FB"/>
    <w:rsid w:val="00532448"/>
    <w:rsid w:val="00532825"/>
    <w:rsid w:val="00532D62"/>
    <w:rsid w:val="00532FF7"/>
    <w:rsid w:val="0053308A"/>
    <w:rsid w:val="0053315F"/>
    <w:rsid w:val="00533E8B"/>
    <w:rsid w:val="00534168"/>
    <w:rsid w:val="0053427D"/>
    <w:rsid w:val="00534328"/>
    <w:rsid w:val="00534756"/>
    <w:rsid w:val="005349EC"/>
    <w:rsid w:val="00534BA9"/>
    <w:rsid w:val="00535232"/>
    <w:rsid w:val="00535786"/>
    <w:rsid w:val="00535CE8"/>
    <w:rsid w:val="00536081"/>
    <w:rsid w:val="00536484"/>
    <w:rsid w:val="00536599"/>
    <w:rsid w:val="005365C0"/>
    <w:rsid w:val="005365E4"/>
    <w:rsid w:val="0053662B"/>
    <w:rsid w:val="0053699F"/>
    <w:rsid w:val="005372A2"/>
    <w:rsid w:val="005372BF"/>
    <w:rsid w:val="005375A2"/>
    <w:rsid w:val="005375B2"/>
    <w:rsid w:val="00537601"/>
    <w:rsid w:val="00537ADD"/>
    <w:rsid w:val="00537B07"/>
    <w:rsid w:val="00537CC6"/>
    <w:rsid w:val="00537D52"/>
    <w:rsid w:val="0054010A"/>
    <w:rsid w:val="00540320"/>
    <w:rsid w:val="0054069F"/>
    <w:rsid w:val="00540738"/>
    <w:rsid w:val="00540800"/>
    <w:rsid w:val="00540EA6"/>
    <w:rsid w:val="00541586"/>
    <w:rsid w:val="00541788"/>
    <w:rsid w:val="00542855"/>
    <w:rsid w:val="00542CAB"/>
    <w:rsid w:val="00542CFF"/>
    <w:rsid w:val="00542DB1"/>
    <w:rsid w:val="005431CA"/>
    <w:rsid w:val="00543954"/>
    <w:rsid w:val="00543DAF"/>
    <w:rsid w:val="00543EEC"/>
    <w:rsid w:val="0054410B"/>
    <w:rsid w:val="00544AFA"/>
    <w:rsid w:val="005451D7"/>
    <w:rsid w:val="00545894"/>
    <w:rsid w:val="00545C81"/>
    <w:rsid w:val="00546E57"/>
    <w:rsid w:val="00547297"/>
    <w:rsid w:val="00547C15"/>
    <w:rsid w:val="00550095"/>
    <w:rsid w:val="0055042F"/>
    <w:rsid w:val="005505B7"/>
    <w:rsid w:val="00550A6A"/>
    <w:rsid w:val="00550C1A"/>
    <w:rsid w:val="0055147C"/>
    <w:rsid w:val="005516BB"/>
    <w:rsid w:val="00551DB0"/>
    <w:rsid w:val="00552140"/>
    <w:rsid w:val="0055217A"/>
    <w:rsid w:val="00552CA7"/>
    <w:rsid w:val="005538C5"/>
    <w:rsid w:val="005538D2"/>
    <w:rsid w:val="00553A9B"/>
    <w:rsid w:val="00553D1C"/>
    <w:rsid w:val="00553DA3"/>
    <w:rsid w:val="00553EEA"/>
    <w:rsid w:val="005542AD"/>
    <w:rsid w:val="005542DB"/>
    <w:rsid w:val="0055435E"/>
    <w:rsid w:val="00554528"/>
    <w:rsid w:val="00554937"/>
    <w:rsid w:val="00554A4E"/>
    <w:rsid w:val="00554DAB"/>
    <w:rsid w:val="00555133"/>
    <w:rsid w:val="005552AD"/>
    <w:rsid w:val="0055535B"/>
    <w:rsid w:val="00555A52"/>
    <w:rsid w:val="00555AA0"/>
    <w:rsid w:val="00556FA4"/>
    <w:rsid w:val="005573D0"/>
    <w:rsid w:val="00557AA7"/>
    <w:rsid w:val="00560025"/>
    <w:rsid w:val="005600CE"/>
    <w:rsid w:val="00560375"/>
    <w:rsid w:val="00560799"/>
    <w:rsid w:val="00560E18"/>
    <w:rsid w:val="005613A7"/>
    <w:rsid w:val="00561862"/>
    <w:rsid w:val="00561A87"/>
    <w:rsid w:val="005624BB"/>
    <w:rsid w:val="005626B7"/>
    <w:rsid w:val="00562764"/>
    <w:rsid w:val="005627A0"/>
    <w:rsid w:val="00562EF4"/>
    <w:rsid w:val="00563086"/>
    <w:rsid w:val="0056368A"/>
    <w:rsid w:val="00564014"/>
    <w:rsid w:val="005643E9"/>
    <w:rsid w:val="00564B0C"/>
    <w:rsid w:val="005653CA"/>
    <w:rsid w:val="005655C0"/>
    <w:rsid w:val="005656D5"/>
    <w:rsid w:val="00565BD2"/>
    <w:rsid w:val="00565D0B"/>
    <w:rsid w:val="00565D56"/>
    <w:rsid w:val="00565FEE"/>
    <w:rsid w:val="0056659C"/>
    <w:rsid w:val="0056663B"/>
    <w:rsid w:val="005666BD"/>
    <w:rsid w:val="0056793A"/>
    <w:rsid w:val="005679FC"/>
    <w:rsid w:val="00567B3D"/>
    <w:rsid w:val="00567C27"/>
    <w:rsid w:val="00570915"/>
    <w:rsid w:val="00570998"/>
    <w:rsid w:val="00570D73"/>
    <w:rsid w:val="005715FA"/>
    <w:rsid w:val="00571E71"/>
    <w:rsid w:val="0057226A"/>
    <w:rsid w:val="00572502"/>
    <w:rsid w:val="005728E2"/>
    <w:rsid w:val="00572A7B"/>
    <w:rsid w:val="00572C56"/>
    <w:rsid w:val="00572C7C"/>
    <w:rsid w:val="005730F1"/>
    <w:rsid w:val="00573178"/>
    <w:rsid w:val="005732FE"/>
    <w:rsid w:val="00573427"/>
    <w:rsid w:val="00573479"/>
    <w:rsid w:val="00573508"/>
    <w:rsid w:val="005736F9"/>
    <w:rsid w:val="0057381D"/>
    <w:rsid w:val="00573B80"/>
    <w:rsid w:val="00574091"/>
    <w:rsid w:val="00574CB9"/>
    <w:rsid w:val="00574D0E"/>
    <w:rsid w:val="005758E4"/>
    <w:rsid w:val="00575BBE"/>
    <w:rsid w:val="00575E97"/>
    <w:rsid w:val="00576035"/>
    <w:rsid w:val="00576961"/>
    <w:rsid w:val="00576993"/>
    <w:rsid w:val="00576B85"/>
    <w:rsid w:val="00577695"/>
    <w:rsid w:val="0057779B"/>
    <w:rsid w:val="00580258"/>
    <w:rsid w:val="005807AD"/>
    <w:rsid w:val="00580B27"/>
    <w:rsid w:val="00580BE8"/>
    <w:rsid w:val="00580CC2"/>
    <w:rsid w:val="00581118"/>
    <w:rsid w:val="00581202"/>
    <w:rsid w:val="00581455"/>
    <w:rsid w:val="00581937"/>
    <w:rsid w:val="00581ADA"/>
    <w:rsid w:val="0058223C"/>
    <w:rsid w:val="005825E6"/>
    <w:rsid w:val="00582B22"/>
    <w:rsid w:val="00583411"/>
    <w:rsid w:val="00583856"/>
    <w:rsid w:val="0058399F"/>
    <w:rsid w:val="00583DBB"/>
    <w:rsid w:val="00583E5B"/>
    <w:rsid w:val="00585486"/>
    <w:rsid w:val="00585A71"/>
    <w:rsid w:val="00585D72"/>
    <w:rsid w:val="00585E86"/>
    <w:rsid w:val="005861F5"/>
    <w:rsid w:val="005864B8"/>
    <w:rsid w:val="005865A5"/>
    <w:rsid w:val="00586932"/>
    <w:rsid w:val="00586A68"/>
    <w:rsid w:val="00586D28"/>
    <w:rsid w:val="0058798A"/>
    <w:rsid w:val="00587C35"/>
    <w:rsid w:val="00587D18"/>
    <w:rsid w:val="0059008E"/>
    <w:rsid w:val="005900DF"/>
    <w:rsid w:val="005903C9"/>
    <w:rsid w:val="00590822"/>
    <w:rsid w:val="0059134A"/>
    <w:rsid w:val="005919A5"/>
    <w:rsid w:val="00591BC0"/>
    <w:rsid w:val="00591C06"/>
    <w:rsid w:val="00592E47"/>
    <w:rsid w:val="005930CC"/>
    <w:rsid w:val="005934FC"/>
    <w:rsid w:val="0059393F"/>
    <w:rsid w:val="00593BA5"/>
    <w:rsid w:val="00593CBC"/>
    <w:rsid w:val="00593F8E"/>
    <w:rsid w:val="0059436C"/>
    <w:rsid w:val="005949EE"/>
    <w:rsid w:val="00594C76"/>
    <w:rsid w:val="00594DBC"/>
    <w:rsid w:val="00595473"/>
    <w:rsid w:val="005954C3"/>
    <w:rsid w:val="005954F4"/>
    <w:rsid w:val="00595A00"/>
    <w:rsid w:val="00595B8A"/>
    <w:rsid w:val="00596467"/>
    <w:rsid w:val="00596915"/>
    <w:rsid w:val="0059692E"/>
    <w:rsid w:val="00596CD6"/>
    <w:rsid w:val="00596EA8"/>
    <w:rsid w:val="005970D5"/>
    <w:rsid w:val="005976C0"/>
    <w:rsid w:val="00597B9C"/>
    <w:rsid w:val="00597DC7"/>
    <w:rsid w:val="005A01D5"/>
    <w:rsid w:val="005A04A9"/>
    <w:rsid w:val="005A055F"/>
    <w:rsid w:val="005A066C"/>
    <w:rsid w:val="005A06B1"/>
    <w:rsid w:val="005A0B77"/>
    <w:rsid w:val="005A13E4"/>
    <w:rsid w:val="005A148C"/>
    <w:rsid w:val="005A1543"/>
    <w:rsid w:val="005A16D9"/>
    <w:rsid w:val="005A19BE"/>
    <w:rsid w:val="005A19DB"/>
    <w:rsid w:val="005A1D8B"/>
    <w:rsid w:val="005A3111"/>
    <w:rsid w:val="005A3221"/>
    <w:rsid w:val="005A354F"/>
    <w:rsid w:val="005A35F0"/>
    <w:rsid w:val="005A3CC4"/>
    <w:rsid w:val="005A4BD2"/>
    <w:rsid w:val="005A52B9"/>
    <w:rsid w:val="005A58B1"/>
    <w:rsid w:val="005A5DA0"/>
    <w:rsid w:val="005A61CF"/>
    <w:rsid w:val="005A6B10"/>
    <w:rsid w:val="005A6BB4"/>
    <w:rsid w:val="005A6CD3"/>
    <w:rsid w:val="005A7090"/>
    <w:rsid w:val="005A7148"/>
    <w:rsid w:val="005A72C9"/>
    <w:rsid w:val="005A7327"/>
    <w:rsid w:val="005A7558"/>
    <w:rsid w:val="005A77C2"/>
    <w:rsid w:val="005B0193"/>
    <w:rsid w:val="005B07F9"/>
    <w:rsid w:val="005B0E22"/>
    <w:rsid w:val="005B1EBA"/>
    <w:rsid w:val="005B22F7"/>
    <w:rsid w:val="005B238B"/>
    <w:rsid w:val="005B2E8B"/>
    <w:rsid w:val="005B3075"/>
    <w:rsid w:val="005B30F2"/>
    <w:rsid w:val="005B3DDD"/>
    <w:rsid w:val="005B422D"/>
    <w:rsid w:val="005B4599"/>
    <w:rsid w:val="005B4830"/>
    <w:rsid w:val="005B48E6"/>
    <w:rsid w:val="005B4977"/>
    <w:rsid w:val="005B4D76"/>
    <w:rsid w:val="005B5478"/>
    <w:rsid w:val="005B661E"/>
    <w:rsid w:val="005B6959"/>
    <w:rsid w:val="005B6FB4"/>
    <w:rsid w:val="005B7CB8"/>
    <w:rsid w:val="005B7D8F"/>
    <w:rsid w:val="005B7EF1"/>
    <w:rsid w:val="005C08CB"/>
    <w:rsid w:val="005C09FD"/>
    <w:rsid w:val="005C0C27"/>
    <w:rsid w:val="005C0C65"/>
    <w:rsid w:val="005C1056"/>
    <w:rsid w:val="005C10F8"/>
    <w:rsid w:val="005C1143"/>
    <w:rsid w:val="005C225E"/>
    <w:rsid w:val="005C2461"/>
    <w:rsid w:val="005C2931"/>
    <w:rsid w:val="005C40A2"/>
    <w:rsid w:val="005C459B"/>
    <w:rsid w:val="005C4A4B"/>
    <w:rsid w:val="005C4BC0"/>
    <w:rsid w:val="005C4C51"/>
    <w:rsid w:val="005C4DF2"/>
    <w:rsid w:val="005C50CF"/>
    <w:rsid w:val="005C5112"/>
    <w:rsid w:val="005C5504"/>
    <w:rsid w:val="005C5872"/>
    <w:rsid w:val="005C5B12"/>
    <w:rsid w:val="005C5EF6"/>
    <w:rsid w:val="005C6171"/>
    <w:rsid w:val="005C6866"/>
    <w:rsid w:val="005C6B83"/>
    <w:rsid w:val="005C73F7"/>
    <w:rsid w:val="005C7539"/>
    <w:rsid w:val="005C79C3"/>
    <w:rsid w:val="005C7C6E"/>
    <w:rsid w:val="005D025F"/>
    <w:rsid w:val="005D0403"/>
    <w:rsid w:val="005D0D1E"/>
    <w:rsid w:val="005D0E3D"/>
    <w:rsid w:val="005D102F"/>
    <w:rsid w:val="005D10F2"/>
    <w:rsid w:val="005D1F6A"/>
    <w:rsid w:val="005D1FAC"/>
    <w:rsid w:val="005D220E"/>
    <w:rsid w:val="005D2277"/>
    <w:rsid w:val="005D24E4"/>
    <w:rsid w:val="005D26B2"/>
    <w:rsid w:val="005D2804"/>
    <w:rsid w:val="005D2815"/>
    <w:rsid w:val="005D29AF"/>
    <w:rsid w:val="005D2FB3"/>
    <w:rsid w:val="005D31E6"/>
    <w:rsid w:val="005D3AF2"/>
    <w:rsid w:val="005D3B2F"/>
    <w:rsid w:val="005D3DB9"/>
    <w:rsid w:val="005D41E2"/>
    <w:rsid w:val="005D46FD"/>
    <w:rsid w:val="005D488E"/>
    <w:rsid w:val="005D4A33"/>
    <w:rsid w:val="005D50E1"/>
    <w:rsid w:val="005D541C"/>
    <w:rsid w:val="005D56A6"/>
    <w:rsid w:val="005D56F4"/>
    <w:rsid w:val="005D5839"/>
    <w:rsid w:val="005D6513"/>
    <w:rsid w:val="005D6633"/>
    <w:rsid w:val="005D663F"/>
    <w:rsid w:val="005D6A65"/>
    <w:rsid w:val="005D6DB7"/>
    <w:rsid w:val="005D6F2C"/>
    <w:rsid w:val="005D6FB2"/>
    <w:rsid w:val="005D705F"/>
    <w:rsid w:val="005D73A1"/>
    <w:rsid w:val="005D74B2"/>
    <w:rsid w:val="005D77AA"/>
    <w:rsid w:val="005D7D70"/>
    <w:rsid w:val="005D7D8C"/>
    <w:rsid w:val="005E0237"/>
    <w:rsid w:val="005E030D"/>
    <w:rsid w:val="005E06E4"/>
    <w:rsid w:val="005E0792"/>
    <w:rsid w:val="005E086D"/>
    <w:rsid w:val="005E1270"/>
    <w:rsid w:val="005E133D"/>
    <w:rsid w:val="005E1C3D"/>
    <w:rsid w:val="005E22D6"/>
    <w:rsid w:val="005E282A"/>
    <w:rsid w:val="005E2E35"/>
    <w:rsid w:val="005E345C"/>
    <w:rsid w:val="005E3632"/>
    <w:rsid w:val="005E39B1"/>
    <w:rsid w:val="005E3A18"/>
    <w:rsid w:val="005E4350"/>
    <w:rsid w:val="005E534A"/>
    <w:rsid w:val="005E5ACE"/>
    <w:rsid w:val="005E6369"/>
    <w:rsid w:val="005E6B28"/>
    <w:rsid w:val="005E6B5E"/>
    <w:rsid w:val="005E787C"/>
    <w:rsid w:val="005E7B94"/>
    <w:rsid w:val="005F037F"/>
    <w:rsid w:val="005F07AA"/>
    <w:rsid w:val="005F0A53"/>
    <w:rsid w:val="005F0BD1"/>
    <w:rsid w:val="005F0BF4"/>
    <w:rsid w:val="005F110D"/>
    <w:rsid w:val="005F117C"/>
    <w:rsid w:val="005F195A"/>
    <w:rsid w:val="005F2F73"/>
    <w:rsid w:val="005F311C"/>
    <w:rsid w:val="005F3839"/>
    <w:rsid w:val="005F3B17"/>
    <w:rsid w:val="005F3B86"/>
    <w:rsid w:val="005F3D89"/>
    <w:rsid w:val="005F3EE9"/>
    <w:rsid w:val="005F3FDF"/>
    <w:rsid w:val="005F4135"/>
    <w:rsid w:val="005F4420"/>
    <w:rsid w:val="005F4955"/>
    <w:rsid w:val="005F4A5C"/>
    <w:rsid w:val="005F4C2B"/>
    <w:rsid w:val="005F4CDD"/>
    <w:rsid w:val="005F4CFB"/>
    <w:rsid w:val="005F4D9D"/>
    <w:rsid w:val="005F4E34"/>
    <w:rsid w:val="005F5447"/>
    <w:rsid w:val="005F58A9"/>
    <w:rsid w:val="005F598B"/>
    <w:rsid w:val="005F5F01"/>
    <w:rsid w:val="005F6179"/>
    <w:rsid w:val="005F63DF"/>
    <w:rsid w:val="005F63FE"/>
    <w:rsid w:val="005F647A"/>
    <w:rsid w:val="005F6C15"/>
    <w:rsid w:val="005F71C0"/>
    <w:rsid w:val="005F77A6"/>
    <w:rsid w:val="005F7928"/>
    <w:rsid w:val="005F79AB"/>
    <w:rsid w:val="005F7B8C"/>
    <w:rsid w:val="005F7FBF"/>
    <w:rsid w:val="006001CB"/>
    <w:rsid w:val="00600262"/>
    <w:rsid w:val="00600AAE"/>
    <w:rsid w:val="00600CA3"/>
    <w:rsid w:val="00601317"/>
    <w:rsid w:val="00601418"/>
    <w:rsid w:val="006018E9"/>
    <w:rsid w:val="00601C98"/>
    <w:rsid w:val="00601CC0"/>
    <w:rsid w:val="00602555"/>
    <w:rsid w:val="006025B2"/>
    <w:rsid w:val="006026A7"/>
    <w:rsid w:val="006026D8"/>
    <w:rsid w:val="006027D7"/>
    <w:rsid w:val="006028A0"/>
    <w:rsid w:val="00602BE0"/>
    <w:rsid w:val="00602D94"/>
    <w:rsid w:val="00603408"/>
    <w:rsid w:val="00603CD2"/>
    <w:rsid w:val="00604C64"/>
    <w:rsid w:val="00604FB8"/>
    <w:rsid w:val="006051E3"/>
    <w:rsid w:val="006052A6"/>
    <w:rsid w:val="0060542C"/>
    <w:rsid w:val="0060573B"/>
    <w:rsid w:val="00605812"/>
    <w:rsid w:val="006062EE"/>
    <w:rsid w:val="00606656"/>
    <w:rsid w:val="006066DD"/>
    <w:rsid w:val="0060678D"/>
    <w:rsid w:val="00606900"/>
    <w:rsid w:val="00606939"/>
    <w:rsid w:val="00606E76"/>
    <w:rsid w:val="0060721B"/>
    <w:rsid w:val="006075DD"/>
    <w:rsid w:val="006077CA"/>
    <w:rsid w:val="006078F9"/>
    <w:rsid w:val="00607B27"/>
    <w:rsid w:val="00610656"/>
    <w:rsid w:val="00610727"/>
    <w:rsid w:val="00610931"/>
    <w:rsid w:val="00610C36"/>
    <w:rsid w:val="00610CD0"/>
    <w:rsid w:val="00610FB9"/>
    <w:rsid w:val="00611184"/>
    <w:rsid w:val="0061152D"/>
    <w:rsid w:val="006116CB"/>
    <w:rsid w:val="00611991"/>
    <w:rsid w:val="006119F7"/>
    <w:rsid w:val="00611A8D"/>
    <w:rsid w:val="00611EE1"/>
    <w:rsid w:val="006120E2"/>
    <w:rsid w:val="006125E6"/>
    <w:rsid w:val="00612D68"/>
    <w:rsid w:val="00612E7D"/>
    <w:rsid w:val="00612F78"/>
    <w:rsid w:val="0061305E"/>
    <w:rsid w:val="006130E5"/>
    <w:rsid w:val="00613110"/>
    <w:rsid w:val="0061391A"/>
    <w:rsid w:val="00613E99"/>
    <w:rsid w:val="006142E9"/>
    <w:rsid w:val="0061464F"/>
    <w:rsid w:val="00614731"/>
    <w:rsid w:val="0061565D"/>
    <w:rsid w:val="00616183"/>
    <w:rsid w:val="00616B08"/>
    <w:rsid w:val="00616FD9"/>
    <w:rsid w:val="0061710A"/>
    <w:rsid w:val="0061782F"/>
    <w:rsid w:val="00617832"/>
    <w:rsid w:val="00617A36"/>
    <w:rsid w:val="00617F88"/>
    <w:rsid w:val="006202EE"/>
    <w:rsid w:val="00620DCB"/>
    <w:rsid w:val="00620F67"/>
    <w:rsid w:val="006212DC"/>
    <w:rsid w:val="0062185D"/>
    <w:rsid w:val="00621AD0"/>
    <w:rsid w:val="00621BAD"/>
    <w:rsid w:val="00622629"/>
    <w:rsid w:val="00622737"/>
    <w:rsid w:val="00622E64"/>
    <w:rsid w:val="0062339A"/>
    <w:rsid w:val="00623451"/>
    <w:rsid w:val="00623501"/>
    <w:rsid w:val="00623811"/>
    <w:rsid w:val="00623892"/>
    <w:rsid w:val="00623C14"/>
    <w:rsid w:val="00623D5B"/>
    <w:rsid w:val="00623F42"/>
    <w:rsid w:val="006241BD"/>
    <w:rsid w:val="006243CC"/>
    <w:rsid w:val="00624774"/>
    <w:rsid w:val="006247A2"/>
    <w:rsid w:val="006249FD"/>
    <w:rsid w:val="00624B17"/>
    <w:rsid w:val="00625716"/>
    <w:rsid w:val="00625A5B"/>
    <w:rsid w:val="00625B41"/>
    <w:rsid w:val="00625B60"/>
    <w:rsid w:val="00625BFB"/>
    <w:rsid w:val="00626314"/>
    <w:rsid w:val="00626BC2"/>
    <w:rsid w:val="00626C00"/>
    <w:rsid w:val="00626F75"/>
    <w:rsid w:val="00627C31"/>
    <w:rsid w:val="0063053E"/>
    <w:rsid w:val="0063062C"/>
    <w:rsid w:val="00630923"/>
    <w:rsid w:val="00630994"/>
    <w:rsid w:val="00630CA4"/>
    <w:rsid w:val="00630D15"/>
    <w:rsid w:val="00630F77"/>
    <w:rsid w:val="006314FB"/>
    <w:rsid w:val="0063170D"/>
    <w:rsid w:val="00632025"/>
    <w:rsid w:val="006320EF"/>
    <w:rsid w:val="00632BB1"/>
    <w:rsid w:val="00632FB2"/>
    <w:rsid w:val="00633066"/>
    <w:rsid w:val="00633281"/>
    <w:rsid w:val="0063343F"/>
    <w:rsid w:val="00633695"/>
    <w:rsid w:val="0063369E"/>
    <w:rsid w:val="0063398E"/>
    <w:rsid w:val="006339EE"/>
    <w:rsid w:val="00633E57"/>
    <w:rsid w:val="006340E7"/>
    <w:rsid w:val="00634211"/>
    <w:rsid w:val="006343B0"/>
    <w:rsid w:val="00634431"/>
    <w:rsid w:val="0063483B"/>
    <w:rsid w:val="00634B51"/>
    <w:rsid w:val="00634C6D"/>
    <w:rsid w:val="00634D19"/>
    <w:rsid w:val="00634E3F"/>
    <w:rsid w:val="0063502A"/>
    <w:rsid w:val="006353CE"/>
    <w:rsid w:val="006361C7"/>
    <w:rsid w:val="00636797"/>
    <w:rsid w:val="006367F2"/>
    <w:rsid w:val="006367F5"/>
    <w:rsid w:val="00637A61"/>
    <w:rsid w:val="00637D9E"/>
    <w:rsid w:val="00640D28"/>
    <w:rsid w:val="006412A8"/>
    <w:rsid w:val="00641326"/>
    <w:rsid w:val="006415CD"/>
    <w:rsid w:val="006417F6"/>
    <w:rsid w:val="0064197F"/>
    <w:rsid w:val="006420BD"/>
    <w:rsid w:val="0064216A"/>
    <w:rsid w:val="00642292"/>
    <w:rsid w:val="006422FC"/>
    <w:rsid w:val="00642516"/>
    <w:rsid w:val="00642600"/>
    <w:rsid w:val="00642FD8"/>
    <w:rsid w:val="00643169"/>
    <w:rsid w:val="00643295"/>
    <w:rsid w:val="00643628"/>
    <w:rsid w:val="00643D2E"/>
    <w:rsid w:val="00644AC8"/>
    <w:rsid w:val="00644D1B"/>
    <w:rsid w:val="00644D27"/>
    <w:rsid w:val="00644FD1"/>
    <w:rsid w:val="0064510D"/>
    <w:rsid w:val="00645C04"/>
    <w:rsid w:val="00645D0F"/>
    <w:rsid w:val="00645FC5"/>
    <w:rsid w:val="006465C0"/>
    <w:rsid w:val="0064670E"/>
    <w:rsid w:val="00646D4A"/>
    <w:rsid w:val="00647138"/>
    <w:rsid w:val="00647324"/>
    <w:rsid w:val="00647894"/>
    <w:rsid w:val="00647C94"/>
    <w:rsid w:val="00647CD9"/>
    <w:rsid w:val="0065051E"/>
    <w:rsid w:val="006505B6"/>
    <w:rsid w:val="00650BA2"/>
    <w:rsid w:val="00650E79"/>
    <w:rsid w:val="00650FFD"/>
    <w:rsid w:val="00651C02"/>
    <w:rsid w:val="00652141"/>
    <w:rsid w:val="00652371"/>
    <w:rsid w:val="0065241A"/>
    <w:rsid w:val="00652A8A"/>
    <w:rsid w:val="00652FF8"/>
    <w:rsid w:val="00653283"/>
    <w:rsid w:val="006536CF"/>
    <w:rsid w:val="006538D0"/>
    <w:rsid w:val="00653B95"/>
    <w:rsid w:val="00653BE5"/>
    <w:rsid w:val="00653CF6"/>
    <w:rsid w:val="00653E64"/>
    <w:rsid w:val="00653F3D"/>
    <w:rsid w:val="00653FA7"/>
    <w:rsid w:val="006540C8"/>
    <w:rsid w:val="006542EE"/>
    <w:rsid w:val="0065483C"/>
    <w:rsid w:val="006548EE"/>
    <w:rsid w:val="00654E73"/>
    <w:rsid w:val="006554C5"/>
    <w:rsid w:val="0065594F"/>
    <w:rsid w:val="00655CE6"/>
    <w:rsid w:val="00655D0F"/>
    <w:rsid w:val="0065613C"/>
    <w:rsid w:val="006561FD"/>
    <w:rsid w:val="0065627A"/>
    <w:rsid w:val="00656338"/>
    <w:rsid w:val="006569A9"/>
    <w:rsid w:val="00656DC7"/>
    <w:rsid w:val="00656FD4"/>
    <w:rsid w:val="00657052"/>
    <w:rsid w:val="006571B9"/>
    <w:rsid w:val="0065739E"/>
    <w:rsid w:val="0065795E"/>
    <w:rsid w:val="00657DA9"/>
    <w:rsid w:val="00660268"/>
    <w:rsid w:val="0066047E"/>
    <w:rsid w:val="00660BCF"/>
    <w:rsid w:val="006611B7"/>
    <w:rsid w:val="00661729"/>
    <w:rsid w:val="00661BF1"/>
    <w:rsid w:val="0066202C"/>
    <w:rsid w:val="0066208D"/>
    <w:rsid w:val="00662519"/>
    <w:rsid w:val="006629F5"/>
    <w:rsid w:val="00662A51"/>
    <w:rsid w:val="00662B1B"/>
    <w:rsid w:val="0066330D"/>
    <w:rsid w:val="00663337"/>
    <w:rsid w:val="0066360A"/>
    <w:rsid w:val="0066388B"/>
    <w:rsid w:val="00663A20"/>
    <w:rsid w:val="00663B6A"/>
    <w:rsid w:val="00663CA6"/>
    <w:rsid w:val="00663DFA"/>
    <w:rsid w:val="00663E9C"/>
    <w:rsid w:val="0066408E"/>
    <w:rsid w:val="006644F3"/>
    <w:rsid w:val="00664753"/>
    <w:rsid w:val="00664B02"/>
    <w:rsid w:val="00664E01"/>
    <w:rsid w:val="00664F36"/>
    <w:rsid w:val="00664F91"/>
    <w:rsid w:val="00665474"/>
    <w:rsid w:val="00665AA6"/>
    <w:rsid w:val="00665B10"/>
    <w:rsid w:val="00665B21"/>
    <w:rsid w:val="00665BBC"/>
    <w:rsid w:val="00665CAB"/>
    <w:rsid w:val="00665FB6"/>
    <w:rsid w:val="00666136"/>
    <w:rsid w:val="0066659A"/>
    <w:rsid w:val="00666C01"/>
    <w:rsid w:val="00666CDF"/>
    <w:rsid w:val="00666E61"/>
    <w:rsid w:val="006676C6"/>
    <w:rsid w:val="00667863"/>
    <w:rsid w:val="00667897"/>
    <w:rsid w:val="00667A2B"/>
    <w:rsid w:val="00667B1E"/>
    <w:rsid w:val="00667EB7"/>
    <w:rsid w:val="006702D7"/>
    <w:rsid w:val="0067052B"/>
    <w:rsid w:val="00670C52"/>
    <w:rsid w:val="00670E99"/>
    <w:rsid w:val="00670F67"/>
    <w:rsid w:val="006712DA"/>
    <w:rsid w:val="0067160E"/>
    <w:rsid w:val="00671F10"/>
    <w:rsid w:val="006720FB"/>
    <w:rsid w:val="00672274"/>
    <w:rsid w:val="0067227F"/>
    <w:rsid w:val="006726A3"/>
    <w:rsid w:val="00672770"/>
    <w:rsid w:val="00672A79"/>
    <w:rsid w:val="00673917"/>
    <w:rsid w:val="006740F7"/>
    <w:rsid w:val="006742A8"/>
    <w:rsid w:val="006744AF"/>
    <w:rsid w:val="006744B6"/>
    <w:rsid w:val="006745AA"/>
    <w:rsid w:val="006746D7"/>
    <w:rsid w:val="006746E8"/>
    <w:rsid w:val="00674A78"/>
    <w:rsid w:val="00674AFC"/>
    <w:rsid w:val="00674B1C"/>
    <w:rsid w:val="00674D17"/>
    <w:rsid w:val="00674FFE"/>
    <w:rsid w:val="006750CB"/>
    <w:rsid w:val="0067518C"/>
    <w:rsid w:val="0067586A"/>
    <w:rsid w:val="00675990"/>
    <w:rsid w:val="00675A92"/>
    <w:rsid w:val="00675E46"/>
    <w:rsid w:val="00675E88"/>
    <w:rsid w:val="00676848"/>
    <w:rsid w:val="006768CD"/>
    <w:rsid w:val="00676ADF"/>
    <w:rsid w:val="006770DB"/>
    <w:rsid w:val="00677257"/>
    <w:rsid w:val="00677800"/>
    <w:rsid w:val="00677ED5"/>
    <w:rsid w:val="0068015A"/>
    <w:rsid w:val="006803B3"/>
    <w:rsid w:val="006804D1"/>
    <w:rsid w:val="00680607"/>
    <w:rsid w:val="00680F14"/>
    <w:rsid w:val="00681166"/>
    <w:rsid w:val="00681198"/>
    <w:rsid w:val="006813C0"/>
    <w:rsid w:val="00681851"/>
    <w:rsid w:val="006818BC"/>
    <w:rsid w:val="00681B54"/>
    <w:rsid w:val="00681B56"/>
    <w:rsid w:val="00681B8D"/>
    <w:rsid w:val="00681C0E"/>
    <w:rsid w:val="00682735"/>
    <w:rsid w:val="00682F6F"/>
    <w:rsid w:val="0068382C"/>
    <w:rsid w:val="0068382F"/>
    <w:rsid w:val="006839F1"/>
    <w:rsid w:val="00683A57"/>
    <w:rsid w:val="00683A72"/>
    <w:rsid w:val="00684F35"/>
    <w:rsid w:val="00684F71"/>
    <w:rsid w:val="0068505F"/>
    <w:rsid w:val="006851B3"/>
    <w:rsid w:val="00685460"/>
    <w:rsid w:val="0068570A"/>
    <w:rsid w:val="0068577F"/>
    <w:rsid w:val="00685CF4"/>
    <w:rsid w:val="0068641C"/>
    <w:rsid w:val="0068669F"/>
    <w:rsid w:val="0068686D"/>
    <w:rsid w:val="006869BC"/>
    <w:rsid w:val="00686B3C"/>
    <w:rsid w:val="00686D9A"/>
    <w:rsid w:val="00687399"/>
    <w:rsid w:val="006879E9"/>
    <w:rsid w:val="00687F99"/>
    <w:rsid w:val="0069020B"/>
    <w:rsid w:val="0069067D"/>
    <w:rsid w:val="0069095E"/>
    <w:rsid w:val="00690A1B"/>
    <w:rsid w:val="00690DF5"/>
    <w:rsid w:val="00691057"/>
    <w:rsid w:val="006911B3"/>
    <w:rsid w:val="006911CF"/>
    <w:rsid w:val="00691361"/>
    <w:rsid w:val="00691691"/>
    <w:rsid w:val="00691693"/>
    <w:rsid w:val="0069183D"/>
    <w:rsid w:val="006918F1"/>
    <w:rsid w:val="00691C2B"/>
    <w:rsid w:val="00691F7B"/>
    <w:rsid w:val="00692107"/>
    <w:rsid w:val="006921F4"/>
    <w:rsid w:val="00692251"/>
    <w:rsid w:val="00692A04"/>
    <w:rsid w:val="00692BD0"/>
    <w:rsid w:val="00692E53"/>
    <w:rsid w:val="00692F34"/>
    <w:rsid w:val="00693236"/>
    <w:rsid w:val="00693332"/>
    <w:rsid w:val="006934E8"/>
    <w:rsid w:val="00693653"/>
    <w:rsid w:val="00693A6D"/>
    <w:rsid w:val="00693ED1"/>
    <w:rsid w:val="00694718"/>
    <w:rsid w:val="00695A03"/>
    <w:rsid w:val="00695F0B"/>
    <w:rsid w:val="00695F9F"/>
    <w:rsid w:val="006965B9"/>
    <w:rsid w:val="0069660F"/>
    <w:rsid w:val="006966AE"/>
    <w:rsid w:val="00697155"/>
    <w:rsid w:val="00697353"/>
    <w:rsid w:val="00697446"/>
    <w:rsid w:val="0069749D"/>
    <w:rsid w:val="0069797B"/>
    <w:rsid w:val="006A02D3"/>
    <w:rsid w:val="006A04B4"/>
    <w:rsid w:val="006A0C97"/>
    <w:rsid w:val="006A0DB7"/>
    <w:rsid w:val="006A126F"/>
    <w:rsid w:val="006A173F"/>
    <w:rsid w:val="006A1E9C"/>
    <w:rsid w:val="006A1EE1"/>
    <w:rsid w:val="006A2020"/>
    <w:rsid w:val="006A20E8"/>
    <w:rsid w:val="006A29A1"/>
    <w:rsid w:val="006A2EFF"/>
    <w:rsid w:val="006A30E0"/>
    <w:rsid w:val="006A3490"/>
    <w:rsid w:val="006A3D42"/>
    <w:rsid w:val="006A4CFD"/>
    <w:rsid w:val="006A4E1F"/>
    <w:rsid w:val="006A5525"/>
    <w:rsid w:val="006A5D0C"/>
    <w:rsid w:val="006A5D62"/>
    <w:rsid w:val="006A6071"/>
    <w:rsid w:val="006A60F6"/>
    <w:rsid w:val="006A639A"/>
    <w:rsid w:val="006A645E"/>
    <w:rsid w:val="006A697B"/>
    <w:rsid w:val="006A7324"/>
    <w:rsid w:val="006A73DA"/>
    <w:rsid w:val="006A77B8"/>
    <w:rsid w:val="006A78E6"/>
    <w:rsid w:val="006A7A29"/>
    <w:rsid w:val="006A7B89"/>
    <w:rsid w:val="006A7FEF"/>
    <w:rsid w:val="006B0174"/>
    <w:rsid w:val="006B0283"/>
    <w:rsid w:val="006B07E6"/>
    <w:rsid w:val="006B0B03"/>
    <w:rsid w:val="006B0BAE"/>
    <w:rsid w:val="006B11DB"/>
    <w:rsid w:val="006B16C8"/>
    <w:rsid w:val="006B1AA8"/>
    <w:rsid w:val="006B1D60"/>
    <w:rsid w:val="006B1E0F"/>
    <w:rsid w:val="006B1F11"/>
    <w:rsid w:val="006B234C"/>
    <w:rsid w:val="006B270B"/>
    <w:rsid w:val="006B2742"/>
    <w:rsid w:val="006B29C2"/>
    <w:rsid w:val="006B319A"/>
    <w:rsid w:val="006B366E"/>
    <w:rsid w:val="006B3B63"/>
    <w:rsid w:val="006B3C6D"/>
    <w:rsid w:val="006B3CA0"/>
    <w:rsid w:val="006B42BC"/>
    <w:rsid w:val="006B4439"/>
    <w:rsid w:val="006B4566"/>
    <w:rsid w:val="006B4ECA"/>
    <w:rsid w:val="006B4FF7"/>
    <w:rsid w:val="006B5161"/>
    <w:rsid w:val="006B538D"/>
    <w:rsid w:val="006B596C"/>
    <w:rsid w:val="006B5CD8"/>
    <w:rsid w:val="006B5D57"/>
    <w:rsid w:val="006B667B"/>
    <w:rsid w:val="006B6BF4"/>
    <w:rsid w:val="006B6C1F"/>
    <w:rsid w:val="006B6EA4"/>
    <w:rsid w:val="006B6EC2"/>
    <w:rsid w:val="006B6FFF"/>
    <w:rsid w:val="006B716C"/>
    <w:rsid w:val="006B71A5"/>
    <w:rsid w:val="006B71E9"/>
    <w:rsid w:val="006B7B85"/>
    <w:rsid w:val="006C02D0"/>
    <w:rsid w:val="006C02DE"/>
    <w:rsid w:val="006C0581"/>
    <w:rsid w:val="006C05EB"/>
    <w:rsid w:val="006C11FA"/>
    <w:rsid w:val="006C1524"/>
    <w:rsid w:val="006C1B26"/>
    <w:rsid w:val="006C1CF8"/>
    <w:rsid w:val="006C1D21"/>
    <w:rsid w:val="006C2075"/>
    <w:rsid w:val="006C225F"/>
    <w:rsid w:val="006C22A6"/>
    <w:rsid w:val="006C23F6"/>
    <w:rsid w:val="006C25C9"/>
    <w:rsid w:val="006C2821"/>
    <w:rsid w:val="006C28FF"/>
    <w:rsid w:val="006C3468"/>
    <w:rsid w:val="006C347A"/>
    <w:rsid w:val="006C3588"/>
    <w:rsid w:val="006C3C6D"/>
    <w:rsid w:val="006C44F4"/>
    <w:rsid w:val="006C4559"/>
    <w:rsid w:val="006C4861"/>
    <w:rsid w:val="006C4AF8"/>
    <w:rsid w:val="006C4B51"/>
    <w:rsid w:val="006C54F9"/>
    <w:rsid w:val="006C55CF"/>
    <w:rsid w:val="006C5613"/>
    <w:rsid w:val="006C6227"/>
    <w:rsid w:val="006C6712"/>
    <w:rsid w:val="006C6873"/>
    <w:rsid w:val="006C69CF"/>
    <w:rsid w:val="006C6D7C"/>
    <w:rsid w:val="006C6E67"/>
    <w:rsid w:val="006C72F0"/>
    <w:rsid w:val="006C76EF"/>
    <w:rsid w:val="006C7922"/>
    <w:rsid w:val="006D0029"/>
    <w:rsid w:val="006D0352"/>
    <w:rsid w:val="006D03E3"/>
    <w:rsid w:val="006D06D0"/>
    <w:rsid w:val="006D083E"/>
    <w:rsid w:val="006D0F21"/>
    <w:rsid w:val="006D1284"/>
    <w:rsid w:val="006D12BE"/>
    <w:rsid w:val="006D13B9"/>
    <w:rsid w:val="006D1709"/>
    <w:rsid w:val="006D1774"/>
    <w:rsid w:val="006D1BB3"/>
    <w:rsid w:val="006D21F6"/>
    <w:rsid w:val="006D3220"/>
    <w:rsid w:val="006D3231"/>
    <w:rsid w:val="006D3E8C"/>
    <w:rsid w:val="006D4181"/>
    <w:rsid w:val="006D452F"/>
    <w:rsid w:val="006D4989"/>
    <w:rsid w:val="006D4F95"/>
    <w:rsid w:val="006D53D5"/>
    <w:rsid w:val="006D567B"/>
    <w:rsid w:val="006D5692"/>
    <w:rsid w:val="006D5AE4"/>
    <w:rsid w:val="006D5D1F"/>
    <w:rsid w:val="006D5DB3"/>
    <w:rsid w:val="006D68CC"/>
    <w:rsid w:val="006D68EC"/>
    <w:rsid w:val="006D75A5"/>
    <w:rsid w:val="006E08A3"/>
    <w:rsid w:val="006E0B0A"/>
    <w:rsid w:val="006E10E6"/>
    <w:rsid w:val="006E1604"/>
    <w:rsid w:val="006E18B4"/>
    <w:rsid w:val="006E1A14"/>
    <w:rsid w:val="006E1AA2"/>
    <w:rsid w:val="006E1AF7"/>
    <w:rsid w:val="006E1E5B"/>
    <w:rsid w:val="006E1FC3"/>
    <w:rsid w:val="006E2179"/>
    <w:rsid w:val="006E29C2"/>
    <w:rsid w:val="006E2AEC"/>
    <w:rsid w:val="006E2B40"/>
    <w:rsid w:val="006E2C57"/>
    <w:rsid w:val="006E3BF2"/>
    <w:rsid w:val="006E3E9D"/>
    <w:rsid w:val="006E40AC"/>
    <w:rsid w:val="006E43A9"/>
    <w:rsid w:val="006E4472"/>
    <w:rsid w:val="006E454F"/>
    <w:rsid w:val="006E4962"/>
    <w:rsid w:val="006E4AFB"/>
    <w:rsid w:val="006E4E9F"/>
    <w:rsid w:val="006E5066"/>
    <w:rsid w:val="006E50C0"/>
    <w:rsid w:val="006E5118"/>
    <w:rsid w:val="006E526C"/>
    <w:rsid w:val="006E55F0"/>
    <w:rsid w:val="006E5AD4"/>
    <w:rsid w:val="006E66F2"/>
    <w:rsid w:val="006E699D"/>
    <w:rsid w:val="006E6A53"/>
    <w:rsid w:val="006E6CA1"/>
    <w:rsid w:val="006E6F4C"/>
    <w:rsid w:val="006E7368"/>
    <w:rsid w:val="006E7C47"/>
    <w:rsid w:val="006F018C"/>
    <w:rsid w:val="006F0390"/>
    <w:rsid w:val="006F096F"/>
    <w:rsid w:val="006F0ABD"/>
    <w:rsid w:val="006F0B9B"/>
    <w:rsid w:val="006F120E"/>
    <w:rsid w:val="006F1233"/>
    <w:rsid w:val="006F15BA"/>
    <w:rsid w:val="006F182F"/>
    <w:rsid w:val="006F1C39"/>
    <w:rsid w:val="006F2041"/>
    <w:rsid w:val="006F22A1"/>
    <w:rsid w:val="006F296E"/>
    <w:rsid w:val="006F311A"/>
    <w:rsid w:val="006F33F1"/>
    <w:rsid w:val="006F3B01"/>
    <w:rsid w:val="006F3CF4"/>
    <w:rsid w:val="006F3CF8"/>
    <w:rsid w:val="006F3E3C"/>
    <w:rsid w:val="006F41E1"/>
    <w:rsid w:val="006F46FF"/>
    <w:rsid w:val="006F47B7"/>
    <w:rsid w:val="006F4D13"/>
    <w:rsid w:val="006F5AA8"/>
    <w:rsid w:val="006F67F7"/>
    <w:rsid w:val="006F6828"/>
    <w:rsid w:val="006F6837"/>
    <w:rsid w:val="006F6C39"/>
    <w:rsid w:val="006F7607"/>
    <w:rsid w:val="006F76F9"/>
    <w:rsid w:val="006F778E"/>
    <w:rsid w:val="006F77E9"/>
    <w:rsid w:val="006F7D11"/>
    <w:rsid w:val="007006BB"/>
    <w:rsid w:val="007008AB"/>
    <w:rsid w:val="007009EA"/>
    <w:rsid w:val="00700D5F"/>
    <w:rsid w:val="007016B2"/>
    <w:rsid w:val="00701D7F"/>
    <w:rsid w:val="0070205D"/>
    <w:rsid w:val="0070276F"/>
    <w:rsid w:val="007027F8"/>
    <w:rsid w:val="007034EB"/>
    <w:rsid w:val="00703827"/>
    <w:rsid w:val="00703984"/>
    <w:rsid w:val="00703C3C"/>
    <w:rsid w:val="007040B1"/>
    <w:rsid w:val="0070453D"/>
    <w:rsid w:val="00705278"/>
    <w:rsid w:val="007053A9"/>
    <w:rsid w:val="00705D77"/>
    <w:rsid w:val="00706E12"/>
    <w:rsid w:val="00706E98"/>
    <w:rsid w:val="00707032"/>
    <w:rsid w:val="007071D1"/>
    <w:rsid w:val="0070722E"/>
    <w:rsid w:val="00707942"/>
    <w:rsid w:val="00707C26"/>
    <w:rsid w:val="00707CBB"/>
    <w:rsid w:val="0071056E"/>
    <w:rsid w:val="00710619"/>
    <w:rsid w:val="007108AF"/>
    <w:rsid w:val="00710CD2"/>
    <w:rsid w:val="00711084"/>
    <w:rsid w:val="00711117"/>
    <w:rsid w:val="0071120C"/>
    <w:rsid w:val="007112DA"/>
    <w:rsid w:val="007116D8"/>
    <w:rsid w:val="00711771"/>
    <w:rsid w:val="00711862"/>
    <w:rsid w:val="00711A47"/>
    <w:rsid w:val="00711C22"/>
    <w:rsid w:val="00712280"/>
    <w:rsid w:val="007123EA"/>
    <w:rsid w:val="00712431"/>
    <w:rsid w:val="00712796"/>
    <w:rsid w:val="00712846"/>
    <w:rsid w:val="00712DC4"/>
    <w:rsid w:val="00712F26"/>
    <w:rsid w:val="00713442"/>
    <w:rsid w:val="007136B6"/>
    <w:rsid w:val="00713A13"/>
    <w:rsid w:val="00713FED"/>
    <w:rsid w:val="007141B8"/>
    <w:rsid w:val="00714244"/>
    <w:rsid w:val="007143DC"/>
    <w:rsid w:val="00714748"/>
    <w:rsid w:val="00714A71"/>
    <w:rsid w:val="00714A92"/>
    <w:rsid w:val="00714EEA"/>
    <w:rsid w:val="007151D7"/>
    <w:rsid w:val="00715323"/>
    <w:rsid w:val="0071586A"/>
    <w:rsid w:val="00715D6B"/>
    <w:rsid w:val="00715E25"/>
    <w:rsid w:val="0071610A"/>
    <w:rsid w:val="007164F7"/>
    <w:rsid w:val="0071685E"/>
    <w:rsid w:val="00716D9E"/>
    <w:rsid w:val="00716EDD"/>
    <w:rsid w:val="0071728F"/>
    <w:rsid w:val="00717E0B"/>
    <w:rsid w:val="00717E41"/>
    <w:rsid w:val="007202C0"/>
    <w:rsid w:val="00720582"/>
    <w:rsid w:val="007205C5"/>
    <w:rsid w:val="00720DEB"/>
    <w:rsid w:val="00720F6D"/>
    <w:rsid w:val="00721529"/>
    <w:rsid w:val="0072197C"/>
    <w:rsid w:val="00721BF3"/>
    <w:rsid w:val="00722404"/>
    <w:rsid w:val="00722BAD"/>
    <w:rsid w:val="0072329C"/>
    <w:rsid w:val="007235F6"/>
    <w:rsid w:val="007237AC"/>
    <w:rsid w:val="0072395F"/>
    <w:rsid w:val="00723E6B"/>
    <w:rsid w:val="00723E7D"/>
    <w:rsid w:val="00723ED3"/>
    <w:rsid w:val="00724578"/>
    <w:rsid w:val="0072497F"/>
    <w:rsid w:val="00724E31"/>
    <w:rsid w:val="00725206"/>
    <w:rsid w:val="007253D6"/>
    <w:rsid w:val="007259E1"/>
    <w:rsid w:val="00725E02"/>
    <w:rsid w:val="00725EEC"/>
    <w:rsid w:val="00725F2B"/>
    <w:rsid w:val="00725FBC"/>
    <w:rsid w:val="007261FC"/>
    <w:rsid w:val="00726382"/>
    <w:rsid w:val="00726C5E"/>
    <w:rsid w:val="0072718A"/>
    <w:rsid w:val="007302FE"/>
    <w:rsid w:val="007305F6"/>
    <w:rsid w:val="00730623"/>
    <w:rsid w:val="00730834"/>
    <w:rsid w:val="00730AB8"/>
    <w:rsid w:val="00730DDD"/>
    <w:rsid w:val="00730FED"/>
    <w:rsid w:val="00731425"/>
    <w:rsid w:val="007318D5"/>
    <w:rsid w:val="0073211E"/>
    <w:rsid w:val="007326EC"/>
    <w:rsid w:val="00732831"/>
    <w:rsid w:val="00732CA7"/>
    <w:rsid w:val="00732CB4"/>
    <w:rsid w:val="00733A65"/>
    <w:rsid w:val="00733D71"/>
    <w:rsid w:val="00734F77"/>
    <w:rsid w:val="00735507"/>
    <w:rsid w:val="00735DC0"/>
    <w:rsid w:val="007360D9"/>
    <w:rsid w:val="00736152"/>
    <w:rsid w:val="00736171"/>
    <w:rsid w:val="00736BEF"/>
    <w:rsid w:val="00736F48"/>
    <w:rsid w:val="0073716B"/>
    <w:rsid w:val="0073723A"/>
    <w:rsid w:val="00737DCD"/>
    <w:rsid w:val="00737ED6"/>
    <w:rsid w:val="007406E6"/>
    <w:rsid w:val="00741156"/>
    <w:rsid w:val="0074175C"/>
    <w:rsid w:val="00741E10"/>
    <w:rsid w:val="00741F34"/>
    <w:rsid w:val="0074243F"/>
    <w:rsid w:val="0074291E"/>
    <w:rsid w:val="00742DDB"/>
    <w:rsid w:val="007430B2"/>
    <w:rsid w:val="00743798"/>
    <w:rsid w:val="007448AE"/>
    <w:rsid w:val="00744FB8"/>
    <w:rsid w:val="007450D7"/>
    <w:rsid w:val="00745274"/>
    <w:rsid w:val="0074549B"/>
    <w:rsid w:val="0074550D"/>
    <w:rsid w:val="0074559E"/>
    <w:rsid w:val="00745661"/>
    <w:rsid w:val="00745A12"/>
    <w:rsid w:val="00745BDB"/>
    <w:rsid w:val="00745C17"/>
    <w:rsid w:val="00745DFB"/>
    <w:rsid w:val="00745EB4"/>
    <w:rsid w:val="00745F92"/>
    <w:rsid w:val="00746202"/>
    <w:rsid w:val="007462DE"/>
    <w:rsid w:val="00746E5D"/>
    <w:rsid w:val="007470A8"/>
    <w:rsid w:val="0074779D"/>
    <w:rsid w:val="00750025"/>
    <w:rsid w:val="007505ED"/>
    <w:rsid w:val="00750DE1"/>
    <w:rsid w:val="00750FCF"/>
    <w:rsid w:val="00751021"/>
    <w:rsid w:val="0075103F"/>
    <w:rsid w:val="00751040"/>
    <w:rsid w:val="00751367"/>
    <w:rsid w:val="00751B37"/>
    <w:rsid w:val="00751F3A"/>
    <w:rsid w:val="0075227E"/>
    <w:rsid w:val="007523E8"/>
    <w:rsid w:val="0075250A"/>
    <w:rsid w:val="007529E2"/>
    <w:rsid w:val="00752A91"/>
    <w:rsid w:val="00753026"/>
    <w:rsid w:val="007533EB"/>
    <w:rsid w:val="00753468"/>
    <w:rsid w:val="00753924"/>
    <w:rsid w:val="0075449F"/>
    <w:rsid w:val="007546DC"/>
    <w:rsid w:val="0075487D"/>
    <w:rsid w:val="00754B18"/>
    <w:rsid w:val="0075519E"/>
    <w:rsid w:val="00755EFE"/>
    <w:rsid w:val="0075627A"/>
    <w:rsid w:val="00756543"/>
    <w:rsid w:val="00756824"/>
    <w:rsid w:val="00756C26"/>
    <w:rsid w:val="00757397"/>
    <w:rsid w:val="00757AA3"/>
    <w:rsid w:val="00757AF5"/>
    <w:rsid w:val="00757C56"/>
    <w:rsid w:val="00757C9A"/>
    <w:rsid w:val="007606DD"/>
    <w:rsid w:val="00760D2A"/>
    <w:rsid w:val="00761057"/>
    <w:rsid w:val="0076155E"/>
    <w:rsid w:val="007615A1"/>
    <w:rsid w:val="007615DF"/>
    <w:rsid w:val="00761F9D"/>
    <w:rsid w:val="007621A1"/>
    <w:rsid w:val="0076253A"/>
    <w:rsid w:val="00762CEF"/>
    <w:rsid w:val="00762D46"/>
    <w:rsid w:val="00763248"/>
    <w:rsid w:val="00763272"/>
    <w:rsid w:val="00763325"/>
    <w:rsid w:val="007636A9"/>
    <w:rsid w:val="00763B3A"/>
    <w:rsid w:val="00763DC9"/>
    <w:rsid w:val="007642FE"/>
    <w:rsid w:val="007643B2"/>
    <w:rsid w:val="0076442C"/>
    <w:rsid w:val="007645E4"/>
    <w:rsid w:val="00764A6A"/>
    <w:rsid w:val="0076503A"/>
    <w:rsid w:val="0076525C"/>
    <w:rsid w:val="0076576B"/>
    <w:rsid w:val="00765AEE"/>
    <w:rsid w:val="00765B62"/>
    <w:rsid w:val="00765B9C"/>
    <w:rsid w:val="00765FFE"/>
    <w:rsid w:val="00766592"/>
    <w:rsid w:val="007665F3"/>
    <w:rsid w:val="00766E1B"/>
    <w:rsid w:val="00766E7E"/>
    <w:rsid w:val="007674CD"/>
    <w:rsid w:val="00767BF7"/>
    <w:rsid w:val="0077012D"/>
    <w:rsid w:val="00770455"/>
    <w:rsid w:val="0077060D"/>
    <w:rsid w:val="00770964"/>
    <w:rsid w:val="00770D1D"/>
    <w:rsid w:val="0077134E"/>
    <w:rsid w:val="00771BFD"/>
    <w:rsid w:val="00771DE6"/>
    <w:rsid w:val="007722A4"/>
    <w:rsid w:val="00772D29"/>
    <w:rsid w:val="00772EBD"/>
    <w:rsid w:val="00773951"/>
    <w:rsid w:val="007739D8"/>
    <w:rsid w:val="00773F3D"/>
    <w:rsid w:val="0077461E"/>
    <w:rsid w:val="00774B96"/>
    <w:rsid w:val="00774F34"/>
    <w:rsid w:val="0077534C"/>
    <w:rsid w:val="00775469"/>
    <w:rsid w:val="00775994"/>
    <w:rsid w:val="00775DB8"/>
    <w:rsid w:val="00775DED"/>
    <w:rsid w:val="007761C3"/>
    <w:rsid w:val="00776216"/>
    <w:rsid w:val="007766E0"/>
    <w:rsid w:val="00776985"/>
    <w:rsid w:val="00776A0F"/>
    <w:rsid w:val="00776D29"/>
    <w:rsid w:val="0077774F"/>
    <w:rsid w:val="00777AB4"/>
    <w:rsid w:val="00777E82"/>
    <w:rsid w:val="00780072"/>
    <w:rsid w:val="007801DE"/>
    <w:rsid w:val="00780339"/>
    <w:rsid w:val="0078111E"/>
    <w:rsid w:val="00781A52"/>
    <w:rsid w:val="00781AD2"/>
    <w:rsid w:val="00781C75"/>
    <w:rsid w:val="007823F3"/>
    <w:rsid w:val="00782719"/>
    <w:rsid w:val="00782C58"/>
    <w:rsid w:val="00782D22"/>
    <w:rsid w:val="00782E3E"/>
    <w:rsid w:val="00782E9D"/>
    <w:rsid w:val="0078398E"/>
    <w:rsid w:val="00783D8C"/>
    <w:rsid w:val="00783EA3"/>
    <w:rsid w:val="0078442B"/>
    <w:rsid w:val="00784721"/>
    <w:rsid w:val="00784F84"/>
    <w:rsid w:val="00785887"/>
    <w:rsid w:val="00785AFA"/>
    <w:rsid w:val="00785FA7"/>
    <w:rsid w:val="00786DA1"/>
    <w:rsid w:val="00786F20"/>
    <w:rsid w:val="0078730A"/>
    <w:rsid w:val="00787357"/>
    <w:rsid w:val="00787403"/>
    <w:rsid w:val="00787EFA"/>
    <w:rsid w:val="00790424"/>
    <w:rsid w:val="00790443"/>
    <w:rsid w:val="007904AF"/>
    <w:rsid w:val="0079097D"/>
    <w:rsid w:val="00790C57"/>
    <w:rsid w:val="00790CE7"/>
    <w:rsid w:val="007914B3"/>
    <w:rsid w:val="007914FD"/>
    <w:rsid w:val="0079165B"/>
    <w:rsid w:val="00791661"/>
    <w:rsid w:val="00791B4D"/>
    <w:rsid w:val="00792666"/>
    <w:rsid w:val="00792A32"/>
    <w:rsid w:val="007933A7"/>
    <w:rsid w:val="00793AEF"/>
    <w:rsid w:val="00793BC3"/>
    <w:rsid w:val="00793FF4"/>
    <w:rsid w:val="007944A7"/>
    <w:rsid w:val="0079458F"/>
    <w:rsid w:val="00794730"/>
    <w:rsid w:val="00794A69"/>
    <w:rsid w:val="00795009"/>
    <w:rsid w:val="007951E5"/>
    <w:rsid w:val="007957F5"/>
    <w:rsid w:val="00795801"/>
    <w:rsid w:val="00795839"/>
    <w:rsid w:val="00795960"/>
    <w:rsid w:val="00795A51"/>
    <w:rsid w:val="00795D97"/>
    <w:rsid w:val="0079600C"/>
    <w:rsid w:val="00796014"/>
    <w:rsid w:val="0079610C"/>
    <w:rsid w:val="0079614C"/>
    <w:rsid w:val="00796260"/>
    <w:rsid w:val="00796915"/>
    <w:rsid w:val="00796A35"/>
    <w:rsid w:val="00796A9A"/>
    <w:rsid w:val="00796D1E"/>
    <w:rsid w:val="00797099"/>
    <w:rsid w:val="0079782B"/>
    <w:rsid w:val="00797A06"/>
    <w:rsid w:val="00797B80"/>
    <w:rsid w:val="007A0013"/>
    <w:rsid w:val="007A029F"/>
    <w:rsid w:val="007A078E"/>
    <w:rsid w:val="007A0F87"/>
    <w:rsid w:val="007A111A"/>
    <w:rsid w:val="007A129C"/>
    <w:rsid w:val="007A1A25"/>
    <w:rsid w:val="007A1C2F"/>
    <w:rsid w:val="007A1CAC"/>
    <w:rsid w:val="007A1E74"/>
    <w:rsid w:val="007A1E8C"/>
    <w:rsid w:val="007A2373"/>
    <w:rsid w:val="007A2522"/>
    <w:rsid w:val="007A2603"/>
    <w:rsid w:val="007A270B"/>
    <w:rsid w:val="007A2740"/>
    <w:rsid w:val="007A27B6"/>
    <w:rsid w:val="007A2B43"/>
    <w:rsid w:val="007A303F"/>
    <w:rsid w:val="007A32EF"/>
    <w:rsid w:val="007A37DF"/>
    <w:rsid w:val="007A3A3D"/>
    <w:rsid w:val="007A40FA"/>
    <w:rsid w:val="007A4162"/>
    <w:rsid w:val="007A45E8"/>
    <w:rsid w:val="007A46CB"/>
    <w:rsid w:val="007A47DB"/>
    <w:rsid w:val="007A51DC"/>
    <w:rsid w:val="007A542D"/>
    <w:rsid w:val="007A574D"/>
    <w:rsid w:val="007A5751"/>
    <w:rsid w:val="007A5969"/>
    <w:rsid w:val="007A5CD2"/>
    <w:rsid w:val="007A5E4C"/>
    <w:rsid w:val="007A6381"/>
    <w:rsid w:val="007A638B"/>
    <w:rsid w:val="007A6461"/>
    <w:rsid w:val="007A7637"/>
    <w:rsid w:val="007B000A"/>
    <w:rsid w:val="007B0325"/>
    <w:rsid w:val="007B0330"/>
    <w:rsid w:val="007B037B"/>
    <w:rsid w:val="007B0497"/>
    <w:rsid w:val="007B06DD"/>
    <w:rsid w:val="007B0D02"/>
    <w:rsid w:val="007B0D81"/>
    <w:rsid w:val="007B1262"/>
    <w:rsid w:val="007B1C1F"/>
    <w:rsid w:val="007B2084"/>
    <w:rsid w:val="007B20B1"/>
    <w:rsid w:val="007B299F"/>
    <w:rsid w:val="007B3238"/>
    <w:rsid w:val="007B33E6"/>
    <w:rsid w:val="007B33EE"/>
    <w:rsid w:val="007B3714"/>
    <w:rsid w:val="007B3A0F"/>
    <w:rsid w:val="007B4143"/>
    <w:rsid w:val="007B48F6"/>
    <w:rsid w:val="007B4E5F"/>
    <w:rsid w:val="007B512B"/>
    <w:rsid w:val="007B54F5"/>
    <w:rsid w:val="007B55D7"/>
    <w:rsid w:val="007B573C"/>
    <w:rsid w:val="007B5928"/>
    <w:rsid w:val="007B5BB6"/>
    <w:rsid w:val="007B5BF0"/>
    <w:rsid w:val="007B5E56"/>
    <w:rsid w:val="007B6193"/>
    <w:rsid w:val="007B62A5"/>
    <w:rsid w:val="007B6723"/>
    <w:rsid w:val="007B6740"/>
    <w:rsid w:val="007B67D5"/>
    <w:rsid w:val="007B6847"/>
    <w:rsid w:val="007B6A93"/>
    <w:rsid w:val="007B6AD8"/>
    <w:rsid w:val="007B7184"/>
    <w:rsid w:val="007B7349"/>
    <w:rsid w:val="007B7DEB"/>
    <w:rsid w:val="007B7EDA"/>
    <w:rsid w:val="007C02F0"/>
    <w:rsid w:val="007C0582"/>
    <w:rsid w:val="007C08C7"/>
    <w:rsid w:val="007C0B1A"/>
    <w:rsid w:val="007C0F81"/>
    <w:rsid w:val="007C102C"/>
    <w:rsid w:val="007C1071"/>
    <w:rsid w:val="007C12D3"/>
    <w:rsid w:val="007C13BA"/>
    <w:rsid w:val="007C18D0"/>
    <w:rsid w:val="007C1F40"/>
    <w:rsid w:val="007C2160"/>
    <w:rsid w:val="007C222B"/>
    <w:rsid w:val="007C2690"/>
    <w:rsid w:val="007C385F"/>
    <w:rsid w:val="007C3B95"/>
    <w:rsid w:val="007C4443"/>
    <w:rsid w:val="007C45AF"/>
    <w:rsid w:val="007C4768"/>
    <w:rsid w:val="007C4B93"/>
    <w:rsid w:val="007C503D"/>
    <w:rsid w:val="007C5389"/>
    <w:rsid w:val="007C5919"/>
    <w:rsid w:val="007C5AAB"/>
    <w:rsid w:val="007C5FC4"/>
    <w:rsid w:val="007C605E"/>
    <w:rsid w:val="007C61FD"/>
    <w:rsid w:val="007C6448"/>
    <w:rsid w:val="007C64A6"/>
    <w:rsid w:val="007C673A"/>
    <w:rsid w:val="007C6BDA"/>
    <w:rsid w:val="007C6EE5"/>
    <w:rsid w:val="007C704C"/>
    <w:rsid w:val="007C7067"/>
    <w:rsid w:val="007C71CE"/>
    <w:rsid w:val="007C722E"/>
    <w:rsid w:val="007C773A"/>
    <w:rsid w:val="007C7755"/>
    <w:rsid w:val="007C7DB3"/>
    <w:rsid w:val="007D0223"/>
    <w:rsid w:val="007D036B"/>
    <w:rsid w:val="007D064A"/>
    <w:rsid w:val="007D06C6"/>
    <w:rsid w:val="007D0E8B"/>
    <w:rsid w:val="007D15BF"/>
    <w:rsid w:val="007D191E"/>
    <w:rsid w:val="007D1E36"/>
    <w:rsid w:val="007D1EDF"/>
    <w:rsid w:val="007D22C5"/>
    <w:rsid w:val="007D2735"/>
    <w:rsid w:val="007D2954"/>
    <w:rsid w:val="007D2B79"/>
    <w:rsid w:val="007D384D"/>
    <w:rsid w:val="007D42F1"/>
    <w:rsid w:val="007D44B1"/>
    <w:rsid w:val="007D4CA3"/>
    <w:rsid w:val="007D521A"/>
    <w:rsid w:val="007D5560"/>
    <w:rsid w:val="007D561E"/>
    <w:rsid w:val="007D59A0"/>
    <w:rsid w:val="007D5B59"/>
    <w:rsid w:val="007D5DCD"/>
    <w:rsid w:val="007D6660"/>
    <w:rsid w:val="007D6FCA"/>
    <w:rsid w:val="007D7342"/>
    <w:rsid w:val="007D7396"/>
    <w:rsid w:val="007D7450"/>
    <w:rsid w:val="007D788B"/>
    <w:rsid w:val="007D7E92"/>
    <w:rsid w:val="007D7F10"/>
    <w:rsid w:val="007D7F85"/>
    <w:rsid w:val="007E0864"/>
    <w:rsid w:val="007E17C1"/>
    <w:rsid w:val="007E1B8E"/>
    <w:rsid w:val="007E1CE6"/>
    <w:rsid w:val="007E2636"/>
    <w:rsid w:val="007E2A2F"/>
    <w:rsid w:val="007E3121"/>
    <w:rsid w:val="007E31F1"/>
    <w:rsid w:val="007E3838"/>
    <w:rsid w:val="007E3B0D"/>
    <w:rsid w:val="007E3BE5"/>
    <w:rsid w:val="007E3C01"/>
    <w:rsid w:val="007E4176"/>
    <w:rsid w:val="007E45A3"/>
    <w:rsid w:val="007E46B6"/>
    <w:rsid w:val="007E50A9"/>
    <w:rsid w:val="007E5644"/>
    <w:rsid w:val="007E62E5"/>
    <w:rsid w:val="007E6A65"/>
    <w:rsid w:val="007E7306"/>
    <w:rsid w:val="007E7715"/>
    <w:rsid w:val="007E7793"/>
    <w:rsid w:val="007E78DE"/>
    <w:rsid w:val="007E7EA1"/>
    <w:rsid w:val="007E7F25"/>
    <w:rsid w:val="007F00B6"/>
    <w:rsid w:val="007F0814"/>
    <w:rsid w:val="007F0DB3"/>
    <w:rsid w:val="007F10EB"/>
    <w:rsid w:val="007F150D"/>
    <w:rsid w:val="007F17B9"/>
    <w:rsid w:val="007F185D"/>
    <w:rsid w:val="007F226F"/>
    <w:rsid w:val="007F27E4"/>
    <w:rsid w:val="007F2839"/>
    <w:rsid w:val="007F2A6B"/>
    <w:rsid w:val="007F2B42"/>
    <w:rsid w:val="007F2F91"/>
    <w:rsid w:val="007F317D"/>
    <w:rsid w:val="007F33AC"/>
    <w:rsid w:val="007F3858"/>
    <w:rsid w:val="007F3DCB"/>
    <w:rsid w:val="007F3DE9"/>
    <w:rsid w:val="007F3E93"/>
    <w:rsid w:val="007F43A1"/>
    <w:rsid w:val="007F4400"/>
    <w:rsid w:val="007F4487"/>
    <w:rsid w:val="007F4515"/>
    <w:rsid w:val="007F4A25"/>
    <w:rsid w:val="007F4E9B"/>
    <w:rsid w:val="007F5224"/>
    <w:rsid w:val="007F56AC"/>
    <w:rsid w:val="007F5DEF"/>
    <w:rsid w:val="007F6774"/>
    <w:rsid w:val="007F6E33"/>
    <w:rsid w:val="007F710B"/>
    <w:rsid w:val="007F7551"/>
    <w:rsid w:val="007F7D3E"/>
    <w:rsid w:val="007F7F09"/>
    <w:rsid w:val="00800061"/>
    <w:rsid w:val="008003DA"/>
    <w:rsid w:val="00800A47"/>
    <w:rsid w:val="00800D20"/>
    <w:rsid w:val="008012A1"/>
    <w:rsid w:val="008014F9"/>
    <w:rsid w:val="00801A5A"/>
    <w:rsid w:val="00801F76"/>
    <w:rsid w:val="00802C74"/>
    <w:rsid w:val="00802CA7"/>
    <w:rsid w:val="008032AB"/>
    <w:rsid w:val="008034C9"/>
    <w:rsid w:val="008036C4"/>
    <w:rsid w:val="00803A39"/>
    <w:rsid w:val="00803C00"/>
    <w:rsid w:val="00803C45"/>
    <w:rsid w:val="0080439A"/>
    <w:rsid w:val="008043F6"/>
    <w:rsid w:val="0080441F"/>
    <w:rsid w:val="00804610"/>
    <w:rsid w:val="0080472A"/>
    <w:rsid w:val="0080499F"/>
    <w:rsid w:val="0080536B"/>
    <w:rsid w:val="00805B2E"/>
    <w:rsid w:val="00806497"/>
    <w:rsid w:val="00806928"/>
    <w:rsid w:val="00806A8E"/>
    <w:rsid w:val="00806B5F"/>
    <w:rsid w:val="00806CA6"/>
    <w:rsid w:val="00806F29"/>
    <w:rsid w:val="00807067"/>
    <w:rsid w:val="00807ADD"/>
    <w:rsid w:val="00810094"/>
    <w:rsid w:val="00810453"/>
    <w:rsid w:val="00810691"/>
    <w:rsid w:val="00810BEF"/>
    <w:rsid w:val="0081123F"/>
    <w:rsid w:val="008112BF"/>
    <w:rsid w:val="0081155B"/>
    <w:rsid w:val="00811561"/>
    <w:rsid w:val="00811948"/>
    <w:rsid w:val="008119C2"/>
    <w:rsid w:val="00811F68"/>
    <w:rsid w:val="00812122"/>
    <w:rsid w:val="0081217C"/>
    <w:rsid w:val="00812263"/>
    <w:rsid w:val="00812B26"/>
    <w:rsid w:val="00812C66"/>
    <w:rsid w:val="00812CF4"/>
    <w:rsid w:val="00812FF8"/>
    <w:rsid w:val="00813273"/>
    <w:rsid w:val="008137C0"/>
    <w:rsid w:val="008138AC"/>
    <w:rsid w:val="00813AE8"/>
    <w:rsid w:val="008140C4"/>
    <w:rsid w:val="008149EA"/>
    <w:rsid w:val="00814E05"/>
    <w:rsid w:val="00815B57"/>
    <w:rsid w:val="00816287"/>
    <w:rsid w:val="0081682B"/>
    <w:rsid w:val="008178D7"/>
    <w:rsid w:val="00817AA7"/>
    <w:rsid w:val="00817DE0"/>
    <w:rsid w:val="008201D5"/>
    <w:rsid w:val="008205BC"/>
    <w:rsid w:val="00820962"/>
    <w:rsid w:val="00820A60"/>
    <w:rsid w:val="00820A96"/>
    <w:rsid w:val="00820CF9"/>
    <w:rsid w:val="008213E7"/>
    <w:rsid w:val="008215C5"/>
    <w:rsid w:val="0082184D"/>
    <w:rsid w:val="0082185A"/>
    <w:rsid w:val="00821930"/>
    <w:rsid w:val="00821A2C"/>
    <w:rsid w:val="00821EE8"/>
    <w:rsid w:val="0082212B"/>
    <w:rsid w:val="00822AC1"/>
    <w:rsid w:val="00822CBD"/>
    <w:rsid w:val="00823001"/>
    <w:rsid w:val="00823FF4"/>
    <w:rsid w:val="008240C9"/>
    <w:rsid w:val="00824890"/>
    <w:rsid w:val="008253E1"/>
    <w:rsid w:val="0082550D"/>
    <w:rsid w:val="00826146"/>
    <w:rsid w:val="0082618D"/>
    <w:rsid w:val="008266BD"/>
    <w:rsid w:val="00826BEC"/>
    <w:rsid w:val="00826F2A"/>
    <w:rsid w:val="00827163"/>
    <w:rsid w:val="0082745D"/>
    <w:rsid w:val="00827A0D"/>
    <w:rsid w:val="00827C87"/>
    <w:rsid w:val="008304A4"/>
    <w:rsid w:val="00830D88"/>
    <w:rsid w:val="00830E75"/>
    <w:rsid w:val="00830EC3"/>
    <w:rsid w:val="008317AD"/>
    <w:rsid w:val="0083186D"/>
    <w:rsid w:val="00832840"/>
    <w:rsid w:val="00832C09"/>
    <w:rsid w:val="00832FDD"/>
    <w:rsid w:val="008342B9"/>
    <w:rsid w:val="0083431E"/>
    <w:rsid w:val="008345E1"/>
    <w:rsid w:val="00834629"/>
    <w:rsid w:val="00834A3D"/>
    <w:rsid w:val="00834E38"/>
    <w:rsid w:val="00834FA6"/>
    <w:rsid w:val="0083512B"/>
    <w:rsid w:val="00835476"/>
    <w:rsid w:val="008354ED"/>
    <w:rsid w:val="00835B97"/>
    <w:rsid w:val="00835DCC"/>
    <w:rsid w:val="00835F21"/>
    <w:rsid w:val="00836217"/>
    <w:rsid w:val="00836766"/>
    <w:rsid w:val="00836843"/>
    <w:rsid w:val="00836A03"/>
    <w:rsid w:val="00836DC1"/>
    <w:rsid w:val="00837467"/>
    <w:rsid w:val="00837556"/>
    <w:rsid w:val="00837C4D"/>
    <w:rsid w:val="00837F3A"/>
    <w:rsid w:val="008405EC"/>
    <w:rsid w:val="0084089A"/>
    <w:rsid w:val="00840AAA"/>
    <w:rsid w:val="00840C61"/>
    <w:rsid w:val="00840E2E"/>
    <w:rsid w:val="0084114E"/>
    <w:rsid w:val="0084126E"/>
    <w:rsid w:val="00841725"/>
    <w:rsid w:val="008417DB"/>
    <w:rsid w:val="0084199F"/>
    <w:rsid w:val="00841BD8"/>
    <w:rsid w:val="00841C00"/>
    <w:rsid w:val="00842644"/>
    <w:rsid w:val="008426FF"/>
    <w:rsid w:val="00842DF0"/>
    <w:rsid w:val="00842E63"/>
    <w:rsid w:val="00842F20"/>
    <w:rsid w:val="0084316C"/>
    <w:rsid w:val="00843283"/>
    <w:rsid w:val="00843428"/>
    <w:rsid w:val="0084408F"/>
    <w:rsid w:val="0084435D"/>
    <w:rsid w:val="008444B3"/>
    <w:rsid w:val="0084480B"/>
    <w:rsid w:val="00844E85"/>
    <w:rsid w:val="00845002"/>
    <w:rsid w:val="008455C9"/>
    <w:rsid w:val="008457E0"/>
    <w:rsid w:val="008459B7"/>
    <w:rsid w:val="00845D49"/>
    <w:rsid w:val="00845DE0"/>
    <w:rsid w:val="00845ED9"/>
    <w:rsid w:val="00845FFB"/>
    <w:rsid w:val="00846159"/>
    <w:rsid w:val="0084674C"/>
    <w:rsid w:val="0084691D"/>
    <w:rsid w:val="00846EC6"/>
    <w:rsid w:val="00846EE6"/>
    <w:rsid w:val="008470D2"/>
    <w:rsid w:val="0084745F"/>
    <w:rsid w:val="008475E8"/>
    <w:rsid w:val="00847775"/>
    <w:rsid w:val="00847AF8"/>
    <w:rsid w:val="00850164"/>
    <w:rsid w:val="008508FA"/>
    <w:rsid w:val="00850EFD"/>
    <w:rsid w:val="0085116D"/>
    <w:rsid w:val="00851430"/>
    <w:rsid w:val="00851612"/>
    <w:rsid w:val="00851955"/>
    <w:rsid w:val="00851ADC"/>
    <w:rsid w:val="00851CD1"/>
    <w:rsid w:val="0085215E"/>
    <w:rsid w:val="00852AAA"/>
    <w:rsid w:val="00852B24"/>
    <w:rsid w:val="00852B65"/>
    <w:rsid w:val="00852D88"/>
    <w:rsid w:val="00852F1C"/>
    <w:rsid w:val="0085352B"/>
    <w:rsid w:val="008536B9"/>
    <w:rsid w:val="00853AD5"/>
    <w:rsid w:val="00853C4B"/>
    <w:rsid w:val="00854190"/>
    <w:rsid w:val="008542C9"/>
    <w:rsid w:val="008547F3"/>
    <w:rsid w:val="00854B74"/>
    <w:rsid w:val="00854FD7"/>
    <w:rsid w:val="0085512C"/>
    <w:rsid w:val="008553C5"/>
    <w:rsid w:val="008556D7"/>
    <w:rsid w:val="00855AC3"/>
    <w:rsid w:val="00855B36"/>
    <w:rsid w:val="00855EAA"/>
    <w:rsid w:val="0085629A"/>
    <w:rsid w:val="008566C3"/>
    <w:rsid w:val="008568F4"/>
    <w:rsid w:val="00856979"/>
    <w:rsid w:val="00856E70"/>
    <w:rsid w:val="00860727"/>
    <w:rsid w:val="00860FC2"/>
    <w:rsid w:val="00861571"/>
    <w:rsid w:val="00861584"/>
    <w:rsid w:val="008618B3"/>
    <w:rsid w:val="00861D15"/>
    <w:rsid w:val="00862643"/>
    <w:rsid w:val="0086275D"/>
    <w:rsid w:val="00862B38"/>
    <w:rsid w:val="008633A1"/>
    <w:rsid w:val="00863B00"/>
    <w:rsid w:val="00863C69"/>
    <w:rsid w:val="00863D51"/>
    <w:rsid w:val="00864228"/>
    <w:rsid w:val="0086432B"/>
    <w:rsid w:val="00864453"/>
    <w:rsid w:val="00864487"/>
    <w:rsid w:val="00864DAD"/>
    <w:rsid w:val="00864F35"/>
    <w:rsid w:val="0086529B"/>
    <w:rsid w:val="008656B8"/>
    <w:rsid w:val="0086578A"/>
    <w:rsid w:val="008658FE"/>
    <w:rsid w:val="00865AEA"/>
    <w:rsid w:val="00865BFE"/>
    <w:rsid w:val="00866647"/>
    <w:rsid w:val="00867367"/>
    <w:rsid w:val="0086754C"/>
    <w:rsid w:val="008676BB"/>
    <w:rsid w:val="008677B7"/>
    <w:rsid w:val="008679AB"/>
    <w:rsid w:val="00867E9C"/>
    <w:rsid w:val="00870039"/>
    <w:rsid w:val="0087024A"/>
    <w:rsid w:val="00870387"/>
    <w:rsid w:val="00870782"/>
    <w:rsid w:val="00870D46"/>
    <w:rsid w:val="00870FC4"/>
    <w:rsid w:val="008714D7"/>
    <w:rsid w:val="0087177B"/>
    <w:rsid w:val="008728F0"/>
    <w:rsid w:val="00872921"/>
    <w:rsid w:val="008729F7"/>
    <w:rsid w:val="0087354F"/>
    <w:rsid w:val="0087358A"/>
    <w:rsid w:val="00873F52"/>
    <w:rsid w:val="00874097"/>
    <w:rsid w:val="008743E4"/>
    <w:rsid w:val="00874A74"/>
    <w:rsid w:val="008752DE"/>
    <w:rsid w:val="008753FC"/>
    <w:rsid w:val="008755B1"/>
    <w:rsid w:val="0087619A"/>
    <w:rsid w:val="008763D0"/>
    <w:rsid w:val="00876542"/>
    <w:rsid w:val="00876590"/>
    <w:rsid w:val="0087693E"/>
    <w:rsid w:val="00876A15"/>
    <w:rsid w:val="00876B03"/>
    <w:rsid w:val="00877031"/>
    <w:rsid w:val="0087772C"/>
    <w:rsid w:val="008777F5"/>
    <w:rsid w:val="00877AE0"/>
    <w:rsid w:val="008800D8"/>
    <w:rsid w:val="0088010F"/>
    <w:rsid w:val="008801BF"/>
    <w:rsid w:val="008813DF"/>
    <w:rsid w:val="008813EF"/>
    <w:rsid w:val="0088213F"/>
    <w:rsid w:val="008823FC"/>
    <w:rsid w:val="00882F66"/>
    <w:rsid w:val="0088346F"/>
    <w:rsid w:val="00883996"/>
    <w:rsid w:val="008839CA"/>
    <w:rsid w:val="00883E95"/>
    <w:rsid w:val="00884294"/>
    <w:rsid w:val="00884BE9"/>
    <w:rsid w:val="00884BF8"/>
    <w:rsid w:val="00885203"/>
    <w:rsid w:val="0088543F"/>
    <w:rsid w:val="00885474"/>
    <w:rsid w:val="008856BE"/>
    <w:rsid w:val="00886189"/>
    <w:rsid w:val="00886C46"/>
    <w:rsid w:val="008871E9"/>
    <w:rsid w:val="00887EE2"/>
    <w:rsid w:val="00887FF2"/>
    <w:rsid w:val="008901DB"/>
    <w:rsid w:val="00890384"/>
    <w:rsid w:val="00890623"/>
    <w:rsid w:val="00890884"/>
    <w:rsid w:val="00890AF5"/>
    <w:rsid w:val="00890B03"/>
    <w:rsid w:val="00890B23"/>
    <w:rsid w:val="00890C83"/>
    <w:rsid w:val="00890CB6"/>
    <w:rsid w:val="00891ADD"/>
    <w:rsid w:val="008924E1"/>
    <w:rsid w:val="00892C90"/>
    <w:rsid w:val="00893AF3"/>
    <w:rsid w:val="0089461D"/>
    <w:rsid w:val="00894F8C"/>
    <w:rsid w:val="00895216"/>
    <w:rsid w:val="0089537F"/>
    <w:rsid w:val="00895CB3"/>
    <w:rsid w:val="0089687A"/>
    <w:rsid w:val="008968CD"/>
    <w:rsid w:val="00896957"/>
    <w:rsid w:val="00896B76"/>
    <w:rsid w:val="00896BC5"/>
    <w:rsid w:val="00896F28"/>
    <w:rsid w:val="00896F7B"/>
    <w:rsid w:val="00897282"/>
    <w:rsid w:val="0089757C"/>
    <w:rsid w:val="0089776D"/>
    <w:rsid w:val="008977A3"/>
    <w:rsid w:val="008A0C1E"/>
    <w:rsid w:val="008A1172"/>
    <w:rsid w:val="008A2148"/>
    <w:rsid w:val="008A221D"/>
    <w:rsid w:val="008A2479"/>
    <w:rsid w:val="008A3334"/>
    <w:rsid w:val="008A35F1"/>
    <w:rsid w:val="008A3787"/>
    <w:rsid w:val="008A38A7"/>
    <w:rsid w:val="008A38B0"/>
    <w:rsid w:val="008A3B52"/>
    <w:rsid w:val="008A3BAD"/>
    <w:rsid w:val="008A3CB1"/>
    <w:rsid w:val="008A3D04"/>
    <w:rsid w:val="008A3D24"/>
    <w:rsid w:val="008A3FA1"/>
    <w:rsid w:val="008A4022"/>
    <w:rsid w:val="008A4B3B"/>
    <w:rsid w:val="008A4C35"/>
    <w:rsid w:val="008A4E3C"/>
    <w:rsid w:val="008A53DD"/>
    <w:rsid w:val="008A54B6"/>
    <w:rsid w:val="008A555B"/>
    <w:rsid w:val="008A5738"/>
    <w:rsid w:val="008A5967"/>
    <w:rsid w:val="008A5B2B"/>
    <w:rsid w:val="008A5B55"/>
    <w:rsid w:val="008A6323"/>
    <w:rsid w:val="008A6739"/>
    <w:rsid w:val="008A67E0"/>
    <w:rsid w:val="008A6AA5"/>
    <w:rsid w:val="008A7068"/>
    <w:rsid w:val="008A7235"/>
    <w:rsid w:val="008A74A6"/>
    <w:rsid w:val="008A7640"/>
    <w:rsid w:val="008A7939"/>
    <w:rsid w:val="008A7ACF"/>
    <w:rsid w:val="008A7BA2"/>
    <w:rsid w:val="008B0369"/>
    <w:rsid w:val="008B05FF"/>
    <w:rsid w:val="008B0C71"/>
    <w:rsid w:val="008B0E08"/>
    <w:rsid w:val="008B1341"/>
    <w:rsid w:val="008B13B2"/>
    <w:rsid w:val="008B1D77"/>
    <w:rsid w:val="008B2239"/>
    <w:rsid w:val="008B2550"/>
    <w:rsid w:val="008B2D7A"/>
    <w:rsid w:val="008B2D8D"/>
    <w:rsid w:val="008B2E08"/>
    <w:rsid w:val="008B2EE7"/>
    <w:rsid w:val="008B3365"/>
    <w:rsid w:val="008B3464"/>
    <w:rsid w:val="008B34DF"/>
    <w:rsid w:val="008B36F0"/>
    <w:rsid w:val="008B3A5A"/>
    <w:rsid w:val="008B414C"/>
    <w:rsid w:val="008B417E"/>
    <w:rsid w:val="008B4437"/>
    <w:rsid w:val="008B4585"/>
    <w:rsid w:val="008B4953"/>
    <w:rsid w:val="008B4B66"/>
    <w:rsid w:val="008B5064"/>
    <w:rsid w:val="008B6992"/>
    <w:rsid w:val="008B7141"/>
    <w:rsid w:val="008B764D"/>
    <w:rsid w:val="008B76AD"/>
    <w:rsid w:val="008B792A"/>
    <w:rsid w:val="008B7940"/>
    <w:rsid w:val="008B7CBB"/>
    <w:rsid w:val="008C0202"/>
    <w:rsid w:val="008C02E5"/>
    <w:rsid w:val="008C057E"/>
    <w:rsid w:val="008C06C2"/>
    <w:rsid w:val="008C0771"/>
    <w:rsid w:val="008C07F3"/>
    <w:rsid w:val="008C08A9"/>
    <w:rsid w:val="008C14BC"/>
    <w:rsid w:val="008C18E1"/>
    <w:rsid w:val="008C197C"/>
    <w:rsid w:val="008C1D0C"/>
    <w:rsid w:val="008C1F93"/>
    <w:rsid w:val="008C2040"/>
    <w:rsid w:val="008C224E"/>
    <w:rsid w:val="008C2FB5"/>
    <w:rsid w:val="008C2FF6"/>
    <w:rsid w:val="008C3250"/>
    <w:rsid w:val="008C3478"/>
    <w:rsid w:val="008C34A5"/>
    <w:rsid w:val="008C3628"/>
    <w:rsid w:val="008C3AB5"/>
    <w:rsid w:val="008C3FB8"/>
    <w:rsid w:val="008C4023"/>
    <w:rsid w:val="008C4089"/>
    <w:rsid w:val="008C4556"/>
    <w:rsid w:val="008C4723"/>
    <w:rsid w:val="008C4AB7"/>
    <w:rsid w:val="008C4BBB"/>
    <w:rsid w:val="008C5129"/>
    <w:rsid w:val="008C59FB"/>
    <w:rsid w:val="008C5CDE"/>
    <w:rsid w:val="008C61E7"/>
    <w:rsid w:val="008C6537"/>
    <w:rsid w:val="008C6790"/>
    <w:rsid w:val="008C6840"/>
    <w:rsid w:val="008C6887"/>
    <w:rsid w:val="008C6C4A"/>
    <w:rsid w:val="008C70C4"/>
    <w:rsid w:val="008C74D8"/>
    <w:rsid w:val="008C77A1"/>
    <w:rsid w:val="008C7CBD"/>
    <w:rsid w:val="008D02DD"/>
    <w:rsid w:val="008D097D"/>
    <w:rsid w:val="008D0FC3"/>
    <w:rsid w:val="008D1027"/>
    <w:rsid w:val="008D11C4"/>
    <w:rsid w:val="008D184D"/>
    <w:rsid w:val="008D1D80"/>
    <w:rsid w:val="008D2168"/>
    <w:rsid w:val="008D220C"/>
    <w:rsid w:val="008D286C"/>
    <w:rsid w:val="008D28D8"/>
    <w:rsid w:val="008D315B"/>
    <w:rsid w:val="008D33FF"/>
    <w:rsid w:val="008D3B36"/>
    <w:rsid w:val="008D3B6D"/>
    <w:rsid w:val="008D4372"/>
    <w:rsid w:val="008D447C"/>
    <w:rsid w:val="008D4680"/>
    <w:rsid w:val="008D46A9"/>
    <w:rsid w:val="008D4731"/>
    <w:rsid w:val="008D478C"/>
    <w:rsid w:val="008D479C"/>
    <w:rsid w:val="008D48F3"/>
    <w:rsid w:val="008D498C"/>
    <w:rsid w:val="008D4A92"/>
    <w:rsid w:val="008D4B23"/>
    <w:rsid w:val="008D4FBC"/>
    <w:rsid w:val="008D50D2"/>
    <w:rsid w:val="008D5208"/>
    <w:rsid w:val="008D5366"/>
    <w:rsid w:val="008D598D"/>
    <w:rsid w:val="008D5BE6"/>
    <w:rsid w:val="008D6BCF"/>
    <w:rsid w:val="008D6F83"/>
    <w:rsid w:val="008D7083"/>
    <w:rsid w:val="008D7387"/>
    <w:rsid w:val="008D74B4"/>
    <w:rsid w:val="008D74D8"/>
    <w:rsid w:val="008D7AA2"/>
    <w:rsid w:val="008D7E48"/>
    <w:rsid w:val="008D7F5A"/>
    <w:rsid w:val="008D7FF9"/>
    <w:rsid w:val="008E031D"/>
    <w:rsid w:val="008E0528"/>
    <w:rsid w:val="008E0C4E"/>
    <w:rsid w:val="008E11A9"/>
    <w:rsid w:val="008E1AF7"/>
    <w:rsid w:val="008E29E4"/>
    <w:rsid w:val="008E2AFE"/>
    <w:rsid w:val="008E310B"/>
    <w:rsid w:val="008E35F3"/>
    <w:rsid w:val="008E3B5C"/>
    <w:rsid w:val="008E3E2A"/>
    <w:rsid w:val="008E4039"/>
    <w:rsid w:val="008E4321"/>
    <w:rsid w:val="008E4713"/>
    <w:rsid w:val="008E4CFC"/>
    <w:rsid w:val="008E4FDE"/>
    <w:rsid w:val="008E551E"/>
    <w:rsid w:val="008E5661"/>
    <w:rsid w:val="008E59E1"/>
    <w:rsid w:val="008E5BB2"/>
    <w:rsid w:val="008E5BCC"/>
    <w:rsid w:val="008E656A"/>
    <w:rsid w:val="008E667F"/>
    <w:rsid w:val="008E67AC"/>
    <w:rsid w:val="008E6A5D"/>
    <w:rsid w:val="008E6ABF"/>
    <w:rsid w:val="008E6CD7"/>
    <w:rsid w:val="008E70FA"/>
    <w:rsid w:val="008F0AFF"/>
    <w:rsid w:val="008F1460"/>
    <w:rsid w:val="008F15EF"/>
    <w:rsid w:val="008F1657"/>
    <w:rsid w:val="008F1881"/>
    <w:rsid w:val="008F1B4B"/>
    <w:rsid w:val="008F2599"/>
    <w:rsid w:val="008F2735"/>
    <w:rsid w:val="008F27E6"/>
    <w:rsid w:val="008F28C0"/>
    <w:rsid w:val="008F2A84"/>
    <w:rsid w:val="008F34BD"/>
    <w:rsid w:val="008F3B7A"/>
    <w:rsid w:val="008F40A0"/>
    <w:rsid w:val="008F4111"/>
    <w:rsid w:val="008F4331"/>
    <w:rsid w:val="008F44DC"/>
    <w:rsid w:val="008F458A"/>
    <w:rsid w:val="008F4B2B"/>
    <w:rsid w:val="008F4C64"/>
    <w:rsid w:val="008F4EBA"/>
    <w:rsid w:val="008F52B6"/>
    <w:rsid w:val="008F5A39"/>
    <w:rsid w:val="008F5A50"/>
    <w:rsid w:val="008F5BEC"/>
    <w:rsid w:val="008F5E3F"/>
    <w:rsid w:val="008F6B52"/>
    <w:rsid w:val="008F6C6A"/>
    <w:rsid w:val="008F6EF9"/>
    <w:rsid w:val="008F6F91"/>
    <w:rsid w:val="008F72A1"/>
    <w:rsid w:val="008F7590"/>
    <w:rsid w:val="008F77C8"/>
    <w:rsid w:val="008F7CD4"/>
    <w:rsid w:val="008F7F00"/>
    <w:rsid w:val="008F7F70"/>
    <w:rsid w:val="00900530"/>
    <w:rsid w:val="009005FB"/>
    <w:rsid w:val="00900900"/>
    <w:rsid w:val="00900D7B"/>
    <w:rsid w:val="00901235"/>
    <w:rsid w:val="00901311"/>
    <w:rsid w:val="00901343"/>
    <w:rsid w:val="00901E3C"/>
    <w:rsid w:val="0090229D"/>
    <w:rsid w:val="00902593"/>
    <w:rsid w:val="009026AA"/>
    <w:rsid w:val="00902E22"/>
    <w:rsid w:val="00903189"/>
    <w:rsid w:val="00903434"/>
    <w:rsid w:val="00903492"/>
    <w:rsid w:val="00903CA1"/>
    <w:rsid w:val="00904018"/>
    <w:rsid w:val="00904187"/>
    <w:rsid w:val="00904230"/>
    <w:rsid w:val="00904396"/>
    <w:rsid w:val="00904582"/>
    <w:rsid w:val="009048EE"/>
    <w:rsid w:val="00904A45"/>
    <w:rsid w:val="009050EA"/>
    <w:rsid w:val="0090523A"/>
    <w:rsid w:val="00906116"/>
    <w:rsid w:val="009062FD"/>
    <w:rsid w:val="00906326"/>
    <w:rsid w:val="0090655C"/>
    <w:rsid w:val="00906E21"/>
    <w:rsid w:val="009072AA"/>
    <w:rsid w:val="0090783F"/>
    <w:rsid w:val="00910160"/>
    <w:rsid w:val="009106AB"/>
    <w:rsid w:val="00911531"/>
    <w:rsid w:val="00911684"/>
    <w:rsid w:val="00911B62"/>
    <w:rsid w:val="00911DCF"/>
    <w:rsid w:val="00912053"/>
    <w:rsid w:val="009127F6"/>
    <w:rsid w:val="00912A17"/>
    <w:rsid w:val="00912ABE"/>
    <w:rsid w:val="009136BA"/>
    <w:rsid w:val="00913AD4"/>
    <w:rsid w:val="009140FC"/>
    <w:rsid w:val="009142FF"/>
    <w:rsid w:val="00914829"/>
    <w:rsid w:val="00914B46"/>
    <w:rsid w:val="00914DBA"/>
    <w:rsid w:val="00914FFB"/>
    <w:rsid w:val="00915032"/>
    <w:rsid w:val="009153C7"/>
    <w:rsid w:val="009154EE"/>
    <w:rsid w:val="00915572"/>
    <w:rsid w:val="009156EA"/>
    <w:rsid w:val="00915B2F"/>
    <w:rsid w:val="00916122"/>
    <w:rsid w:val="009162E4"/>
    <w:rsid w:val="009169AE"/>
    <w:rsid w:val="00916DC6"/>
    <w:rsid w:val="009170E3"/>
    <w:rsid w:val="0091721F"/>
    <w:rsid w:val="00917BE3"/>
    <w:rsid w:val="00917EDD"/>
    <w:rsid w:val="00920402"/>
    <w:rsid w:val="0092070E"/>
    <w:rsid w:val="00920A42"/>
    <w:rsid w:val="00920C81"/>
    <w:rsid w:val="00920E3C"/>
    <w:rsid w:val="00921091"/>
    <w:rsid w:val="0092131C"/>
    <w:rsid w:val="00921447"/>
    <w:rsid w:val="009226ED"/>
    <w:rsid w:val="009226FE"/>
    <w:rsid w:val="00922D56"/>
    <w:rsid w:val="00922D6B"/>
    <w:rsid w:val="00923277"/>
    <w:rsid w:val="009232BC"/>
    <w:rsid w:val="00923E44"/>
    <w:rsid w:val="00924042"/>
    <w:rsid w:val="009242AE"/>
    <w:rsid w:val="00924380"/>
    <w:rsid w:val="009244DF"/>
    <w:rsid w:val="00924B67"/>
    <w:rsid w:val="00924DF2"/>
    <w:rsid w:val="009255F0"/>
    <w:rsid w:val="0092561B"/>
    <w:rsid w:val="00925A90"/>
    <w:rsid w:val="00925DA2"/>
    <w:rsid w:val="00925EC5"/>
    <w:rsid w:val="009260FD"/>
    <w:rsid w:val="0092621D"/>
    <w:rsid w:val="00926975"/>
    <w:rsid w:val="00926B2C"/>
    <w:rsid w:val="00926C55"/>
    <w:rsid w:val="00926D16"/>
    <w:rsid w:val="009275C3"/>
    <w:rsid w:val="00927AF2"/>
    <w:rsid w:val="00927F2B"/>
    <w:rsid w:val="00927FB1"/>
    <w:rsid w:val="009306DF"/>
    <w:rsid w:val="00930E31"/>
    <w:rsid w:val="00931089"/>
    <w:rsid w:val="009316FD"/>
    <w:rsid w:val="00932578"/>
    <w:rsid w:val="00932DF3"/>
    <w:rsid w:val="00933145"/>
    <w:rsid w:val="009336EE"/>
    <w:rsid w:val="00933C80"/>
    <w:rsid w:val="00933D13"/>
    <w:rsid w:val="0093445B"/>
    <w:rsid w:val="00934993"/>
    <w:rsid w:val="00935239"/>
    <w:rsid w:val="0093545A"/>
    <w:rsid w:val="00935B89"/>
    <w:rsid w:val="00935ED8"/>
    <w:rsid w:val="009362C4"/>
    <w:rsid w:val="0093656C"/>
    <w:rsid w:val="0093683C"/>
    <w:rsid w:val="00936B58"/>
    <w:rsid w:val="00936B8E"/>
    <w:rsid w:val="00936BBE"/>
    <w:rsid w:val="009377A0"/>
    <w:rsid w:val="0093785E"/>
    <w:rsid w:val="0093791A"/>
    <w:rsid w:val="009379C0"/>
    <w:rsid w:val="00940B22"/>
    <w:rsid w:val="00941406"/>
    <w:rsid w:val="00941945"/>
    <w:rsid w:val="00941AF8"/>
    <w:rsid w:val="00941B70"/>
    <w:rsid w:val="00941D6C"/>
    <w:rsid w:val="00941F23"/>
    <w:rsid w:val="009422AA"/>
    <w:rsid w:val="009425D0"/>
    <w:rsid w:val="00942953"/>
    <w:rsid w:val="009432D1"/>
    <w:rsid w:val="0094333A"/>
    <w:rsid w:val="0094338E"/>
    <w:rsid w:val="0094350E"/>
    <w:rsid w:val="00943E5A"/>
    <w:rsid w:val="00943F39"/>
    <w:rsid w:val="0094421A"/>
    <w:rsid w:val="0094431A"/>
    <w:rsid w:val="00944E37"/>
    <w:rsid w:val="00944E99"/>
    <w:rsid w:val="00944F87"/>
    <w:rsid w:val="00945648"/>
    <w:rsid w:val="00945FC7"/>
    <w:rsid w:val="00946354"/>
    <w:rsid w:val="00946B38"/>
    <w:rsid w:val="00947024"/>
    <w:rsid w:val="00947331"/>
    <w:rsid w:val="00947659"/>
    <w:rsid w:val="00947C04"/>
    <w:rsid w:val="00947CA3"/>
    <w:rsid w:val="009504A7"/>
    <w:rsid w:val="00950615"/>
    <w:rsid w:val="009506CE"/>
    <w:rsid w:val="00950C73"/>
    <w:rsid w:val="00951846"/>
    <w:rsid w:val="00951CCB"/>
    <w:rsid w:val="00951EB3"/>
    <w:rsid w:val="00952B74"/>
    <w:rsid w:val="00952C1B"/>
    <w:rsid w:val="00952E16"/>
    <w:rsid w:val="009532B0"/>
    <w:rsid w:val="009533B7"/>
    <w:rsid w:val="00953451"/>
    <w:rsid w:val="00953987"/>
    <w:rsid w:val="00953B16"/>
    <w:rsid w:val="00954CD6"/>
    <w:rsid w:val="00954F10"/>
    <w:rsid w:val="00954FA7"/>
    <w:rsid w:val="0095525B"/>
    <w:rsid w:val="009559F6"/>
    <w:rsid w:val="00955A6C"/>
    <w:rsid w:val="00955DFE"/>
    <w:rsid w:val="00955E3F"/>
    <w:rsid w:val="00955FCD"/>
    <w:rsid w:val="009561BD"/>
    <w:rsid w:val="009561EA"/>
    <w:rsid w:val="009564F4"/>
    <w:rsid w:val="00956594"/>
    <w:rsid w:val="0095665D"/>
    <w:rsid w:val="00956ABF"/>
    <w:rsid w:val="0095783C"/>
    <w:rsid w:val="009601F2"/>
    <w:rsid w:val="009602CC"/>
    <w:rsid w:val="00960823"/>
    <w:rsid w:val="00960851"/>
    <w:rsid w:val="00960DF0"/>
    <w:rsid w:val="00961521"/>
    <w:rsid w:val="00961C01"/>
    <w:rsid w:val="009622C1"/>
    <w:rsid w:val="00962329"/>
    <w:rsid w:val="00962428"/>
    <w:rsid w:val="00962478"/>
    <w:rsid w:val="009624CD"/>
    <w:rsid w:val="00962B0B"/>
    <w:rsid w:val="0096330F"/>
    <w:rsid w:val="00963330"/>
    <w:rsid w:val="00964300"/>
    <w:rsid w:val="0096430A"/>
    <w:rsid w:val="00964DAA"/>
    <w:rsid w:val="00964F3F"/>
    <w:rsid w:val="00965228"/>
    <w:rsid w:val="009657E1"/>
    <w:rsid w:val="0096581B"/>
    <w:rsid w:val="00965A9D"/>
    <w:rsid w:val="00965B30"/>
    <w:rsid w:val="00965BF1"/>
    <w:rsid w:val="00965DC2"/>
    <w:rsid w:val="00965E7F"/>
    <w:rsid w:val="00965EDE"/>
    <w:rsid w:val="00966244"/>
    <w:rsid w:val="00966C56"/>
    <w:rsid w:val="00966DC1"/>
    <w:rsid w:val="00966DCF"/>
    <w:rsid w:val="00966F1B"/>
    <w:rsid w:val="00966F47"/>
    <w:rsid w:val="00967892"/>
    <w:rsid w:val="009678B8"/>
    <w:rsid w:val="00970739"/>
    <w:rsid w:val="00971529"/>
    <w:rsid w:val="0097167D"/>
    <w:rsid w:val="009717B7"/>
    <w:rsid w:val="009718C5"/>
    <w:rsid w:val="009718FB"/>
    <w:rsid w:val="00971AE6"/>
    <w:rsid w:val="00971F45"/>
    <w:rsid w:val="0097207A"/>
    <w:rsid w:val="0097211D"/>
    <w:rsid w:val="009721F4"/>
    <w:rsid w:val="00972336"/>
    <w:rsid w:val="00972457"/>
    <w:rsid w:val="00972870"/>
    <w:rsid w:val="00972F2A"/>
    <w:rsid w:val="00973174"/>
    <w:rsid w:val="009734B0"/>
    <w:rsid w:val="00973ED3"/>
    <w:rsid w:val="00974164"/>
    <w:rsid w:val="00974751"/>
    <w:rsid w:val="009747A1"/>
    <w:rsid w:val="00974A47"/>
    <w:rsid w:val="00974A79"/>
    <w:rsid w:val="009756B5"/>
    <w:rsid w:val="00975EFA"/>
    <w:rsid w:val="0097657A"/>
    <w:rsid w:val="009769A1"/>
    <w:rsid w:val="00976EB7"/>
    <w:rsid w:val="009770BB"/>
    <w:rsid w:val="0097730A"/>
    <w:rsid w:val="0097784F"/>
    <w:rsid w:val="00977909"/>
    <w:rsid w:val="00977C89"/>
    <w:rsid w:val="00977E78"/>
    <w:rsid w:val="0098008A"/>
    <w:rsid w:val="00980592"/>
    <w:rsid w:val="009806B2"/>
    <w:rsid w:val="0098079B"/>
    <w:rsid w:val="00980E6B"/>
    <w:rsid w:val="00980F96"/>
    <w:rsid w:val="0098138F"/>
    <w:rsid w:val="00981476"/>
    <w:rsid w:val="009819D2"/>
    <w:rsid w:val="00981B2E"/>
    <w:rsid w:val="00981D2B"/>
    <w:rsid w:val="00982192"/>
    <w:rsid w:val="009826A7"/>
    <w:rsid w:val="00982B31"/>
    <w:rsid w:val="009834D1"/>
    <w:rsid w:val="00983C00"/>
    <w:rsid w:val="00983DAE"/>
    <w:rsid w:val="00984E62"/>
    <w:rsid w:val="009851A7"/>
    <w:rsid w:val="00985339"/>
    <w:rsid w:val="00985657"/>
    <w:rsid w:val="009857EE"/>
    <w:rsid w:val="009867C8"/>
    <w:rsid w:val="00986823"/>
    <w:rsid w:val="00986D8F"/>
    <w:rsid w:val="00986DD5"/>
    <w:rsid w:val="00986DFD"/>
    <w:rsid w:val="00986ED5"/>
    <w:rsid w:val="00986F0F"/>
    <w:rsid w:val="00986F1C"/>
    <w:rsid w:val="00986F5F"/>
    <w:rsid w:val="00987800"/>
    <w:rsid w:val="0098787E"/>
    <w:rsid w:val="0098799D"/>
    <w:rsid w:val="00987CEB"/>
    <w:rsid w:val="00990090"/>
    <w:rsid w:val="00990444"/>
    <w:rsid w:val="00991275"/>
    <w:rsid w:val="00991A11"/>
    <w:rsid w:val="00991A78"/>
    <w:rsid w:val="00991C8E"/>
    <w:rsid w:val="0099211B"/>
    <w:rsid w:val="00992469"/>
    <w:rsid w:val="00992814"/>
    <w:rsid w:val="00992F1F"/>
    <w:rsid w:val="00993038"/>
    <w:rsid w:val="00993657"/>
    <w:rsid w:val="009945DB"/>
    <w:rsid w:val="009953CD"/>
    <w:rsid w:val="00995524"/>
    <w:rsid w:val="00997313"/>
    <w:rsid w:val="00997BD9"/>
    <w:rsid w:val="00997C17"/>
    <w:rsid w:val="009A0D90"/>
    <w:rsid w:val="009A12B2"/>
    <w:rsid w:val="009A1773"/>
    <w:rsid w:val="009A1D29"/>
    <w:rsid w:val="009A2318"/>
    <w:rsid w:val="009A2429"/>
    <w:rsid w:val="009A277E"/>
    <w:rsid w:val="009A2782"/>
    <w:rsid w:val="009A2A51"/>
    <w:rsid w:val="009A2B0B"/>
    <w:rsid w:val="009A2C7A"/>
    <w:rsid w:val="009A2E72"/>
    <w:rsid w:val="009A2FEF"/>
    <w:rsid w:val="009A32D0"/>
    <w:rsid w:val="009A3312"/>
    <w:rsid w:val="009A37DB"/>
    <w:rsid w:val="009A3B36"/>
    <w:rsid w:val="009A3CA9"/>
    <w:rsid w:val="009A3DAA"/>
    <w:rsid w:val="009A415B"/>
    <w:rsid w:val="009A431F"/>
    <w:rsid w:val="009A448F"/>
    <w:rsid w:val="009A55D8"/>
    <w:rsid w:val="009A562F"/>
    <w:rsid w:val="009A5B1E"/>
    <w:rsid w:val="009A5DC0"/>
    <w:rsid w:val="009A5DE9"/>
    <w:rsid w:val="009A68CC"/>
    <w:rsid w:val="009A6CC8"/>
    <w:rsid w:val="009A6E06"/>
    <w:rsid w:val="009A7223"/>
    <w:rsid w:val="009A75A8"/>
    <w:rsid w:val="009A76FE"/>
    <w:rsid w:val="009A7FDB"/>
    <w:rsid w:val="009B07D1"/>
    <w:rsid w:val="009B0DCA"/>
    <w:rsid w:val="009B1981"/>
    <w:rsid w:val="009B199E"/>
    <w:rsid w:val="009B1ED2"/>
    <w:rsid w:val="009B1F60"/>
    <w:rsid w:val="009B23B6"/>
    <w:rsid w:val="009B2C35"/>
    <w:rsid w:val="009B2DCE"/>
    <w:rsid w:val="009B2E76"/>
    <w:rsid w:val="009B30E3"/>
    <w:rsid w:val="009B33DF"/>
    <w:rsid w:val="009B368A"/>
    <w:rsid w:val="009B37B9"/>
    <w:rsid w:val="009B38FD"/>
    <w:rsid w:val="009B3BB8"/>
    <w:rsid w:val="009B3EFD"/>
    <w:rsid w:val="009B3F72"/>
    <w:rsid w:val="009B42A3"/>
    <w:rsid w:val="009B4444"/>
    <w:rsid w:val="009B49B5"/>
    <w:rsid w:val="009B4CEF"/>
    <w:rsid w:val="009B5226"/>
    <w:rsid w:val="009B52C7"/>
    <w:rsid w:val="009B53E9"/>
    <w:rsid w:val="009B54A5"/>
    <w:rsid w:val="009B556F"/>
    <w:rsid w:val="009B5C29"/>
    <w:rsid w:val="009B5CEE"/>
    <w:rsid w:val="009B5FD5"/>
    <w:rsid w:val="009B67E4"/>
    <w:rsid w:val="009B68F6"/>
    <w:rsid w:val="009B6BD0"/>
    <w:rsid w:val="009B706E"/>
    <w:rsid w:val="009B719F"/>
    <w:rsid w:val="009B7240"/>
    <w:rsid w:val="009B7784"/>
    <w:rsid w:val="009B7807"/>
    <w:rsid w:val="009B7B8B"/>
    <w:rsid w:val="009C008D"/>
    <w:rsid w:val="009C0175"/>
    <w:rsid w:val="009C09F3"/>
    <w:rsid w:val="009C0B3B"/>
    <w:rsid w:val="009C0CDA"/>
    <w:rsid w:val="009C1387"/>
    <w:rsid w:val="009C1DCC"/>
    <w:rsid w:val="009C1EA4"/>
    <w:rsid w:val="009C2176"/>
    <w:rsid w:val="009C2178"/>
    <w:rsid w:val="009C234F"/>
    <w:rsid w:val="009C29B6"/>
    <w:rsid w:val="009C2B3C"/>
    <w:rsid w:val="009C2BE6"/>
    <w:rsid w:val="009C3339"/>
    <w:rsid w:val="009C33B0"/>
    <w:rsid w:val="009C3989"/>
    <w:rsid w:val="009C3B41"/>
    <w:rsid w:val="009C3EED"/>
    <w:rsid w:val="009C4276"/>
    <w:rsid w:val="009C49C2"/>
    <w:rsid w:val="009C49F9"/>
    <w:rsid w:val="009C4E57"/>
    <w:rsid w:val="009C50C7"/>
    <w:rsid w:val="009C50DA"/>
    <w:rsid w:val="009C5378"/>
    <w:rsid w:val="009C5C4D"/>
    <w:rsid w:val="009C64ED"/>
    <w:rsid w:val="009C66A2"/>
    <w:rsid w:val="009C670C"/>
    <w:rsid w:val="009C68B7"/>
    <w:rsid w:val="009C6979"/>
    <w:rsid w:val="009C6A3C"/>
    <w:rsid w:val="009C7AE6"/>
    <w:rsid w:val="009D01BC"/>
    <w:rsid w:val="009D0545"/>
    <w:rsid w:val="009D1310"/>
    <w:rsid w:val="009D1346"/>
    <w:rsid w:val="009D14F8"/>
    <w:rsid w:val="009D17B0"/>
    <w:rsid w:val="009D20B5"/>
    <w:rsid w:val="009D2113"/>
    <w:rsid w:val="009D21DF"/>
    <w:rsid w:val="009D23D3"/>
    <w:rsid w:val="009D28BF"/>
    <w:rsid w:val="009D2B9A"/>
    <w:rsid w:val="009D2FE9"/>
    <w:rsid w:val="009D3187"/>
    <w:rsid w:val="009D32A6"/>
    <w:rsid w:val="009D35CE"/>
    <w:rsid w:val="009D3786"/>
    <w:rsid w:val="009D399E"/>
    <w:rsid w:val="009D4247"/>
    <w:rsid w:val="009D43F3"/>
    <w:rsid w:val="009D46E5"/>
    <w:rsid w:val="009D4E44"/>
    <w:rsid w:val="009D4F89"/>
    <w:rsid w:val="009D5A91"/>
    <w:rsid w:val="009D5C15"/>
    <w:rsid w:val="009D6733"/>
    <w:rsid w:val="009D6792"/>
    <w:rsid w:val="009D6DF8"/>
    <w:rsid w:val="009D740E"/>
    <w:rsid w:val="009D7520"/>
    <w:rsid w:val="009D76A6"/>
    <w:rsid w:val="009D7BF4"/>
    <w:rsid w:val="009D7D4E"/>
    <w:rsid w:val="009E0271"/>
    <w:rsid w:val="009E02B4"/>
    <w:rsid w:val="009E03DA"/>
    <w:rsid w:val="009E0727"/>
    <w:rsid w:val="009E123A"/>
    <w:rsid w:val="009E1513"/>
    <w:rsid w:val="009E1E3A"/>
    <w:rsid w:val="009E2115"/>
    <w:rsid w:val="009E21BA"/>
    <w:rsid w:val="009E230B"/>
    <w:rsid w:val="009E2482"/>
    <w:rsid w:val="009E2776"/>
    <w:rsid w:val="009E2C6E"/>
    <w:rsid w:val="009E318D"/>
    <w:rsid w:val="009E31FB"/>
    <w:rsid w:val="009E3272"/>
    <w:rsid w:val="009E349F"/>
    <w:rsid w:val="009E368B"/>
    <w:rsid w:val="009E3821"/>
    <w:rsid w:val="009E3A94"/>
    <w:rsid w:val="009E4088"/>
    <w:rsid w:val="009E4318"/>
    <w:rsid w:val="009E44DA"/>
    <w:rsid w:val="009E4515"/>
    <w:rsid w:val="009E458D"/>
    <w:rsid w:val="009E46AE"/>
    <w:rsid w:val="009E488A"/>
    <w:rsid w:val="009E4F89"/>
    <w:rsid w:val="009E528B"/>
    <w:rsid w:val="009E6446"/>
    <w:rsid w:val="009E6458"/>
    <w:rsid w:val="009E689C"/>
    <w:rsid w:val="009E701A"/>
    <w:rsid w:val="009E717B"/>
    <w:rsid w:val="009E7528"/>
    <w:rsid w:val="009E7A76"/>
    <w:rsid w:val="009E7A87"/>
    <w:rsid w:val="009E7D44"/>
    <w:rsid w:val="009F0188"/>
    <w:rsid w:val="009F0922"/>
    <w:rsid w:val="009F0D80"/>
    <w:rsid w:val="009F11CA"/>
    <w:rsid w:val="009F15C6"/>
    <w:rsid w:val="009F1C21"/>
    <w:rsid w:val="009F2507"/>
    <w:rsid w:val="009F2539"/>
    <w:rsid w:val="009F2FC9"/>
    <w:rsid w:val="009F3595"/>
    <w:rsid w:val="009F3918"/>
    <w:rsid w:val="009F40BF"/>
    <w:rsid w:val="009F436B"/>
    <w:rsid w:val="009F463A"/>
    <w:rsid w:val="009F4A3A"/>
    <w:rsid w:val="009F4CB1"/>
    <w:rsid w:val="009F4CBB"/>
    <w:rsid w:val="009F4D95"/>
    <w:rsid w:val="009F4E11"/>
    <w:rsid w:val="009F51B9"/>
    <w:rsid w:val="009F58FF"/>
    <w:rsid w:val="009F59DD"/>
    <w:rsid w:val="009F5D0F"/>
    <w:rsid w:val="009F6449"/>
    <w:rsid w:val="009F651E"/>
    <w:rsid w:val="009F678D"/>
    <w:rsid w:val="009F6A4B"/>
    <w:rsid w:val="009F6C08"/>
    <w:rsid w:val="009F6C33"/>
    <w:rsid w:val="009F6CAE"/>
    <w:rsid w:val="009F6D67"/>
    <w:rsid w:val="009F6E49"/>
    <w:rsid w:val="009F7390"/>
    <w:rsid w:val="009F7786"/>
    <w:rsid w:val="00A002CF"/>
    <w:rsid w:val="00A00391"/>
    <w:rsid w:val="00A0068D"/>
    <w:rsid w:val="00A00796"/>
    <w:rsid w:val="00A00A78"/>
    <w:rsid w:val="00A00C21"/>
    <w:rsid w:val="00A00DCE"/>
    <w:rsid w:val="00A018D4"/>
    <w:rsid w:val="00A01F8B"/>
    <w:rsid w:val="00A025C2"/>
    <w:rsid w:val="00A0421E"/>
    <w:rsid w:val="00A04336"/>
    <w:rsid w:val="00A05359"/>
    <w:rsid w:val="00A05A90"/>
    <w:rsid w:val="00A05DF0"/>
    <w:rsid w:val="00A069FB"/>
    <w:rsid w:val="00A06FA3"/>
    <w:rsid w:val="00A07406"/>
    <w:rsid w:val="00A07A31"/>
    <w:rsid w:val="00A07D84"/>
    <w:rsid w:val="00A07F28"/>
    <w:rsid w:val="00A105D4"/>
    <w:rsid w:val="00A10657"/>
    <w:rsid w:val="00A10675"/>
    <w:rsid w:val="00A10712"/>
    <w:rsid w:val="00A108F2"/>
    <w:rsid w:val="00A10C0F"/>
    <w:rsid w:val="00A10C6C"/>
    <w:rsid w:val="00A10E37"/>
    <w:rsid w:val="00A10E70"/>
    <w:rsid w:val="00A114DE"/>
    <w:rsid w:val="00A11D76"/>
    <w:rsid w:val="00A1299E"/>
    <w:rsid w:val="00A12A7D"/>
    <w:rsid w:val="00A12BE6"/>
    <w:rsid w:val="00A12C52"/>
    <w:rsid w:val="00A12D0C"/>
    <w:rsid w:val="00A13026"/>
    <w:rsid w:val="00A13385"/>
    <w:rsid w:val="00A13820"/>
    <w:rsid w:val="00A13A17"/>
    <w:rsid w:val="00A13D28"/>
    <w:rsid w:val="00A13E0F"/>
    <w:rsid w:val="00A13F5A"/>
    <w:rsid w:val="00A1402D"/>
    <w:rsid w:val="00A144B8"/>
    <w:rsid w:val="00A145EA"/>
    <w:rsid w:val="00A1492E"/>
    <w:rsid w:val="00A14B1C"/>
    <w:rsid w:val="00A14E9D"/>
    <w:rsid w:val="00A15241"/>
    <w:rsid w:val="00A15780"/>
    <w:rsid w:val="00A15A70"/>
    <w:rsid w:val="00A15AA5"/>
    <w:rsid w:val="00A15C10"/>
    <w:rsid w:val="00A1619B"/>
    <w:rsid w:val="00A169F5"/>
    <w:rsid w:val="00A16D16"/>
    <w:rsid w:val="00A16D86"/>
    <w:rsid w:val="00A16E51"/>
    <w:rsid w:val="00A172DF"/>
    <w:rsid w:val="00A17337"/>
    <w:rsid w:val="00A174E0"/>
    <w:rsid w:val="00A17C6B"/>
    <w:rsid w:val="00A204F0"/>
    <w:rsid w:val="00A2053C"/>
    <w:rsid w:val="00A2096C"/>
    <w:rsid w:val="00A20CCE"/>
    <w:rsid w:val="00A210C8"/>
    <w:rsid w:val="00A21337"/>
    <w:rsid w:val="00A21433"/>
    <w:rsid w:val="00A21C33"/>
    <w:rsid w:val="00A21EBD"/>
    <w:rsid w:val="00A21F1F"/>
    <w:rsid w:val="00A22074"/>
    <w:rsid w:val="00A2273D"/>
    <w:rsid w:val="00A22784"/>
    <w:rsid w:val="00A22ED3"/>
    <w:rsid w:val="00A230FA"/>
    <w:rsid w:val="00A23625"/>
    <w:rsid w:val="00A23656"/>
    <w:rsid w:val="00A2390B"/>
    <w:rsid w:val="00A23B39"/>
    <w:rsid w:val="00A242FE"/>
    <w:rsid w:val="00A2497D"/>
    <w:rsid w:val="00A25280"/>
    <w:rsid w:val="00A255FD"/>
    <w:rsid w:val="00A25861"/>
    <w:rsid w:val="00A25E23"/>
    <w:rsid w:val="00A260DC"/>
    <w:rsid w:val="00A2664E"/>
    <w:rsid w:val="00A26B5A"/>
    <w:rsid w:val="00A26D6A"/>
    <w:rsid w:val="00A26D85"/>
    <w:rsid w:val="00A27195"/>
    <w:rsid w:val="00A2759B"/>
    <w:rsid w:val="00A27A34"/>
    <w:rsid w:val="00A27D09"/>
    <w:rsid w:val="00A27D21"/>
    <w:rsid w:val="00A30A26"/>
    <w:rsid w:val="00A30C6D"/>
    <w:rsid w:val="00A31164"/>
    <w:rsid w:val="00A3118B"/>
    <w:rsid w:val="00A31433"/>
    <w:rsid w:val="00A316DF"/>
    <w:rsid w:val="00A31728"/>
    <w:rsid w:val="00A3176E"/>
    <w:rsid w:val="00A31779"/>
    <w:rsid w:val="00A32567"/>
    <w:rsid w:val="00A3275E"/>
    <w:rsid w:val="00A3281E"/>
    <w:rsid w:val="00A32941"/>
    <w:rsid w:val="00A32A04"/>
    <w:rsid w:val="00A32B66"/>
    <w:rsid w:val="00A32BE1"/>
    <w:rsid w:val="00A3342F"/>
    <w:rsid w:val="00A33877"/>
    <w:rsid w:val="00A3389A"/>
    <w:rsid w:val="00A338BF"/>
    <w:rsid w:val="00A33B09"/>
    <w:rsid w:val="00A33D4E"/>
    <w:rsid w:val="00A34AB8"/>
    <w:rsid w:val="00A35240"/>
    <w:rsid w:val="00A352FE"/>
    <w:rsid w:val="00A3536C"/>
    <w:rsid w:val="00A353C9"/>
    <w:rsid w:val="00A35456"/>
    <w:rsid w:val="00A35561"/>
    <w:rsid w:val="00A355F3"/>
    <w:rsid w:val="00A356EA"/>
    <w:rsid w:val="00A35761"/>
    <w:rsid w:val="00A35868"/>
    <w:rsid w:val="00A35A55"/>
    <w:rsid w:val="00A35D61"/>
    <w:rsid w:val="00A35D92"/>
    <w:rsid w:val="00A35F19"/>
    <w:rsid w:val="00A362E5"/>
    <w:rsid w:val="00A367BA"/>
    <w:rsid w:val="00A36D29"/>
    <w:rsid w:val="00A3763F"/>
    <w:rsid w:val="00A37CD9"/>
    <w:rsid w:val="00A4060F"/>
    <w:rsid w:val="00A406EC"/>
    <w:rsid w:val="00A40A6D"/>
    <w:rsid w:val="00A40B8C"/>
    <w:rsid w:val="00A40CC6"/>
    <w:rsid w:val="00A40DA8"/>
    <w:rsid w:val="00A40DC3"/>
    <w:rsid w:val="00A411EA"/>
    <w:rsid w:val="00A41367"/>
    <w:rsid w:val="00A41565"/>
    <w:rsid w:val="00A415EC"/>
    <w:rsid w:val="00A41747"/>
    <w:rsid w:val="00A4285E"/>
    <w:rsid w:val="00A433E7"/>
    <w:rsid w:val="00A43431"/>
    <w:rsid w:val="00A4348D"/>
    <w:rsid w:val="00A437A5"/>
    <w:rsid w:val="00A4387E"/>
    <w:rsid w:val="00A43935"/>
    <w:rsid w:val="00A43CA7"/>
    <w:rsid w:val="00A441DF"/>
    <w:rsid w:val="00A447AE"/>
    <w:rsid w:val="00A45340"/>
    <w:rsid w:val="00A459A6"/>
    <w:rsid w:val="00A45C4E"/>
    <w:rsid w:val="00A45D93"/>
    <w:rsid w:val="00A45DA1"/>
    <w:rsid w:val="00A4622F"/>
    <w:rsid w:val="00A46619"/>
    <w:rsid w:val="00A4681F"/>
    <w:rsid w:val="00A46830"/>
    <w:rsid w:val="00A468E4"/>
    <w:rsid w:val="00A47F6C"/>
    <w:rsid w:val="00A50699"/>
    <w:rsid w:val="00A50AE6"/>
    <w:rsid w:val="00A50CE3"/>
    <w:rsid w:val="00A50EBE"/>
    <w:rsid w:val="00A51276"/>
    <w:rsid w:val="00A5128E"/>
    <w:rsid w:val="00A51407"/>
    <w:rsid w:val="00A51412"/>
    <w:rsid w:val="00A51E40"/>
    <w:rsid w:val="00A527C1"/>
    <w:rsid w:val="00A52881"/>
    <w:rsid w:val="00A528CA"/>
    <w:rsid w:val="00A52B3E"/>
    <w:rsid w:val="00A52FE4"/>
    <w:rsid w:val="00A533E1"/>
    <w:rsid w:val="00A539BF"/>
    <w:rsid w:val="00A539D1"/>
    <w:rsid w:val="00A53B07"/>
    <w:rsid w:val="00A53C99"/>
    <w:rsid w:val="00A53CA1"/>
    <w:rsid w:val="00A53DA8"/>
    <w:rsid w:val="00A54A2F"/>
    <w:rsid w:val="00A54D64"/>
    <w:rsid w:val="00A54FDE"/>
    <w:rsid w:val="00A5502D"/>
    <w:rsid w:val="00A55203"/>
    <w:rsid w:val="00A55D2D"/>
    <w:rsid w:val="00A56874"/>
    <w:rsid w:val="00A5699C"/>
    <w:rsid w:val="00A57533"/>
    <w:rsid w:val="00A57D4E"/>
    <w:rsid w:val="00A600AE"/>
    <w:rsid w:val="00A60187"/>
    <w:rsid w:val="00A60345"/>
    <w:rsid w:val="00A60423"/>
    <w:rsid w:val="00A60455"/>
    <w:rsid w:val="00A604A1"/>
    <w:rsid w:val="00A604C5"/>
    <w:rsid w:val="00A605AF"/>
    <w:rsid w:val="00A61992"/>
    <w:rsid w:val="00A619F7"/>
    <w:rsid w:val="00A61AA1"/>
    <w:rsid w:val="00A62945"/>
    <w:rsid w:val="00A62C77"/>
    <w:rsid w:val="00A62FC3"/>
    <w:rsid w:val="00A639F5"/>
    <w:rsid w:val="00A63E47"/>
    <w:rsid w:val="00A6492D"/>
    <w:rsid w:val="00A64948"/>
    <w:rsid w:val="00A649AD"/>
    <w:rsid w:val="00A64B45"/>
    <w:rsid w:val="00A6512B"/>
    <w:rsid w:val="00A652EC"/>
    <w:rsid w:val="00A656A9"/>
    <w:rsid w:val="00A65D9D"/>
    <w:rsid w:val="00A65E5F"/>
    <w:rsid w:val="00A66CE9"/>
    <w:rsid w:val="00A673AD"/>
    <w:rsid w:val="00A673C0"/>
    <w:rsid w:val="00A67489"/>
    <w:rsid w:val="00A67687"/>
    <w:rsid w:val="00A6768A"/>
    <w:rsid w:val="00A67C38"/>
    <w:rsid w:val="00A67C72"/>
    <w:rsid w:val="00A70407"/>
    <w:rsid w:val="00A709A9"/>
    <w:rsid w:val="00A70BAE"/>
    <w:rsid w:val="00A70CA7"/>
    <w:rsid w:val="00A70D1F"/>
    <w:rsid w:val="00A71607"/>
    <w:rsid w:val="00A716B4"/>
    <w:rsid w:val="00A717F1"/>
    <w:rsid w:val="00A71C3F"/>
    <w:rsid w:val="00A71D33"/>
    <w:rsid w:val="00A71EE5"/>
    <w:rsid w:val="00A722A6"/>
    <w:rsid w:val="00A723F0"/>
    <w:rsid w:val="00A726E7"/>
    <w:rsid w:val="00A727F1"/>
    <w:rsid w:val="00A72A55"/>
    <w:rsid w:val="00A72E6F"/>
    <w:rsid w:val="00A731DE"/>
    <w:rsid w:val="00A7350B"/>
    <w:rsid w:val="00A735EF"/>
    <w:rsid w:val="00A738EA"/>
    <w:rsid w:val="00A741E3"/>
    <w:rsid w:val="00A74820"/>
    <w:rsid w:val="00A748C4"/>
    <w:rsid w:val="00A74D69"/>
    <w:rsid w:val="00A75481"/>
    <w:rsid w:val="00A75659"/>
    <w:rsid w:val="00A757D8"/>
    <w:rsid w:val="00A75E92"/>
    <w:rsid w:val="00A76596"/>
    <w:rsid w:val="00A76C28"/>
    <w:rsid w:val="00A77382"/>
    <w:rsid w:val="00A773EC"/>
    <w:rsid w:val="00A77546"/>
    <w:rsid w:val="00A77860"/>
    <w:rsid w:val="00A77961"/>
    <w:rsid w:val="00A77CBD"/>
    <w:rsid w:val="00A77E55"/>
    <w:rsid w:val="00A77FD2"/>
    <w:rsid w:val="00A80740"/>
    <w:rsid w:val="00A808F5"/>
    <w:rsid w:val="00A80B41"/>
    <w:rsid w:val="00A80C3F"/>
    <w:rsid w:val="00A813A0"/>
    <w:rsid w:val="00A81A73"/>
    <w:rsid w:val="00A81BAD"/>
    <w:rsid w:val="00A820F3"/>
    <w:rsid w:val="00A822FB"/>
    <w:rsid w:val="00A8244F"/>
    <w:rsid w:val="00A82E07"/>
    <w:rsid w:val="00A83974"/>
    <w:rsid w:val="00A83EC8"/>
    <w:rsid w:val="00A83F98"/>
    <w:rsid w:val="00A83FA1"/>
    <w:rsid w:val="00A83FBE"/>
    <w:rsid w:val="00A8419E"/>
    <w:rsid w:val="00A844BF"/>
    <w:rsid w:val="00A8478C"/>
    <w:rsid w:val="00A849D0"/>
    <w:rsid w:val="00A8509F"/>
    <w:rsid w:val="00A85736"/>
    <w:rsid w:val="00A85BC1"/>
    <w:rsid w:val="00A85BF8"/>
    <w:rsid w:val="00A85CA8"/>
    <w:rsid w:val="00A86EB4"/>
    <w:rsid w:val="00A8747D"/>
    <w:rsid w:val="00A87BB7"/>
    <w:rsid w:val="00A87C9D"/>
    <w:rsid w:val="00A87DE1"/>
    <w:rsid w:val="00A90370"/>
    <w:rsid w:val="00A90392"/>
    <w:rsid w:val="00A90504"/>
    <w:rsid w:val="00A90796"/>
    <w:rsid w:val="00A909DC"/>
    <w:rsid w:val="00A90A17"/>
    <w:rsid w:val="00A9103F"/>
    <w:rsid w:val="00A910A0"/>
    <w:rsid w:val="00A9126E"/>
    <w:rsid w:val="00A91450"/>
    <w:rsid w:val="00A915DA"/>
    <w:rsid w:val="00A91FD8"/>
    <w:rsid w:val="00A920A9"/>
    <w:rsid w:val="00A92AA4"/>
    <w:rsid w:val="00A930D8"/>
    <w:rsid w:val="00A939E0"/>
    <w:rsid w:val="00A93A82"/>
    <w:rsid w:val="00A93AF1"/>
    <w:rsid w:val="00A93B54"/>
    <w:rsid w:val="00A94366"/>
    <w:rsid w:val="00A951C0"/>
    <w:rsid w:val="00A954DA"/>
    <w:rsid w:val="00A95670"/>
    <w:rsid w:val="00A95685"/>
    <w:rsid w:val="00A95A01"/>
    <w:rsid w:val="00A95C8D"/>
    <w:rsid w:val="00A95F9C"/>
    <w:rsid w:val="00A965CC"/>
    <w:rsid w:val="00A968E0"/>
    <w:rsid w:val="00A968E3"/>
    <w:rsid w:val="00A969F1"/>
    <w:rsid w:val="00A96FD9"/>
    <w:rsid w:val="00A96FDE"/>
    <w:rsid w:val="00A97451"/>
    <w:rsid w:val="00A976FF"/>
    <w:rsid w:val="00A978EC"/>
    <w:rsid w:val="00A97E27"/>
    <w:rsid w:val="00A97F35"/>
    <w:rsid w:val="00A97F38"/>
    <w:rsid w:val="00AA0327"/>
    <w:rsid w:val="00AA037A"/>
    <w:rsid w:val="00AA09AD"/>
    <w:rsid w:val="00AA09F1"/>
    <w:rsid w:val="00AA0C8E"/>
    <w:rsid w:val="00AA0E6D"/>
    <w:rsid w:val="00AA1702"/>
    <w:rsid w:val="00AA1B65"/>
    <w:rsid w:val="00AA216D"/>
    <w:rsid w:val="00AA25A1"/>
    <w:rsid w:val="00AA2615"/>
    <w:rsid w:val="00AA2ABE"/>
    <w:rsid w:val="00AA3AFF"/>
    <w:rsid w:val="00AA3BDE"/>
    <w:rsid w:val="00AA3C46"/>
    <w:rsid w:val="00AA3E26"/>
    <w:rsid w:val="00AA3E6F"/>
    <w:rsid w:val="00AA434B"/>
    <w:rsid w:val="00AA4415"/>
    <w:rsid w:val="00AA4732"/>
    <w:rsid w:val="00AA4B4E"/>
    <w:rsid w:val="00AA4E23"/>
    <w:rsid w:val="00AA545C"/>
    <w:rsid w:val="00AA55DA"/>
    <w:rsid w:val="00AA574F"/>
    <w:rsid w:val="00AA5A18"/>
    <w:rsid w:val="00AA5CEE"/>
    <w:rsid w:val="00AA5E9C"/>
    <w:rsid w:val="00AA6532"/>
    <w:rsid w:val="00AA6A55"/>
    <w:rsid w:val="00AA6C10"/>
    <w:rsid w:val="00AA6CD5"/>
    <w:rsid w:val="00AA6FB7"/>
    <w:rsid w:val="00AA734A"/>
    <w:rsid w:val="00AA7D47"/>
    <w:rsid w:val="00AA7F2F"/>
    <w:rsid w:val="00AA7F3F"/>
    <w:rsid w:val="00AB0233"/>
    <w:rsid w:val="00AB03C8"/>
    <w:rsid w:val="00AB06A9"/>
    <w:rsid w:val="00AB06F3"/>
    <w:rsid w:val="00AB106D"/>
    <w:rsid w:val="00AB1213"/>
    <w:rsid w:val="00AB16A7"/>
    <w:rsid w:val="00AB1A18"/>
    <w:rsid w:val="00AB206A"/>
    <w:rsid w:val="00AB21A4"/>
    <w:rsid w:val="00AB220C"/>
    <w:rsid w:val="00AB275D"/>
    <w:rsid w:val="00AB2A51"/>
    <w:rsid w:val="00AB319C"/>
    <w:rsid w:val="00AB3D3C"/>
    <w:rsid w:val="00AB4031"/>
    <w:rsid w:val="00AB407D"/>
    <w:rsid w:val="00AB456E"/>
    <w:rsid w:val="00AB4A4B"/>
    <w:rsid w:val="00AB4DDF"/>
    <w:rsid w:val="00AB54CF"/>
    <w:rsid w:val="00AB5A28"/>
    <w:rsid w:val="00AB5BAE"/>
    <w:rsid w:val="00AB5D8F"/>
    <w:rsid w:val="00AB5EC6"/>
    <w:rsid w:val="00AB621F"/>
    <w:rsid w:val="00AB64B1"/>
    <w:rsid w:val="00AB6672"/>
    <w:rsid w:val="00AB69A8"/>
    <w:rsid w:val="00AB6A3B"/>
    <w:rsid w:val="00AB6AE2"/>
    <w:rsid w:val="00AB6CEE"/>
    <w:rsid w:val="00AB6FF2"/>
    <w:rsid w:val="00AB708A"/>
    <w:rsid w:val="00AC0112"/>
    <w:rsid w:val="00AC0797"/>
    <w:rsid w:val="00AC08E3"/>
    <w:rsid w:val="00AC097E"/>
    <w:rsid w:val="00AC0B64"/>
    <w:rsid w:val="00AC0F20"/>
    <w:rsid w:val="00AC1281"/>
    <w:rsid w:val="00AC14D2"/>
    <w:rsid w:val="00AC1A5E"/>
    <w:rsid w:val="00AC263F"/>
    <w:rsid w:val="00AC2D71"/>
    <w:rsid w:val="00AC2E07"/>
    <w:rsid w:val="00AC3318"/>
    <w:rsid w:val="00AC3DC9"/>
    <w:rsid w:val="00AC426A"/>
    <w:rsid w:val="00AC43E4"/>
    <w:rsid w:val="00AC4845"/>
    <w:rsid w:val="00AC4A7C"/>
    <w:rsid w:val="00AC4B04"/>
    <w:rsid w:val="00AC52C8"/>
    <w:rsid w:val="00AC58DD"/>
    <w:rsid w:val="00AC60CD"/>
    <w:rsid w:val="00AC63EC"/>
    <w:rsid w:val="00AC683A"/>
    <w:rsid w:val="00AC6A96"/>
    <w:rsid w:val="00AC7375"/>
    <w:rsid w:val="00AC763F"/>
    <w:rsid w:val="00AC78D5"/>
    <w:rsid w:val="00AC79A7"/>
    <w:rsid w:val="00AC79D1"/>
    <w:rsid w:val="00AC79E5"/>
    <w:rsid w:val="00AC7FEB"/>
    <w:rsid w:val="00AD0977"/>
    <w:rsid w:val="00AD0A87"/>
    <w:rsid w:val="00AD0ABD"/>
    <w:rsid w:val="00AD0B99"/>
    <w:rsid w:val="00AD1237"/>
    <w:rsid w:val="00AD14FB"/>
    <w:rsid w:val="00AD175D"/>
    <w:rsid w:val="00AD1AA4"/>
    <w:rsid w:val="00AD1C22"/>
    <w:rsid w:val="00AD1C93"/>
    <w:rsid w:val="00AD2A5C"/>
    <w:rsid w:val="00AD2CA7"/>
    <w:rsid w:val="00AD3439"/>
    <w:rsid w:val="00AD34B8"/>
    <w:rsid w:val="00AD477C"/>
    <w:rsid w:val="00AD4C43"/>
    <w:rsid w:val="00AD4FF9"/>
    <w:rsid w:val="00AD50BE"/>
    <w:rsid w:val="00AD5AE1"/>
    <w:rsid w:val="00AD5DA2"/>
    <w:rsid w:val="00AD5FD3"/>
    <w:rsid w:val="00AD6029"/>
    <w:rsid w:val="00AD65BE"/>
    <w:rsid w:val="00AD689B"/>
    <w:rsid w:val="00AD68A6"/>
    <w:rsid w:val="00AD6A38"/>
    <w:rsid w:val="00AD6DA5"/>
    <w:rsid w:val="00AD7376"/>
    <w:rsid w:val="00AD7BB5"/>
    <w:rsid w:val="00AE001B"/>
    <w:rsid w:val="00AE005F"/>
    <w:rsid w:val="00AE00A9"/>
    <w:rsid w:val="00AE08E9"/>
    <w:rsid w:val="00AE0992"/>
    <w:rsid w:val="00AE1006"/>
    <w:rsid w:val="00AE146F"/>
    <w:rsid w:val="00AE1744"/>
    <w:rsid w:val="00AE19DE"/>
    <w:rsid w:val="00AE1F6A"/>
    <w:rsid w:val="00AE2978"/>
    <w:rsid w:val="00AE2B60"/>
    <w:rsid w:val="00AE2D7C"/>
    <w:rsid w:val="00AE2E68"/>
    <w:rsid w:val="00AE3110"/>
    <w:rsid w:val="00AE3765"/>
    <w:rsid w:val="00AE3B9D"/>
    <w:rsid w:val="00AE3D1F"/>
    <w:rsid w:val="00AE421F"/>
    <w:rsid w:val="00AE44B0"/>
    <w:rsid w:val="00AE48BD"/>
    <w:rsid w:val="00AE4C2C"/>
    <w:rsid w:val="00AE54DD"/>
    <w:rsid w:val="00AE5581"/>
    <w:rsid w:val="00AE56FF"/>
    <w:rsid w:val="00AE62B6"/>
    <w:rsid w:val="00AE62E5"/>
    <w:rsid w:val="00AE63D9"/>
    <w:rsid w:val="00AE6FE8"/>
    <w:rsid w:val="00AE71F3"/>
    <w:rsid w:val="00AE758C"/>
    <w:rsid w:val="00AF0134"/>
    <w:rsid w:val="00AF01F0"/>
    <w:rsid w:val="00AF0246"/>
    <w:rsid w:val="00AF06C9"/>
    <w:rsid w:val="00AF079F"/>
    <w:rsid w:val="00AF0BBB"/>
    <w:rsid w:val="00AF10C0"/>
    <w:rsid w:val="00AF12B7"/>
    <w:rsid w:val="00AF12F8"/>
    <w:rsid w:val="00AF162E"/>
    <w:rsid w:val="00AF1680"/>
    <w:rsid w:val="00AF19B0"/>
    <w:rsid w:val="00AF22C3"/>
    <w:rsid w:val="00AF23A3"/>
    <w:rsid w:val="00AF23D8"/>
    <w:rsid w:val="00AF2C3F"/>
    <w:rsid w:val="00AF3343"/>
    <w:rsid w:val="00AF3E40"/>
    <w:rsid w:val="00AF3EA4"/>
    <w:rsid w:val="00AF3EF1"/>
    <w:rsid w:val="00AF41AF"/>
    <w:rsid w:val="00AF437B"/>
    <w:rsid w:val="00AF4898"/>
    <w:rsid w:val="00AF49E2"/>
    <w:rsid w:val="00AF4C4C"/>
    <w:rsid w:val="00AF4F71"/>
    <w:rsid w:val="00AF5132"/>
    <w:rsid w:val="00AF52B6"/>
    <w:rsid w:val="00AF58FE"/>
    <w:rsid w:val="00AF5B72"/>
    <w:rsid w:val="00AF60EB"/>
    <w:rsid w:val="00AF614E"/>
    <w:rsid w:val="00AF6210"/>
    <w:rsid w:val="00AF6A03"/>
    <w:rsid w:val="00AF6A5A"/>
    <w:rsid w:val="00AF6EA2"/>
    <w:rsid w:val="00AF6EF5"/>
    <w:rsid w:val="00AF7AA0"/>
    <w:rsid w:val="00AF7BCE"/>
    <w:rsid w:val="00AF7DA8"/>
    <w:rsid w:val="00AF7EAE"/>
    <w:rsid w:val="00B0058D"/>
    <w:rsid w:val="00B016E1"/>
    <w:rsid w:val="00B0178E"/>
    <w:rsid w:val="00B01B20"/>
    <w:rsid w:val="00B01BF1"/>
    <w:rsid w:val="00B02125"/>
    <w:rsid w:val="00B02BB8"/>
    <w:rsid w:val="00B02FAB"/>
    <w:rsid w:val="00B030C8"/>
    <w:rsid w:val="00B03107"/>
    <w:rsid w:val="00B032D4"/>
    <w:rsid w:val="00B03731"/>
    <w:rsid w:val="00B03B84"/>
    <w:rsid w:val="00B0492F"/>
    <w:rsid w:val="00B04B9B"/>
    <w:rsid w:val="00B05126"/>
    <w:rsid w:val="00B051AF"/>
    <w:rsid w:val="00B05482"/>
    <w:rsid w:val="00B05650"/>
    <w:rsid w:val="00B05BB9"/>
    <w:rsid w:val="00B05EFD"/>
    <w:rsid w:val="00B0612D"/>
    <w:rsid w:val="00B067C3"/>
    <w:rsid w:val="00B06977"/>
    <w:rsid w:val="00B06A9C"/>
    <w:rsid w:val="00B06BFD"/>
    <w:rsid w:val="00B06CE2"/>
    <w:rsid w:val="00B0731C"/>
    <w:rsid w:val="00B07C75"/>
    <w:rsid w:val="00B103E1"/>
    <w:rsid w:val="00B1066D"/>
    <w:rsid w:val="00B108FC"/>
    <w:rsid w:val="00B10D55"/>
    <w:rsid w:val="00B11156"/>
    <w:rsid w:val="00B11379"/>
    <w:rsid w:val="00B114A3"/>
    <w:rsid w:val="00B11677"/>
    <w:rsid w:val="00B11BBB"/>
    <w:rsid w:val="00B12261"/>
    <w:rsid w:val="00B12319"/>
    <w:rsid w:val="00B12634"/>
    <w:rsid w:val="00B12744"/>
    <w:rsid w:val="00B1298A"/>
    <w:rsid w:val="00B129DA"/>
    <w:rsid w:val="00B13042"/>
    <w:rsid w:val="00B132EE"/>
    <w:rsid w:val="00B134FC"/>
    <w:rsid w:val="00B1397C"/>
    <w:rsid w:val="00B145AF"/>
    <w:rsid w:val="00B15003"/>
    <w:rsid w:val="00B15141"/>
    <w:rsid w:val="00B157E2"/>
    <w:rsid w:val="00B15A3C"/>
    <w:rsid w:val="00B15BA7"/>
    <w:rsid w:val="00B15C3A"/>
    <w:rsid w:val="00B15CCD"/>
    <w:rsid w:val="00B164AC"/>
    <w:rsid w:val="00B164EA"/>
    <w:rsid w:val="00B16588"/>
    <w:rsid w:val="00B16C5A"/>
    <w:rsid w:val="00B16CDF"/>
    <w:rsid w:val="00B17200"/>
    <w:rsid w:val="00B172C1"/>
    <w:rsid w:val="00B1739C"/>
    <w:rsid w:val="00B17727"/>
    <w:rsid w:val="00B17910"/>
    <w:rsid w:val="00B17B84"/>
    <w:rsid w:val="00B2036E"/>
    <w:rsid w:val="00B20D93"/>
    <w:rsid w:val="00B20DE6"/>
    <w:rsid w:val="00B20FEA"/>
    <w:rsid w:val="00B211F2"/>
    <w:rsid w:val="00B21897"/>
    <w:rsid w:val="00B21C66"/>
    <w:rsid w:val="00B21E33"/>
    <w:rsid w:val="00B22005"/>
    <w:rsid w:val="00B22028"/>
    <w:rsid w:val="00B220EB"/>
    <w:rsid w:val="00B22952"/>
    <w:rsid w:val="00B231D1"/>
    <w:rsid w:val="00B235FA"/>
    <w:rsid w:val="00B23932"/>
    <w:rsid w:val="00B23C2B"/>
    <w:rsid w:val="00B23EB0"/>
    <w:rsid w:val="00B23F51"/>
    <w:rsid w:val="00B247E9"/>
    <w:rsid w:val="00B24A5E"/>
    <w:rsid w:val="00B24F0F"/>
    <w:rsid w:val="00B253D5"/>
    <w:rsid w:val="00B25AF7"/>
    <w:rsid w:val="00B260CE"/>
    <w:rsid w:val="00B268F4"/>
    <w:rsid w:val="00B26D36"/>
    <w:rsid w:val="00B2799C"/>
    <w:rsid w:val="00B3031A"/>
    <w:rsid w:val="00B30511"/>
    <w:rsid w:val="00B30A3E"/>
    <w:rsid w:val="00B30B2B"/>
    <w:rsid w:val="00B30B86"/>
    <w:rsid w:val="00B30CA7"/>
    <w:rsid w:val="00B30E09"/>
    <w:rsid w:val="00B30F11"/>
    <w:rsid w:val="00B315F8"/>
    <w:rsid w:val="00B31668"/>
    <w:rsid w:val="00B316DF"/>
    <w:rsid w:val="00B31B4D"/>
    <w:rsid w:val="00B31DBA"/>
    <w:rsid w:val="00B32672"/>
    <w:rsid w:val="00B32940"/>
    <w:rsid w:val="00B333C5"/>
    <w:rsid w:val="00B33779"/>
    <w:rsid w:val="00B3386A"/>
    <w:rsid w:val="00B33B89"/>
    <w:rsid w:val="00B349AC"/>
    <w:rsid w:val="00B34A8C"/>
    <w:rsid w:val="00B34F87"/>
    <w:rsid w:val="00B35487"/>
    <w:rsid w:val="00B355E1"/>
    <w:rsid w:val="00B356D8"/>
    <w:rsid w:val="00B35D40"/>
    <w:rsid w:val="00B3601C"/>
    <w:rsid w:val="00B36222"/>
    <w:rsid w:val="00B36378"/>
    <w:rsid w:val="00B36448"/>
    <w:rsid w:val="00B36468"/>
    <w:rsid w:val="00B36495"/>
    <w:rsid w:val="00B36856"/>
    <w:rsid w:val="00B37202"/>
    <w:rsid w:val="00B37C22"/>
    <w:rsid w:val="00B37C6A"/>
    <w:rsid w:val="00B40068"/>
    <w:rsid w:val="00B40887"/>
    <w:rsid w:val="00B408F8"/>
    <w:rsid w:val="00B4114D"/>
    <w:rsid w:val="00B41789"/>
    <w:rsid w:val="00B41A44"/>
    <w:rsid w:val="00B41ADC"/>
    <w:rsid w:val="00B420D0"/>
    <w:rsid w:val="00B42E50"/>
    <w:rsid w:val="00B43299"/>
    <w:rsid w:val="00B43733"/>
    <w:rsid w:val="00B437D3"/>
    <w:rsid w:val="00B43AD0"/>
    <w:rsid w:val="00B43C0E"/>
    <w:rsid w:val="00B43E6B"/>
    <w:rsid w:val="00B441CE"/>
    <w:rsid w:val="00B441DB"/>
    <w:rsid w:val="00B44469"/>
    <w:rsid w:val="00B44678"/>
    <w:rsid w:val="00B4480E"/>
    <w:rsid w:val="00B44CDB"/>
    <w:rsid w:val="00B457BB"/>
    <w:rsid w:val="00B45AD4"/>
    <w:rsid w:val="00B45E7A"/>
    <w:rsid w:val="00B463A1"/>
    <w:rsid w:val="00B46921"/>
    <w:rsid w:val="00B46DA5"/>
    <w:rsid w:val="00B47295"/>
    <w:rsid w:val="00B472E0"/>
    <w:rsid w:val="00B4743B"/>
    <w:rsid w:val="00B474AC"/>
    <w:rsid w:val="00B4785E"/>
    <w:rsid w:val="00B47919"/>
    <w:rsid w:val="00B47E8B"/>
    <w:rsid w:val="00B50041"/>
    <w:rsid w:val="00B5057D"/>
    <w:rsid w:val="00B5096C"/>
    <w:rsid w:val="00B50986"/>
    <w:rsid w:val="00B509F2"/>
    <w:rsid w:val="00B50A72"/>
    <w:rsid w:val="00B50F3E"/>
    <w:rsid w:val="00B51009"/>
    <w:rsid w:val="00B51037"/>
    <w:rsid w:val="00B5111C"/>
    <w:rsid w:val="00B514B3"/>
    <w:rsid w:val="00B517BE"/>
    <w:rsid w:val="00B51FA9"/>
    <w:rsid w:val="00B5207A"/>
    <w:rsid w:val="00B527EE"/>
    <w:rsid w:val="00B52865"/>
    <w:rsid w:val="00B52D27"/>
    <w:rsid w:val="00B52D28"/>
    <w:rsid w:val="00B52E36"/>
    <w:rsid w:val="00B53969"/>
    <w:rsid w:val="00B543BC"/>
    <w:rsid w:val="00B54477"/>
    <w:rsid w:val="00B555A9"/>
    <w:rsid w:val="00B558EE"/>
    <w:rsid w:val="00B55999"/>
    <w:rsid w:val="00B56058"/>
    <w:rsid w:val="00B5605F"/>
    <w:rsid w:val="00B56556"/>
    <w:rsid w:val="00B56CE0"/>
    <w:rsid w:val="00B5736C"/>
    <w:rsid w:val="00B5740E"/>
    <w:rsid w:val="00B5751A"/>
    <w:rsid w:val="00B576CE"/>
    <w:rsid w:val="00B57B3F"/>
    <w:rsid w:val="00B57BF8"/>
    <w:rsid w:val="00B60089"/>
    <w:rsid w:val="00B601B7"/>
    <w:rsid w:val="00B606C0"/>
    <w:rsid w:val="00B607DA"/>
    <w:rsid w:val="00B60831"/>
    <w:rsid w:val="00B608F6"/>
    <w:rsid w:val="00B619ED"/>
    <w:rsid w:val="00B62578"/>
    <w:rsid w:val="00B625A6"/>
    <w:rsid w:val="00B6289A"/>
    <w:rsid w:val="00B6298B"/>
    <w:rsid w:val="00B6348E"/>
    <w:rsid w:val="00B6421E"/>
    <w:rsid w:val="00B6439E"/>
    <w:rsid w:val="00B64718"/>
    <w:rsid w:val="00B64C1C"/>
    <w:rsid w:val="00B64C9D"/>
    <w:rsid w:val="00B65298"/>
    <w:rsid w:val="00B65327"/>
    <w:rsid w:val="00B65387"/>
    <w:rsid w:val="00B655DD"/>
    <w:rsid w:val="00B656E4"/>
    <w:rsid w:val="00B65A3F"/>
    <w:rsid w:val="00B660C5"/>
    <w:rsid w:val="00B664B3"/>
    <w:rsid w:val="00B66956"/>
    <w:rsid w:val="00B66E42"/>
    <w:rsid w:val="00B67055"/>
    <w:rsid w:val="00B6761B"/>
    <w:rsid w:val="00B67AAE"/>
    <w:rsid w:val="00B67DFC"/>
    <w:rsid w:val="00B67EDD"/>
    <w:rsid w:val="00B7007F"/>
    <w:rsid w:val="00B7058F"/>
    <w:rsid w:val="00B708CD"/>
    <w:rsid w:val="00B709A9"/>
    <w:rsid w:val="00B711B9"/>
    <w:rsid w:val="00B72397"/>
    <w:rsid w:val="00B72D81"/>
    <w:rsid w:val="00B730EE"/>
    <w:rsid w:val="00B735F4"/>
    <w:rsid w:val="00B73E80"/>
    <w:rsid w:val="00B73EC1"/>
    <w:rsid w:val="00B74004"/>
    <w:rsid w:val="00B74358"/>
    <w:rsid w:val="00B7437F"/>
    <w:rsid w:val="00B743B8"/>
    <w:rsid w:val="00B74596"/>
    <w:rsid w:val="00B7476B"/>
    <w:rsid w:val="00B74EA5"/>
    <w:rsid w:val="00B75339"/>
    <w:rsid w:val="00B75A0D"/>
    <w:rsid w:val="00B75A37"/>
    <w:rsid w:val="00B76778"/>
    <w:rsid w:val="00B76955"/>
    <w:rsid w:val="00B76A64"/>
    <w:rsid w:val="00B76D31"/>
    <w:rsid w:val="00B77629"/>
    <w:rsid w:val="00B776BA"/>
    <w:rsid w:val="00B7789C"/>
    <w:rsid w:val="00B77AA6"/>
    <w:rsid w:val="00B77F71"/>
    <w:rsid w:val="00B800B8"/>
    <w:rsid w:val="00B801FC"/>
    <w:rsid w:val="00B80219"/>
    <w:rsid w:val="00B80AF3"/>
    <w:rsid w:val="00B81196"/>
    <w:rsid w:val="00B812F1"/>
    <w:rsid w:val="00B81304"/>
    <w:rsid w:val="00B81437"/>
    <w:rsid w:val="00B81732"/>
    <w:rsid w:val="00B81886"/>
    <w:rsid w:val="00B818AD"/>
    <w:rsid w:val="00B81BA3"/>
    <w:rsid w:val="00B81ED7"/>
    <w:rsid w:val="00B82CF5"/>
    <w:rsid w:val="00B82F02"/>
    <w:rsid w:val="00B83491"/>
    <w:rsid w:val="00B835D8"/>
    <w:rsid w:val="00B835F2"/>
    <w:rsid w:val="00B83919"/>
    <w:rsid w:val="00B83B20"/>
    <w:rsid w:val="00B83DD0"/>
    <w:rsid w:val="00B83F43"/>
    <w:rsid w:val="00B8443F"/>
    <w:rsid w:val="00B846F2"/>
    <w:rsid w:val="00B8488A"/>
    <w:rsid w:val="00B84A0A"/>
    <w:rsid w:val="00B85254"/>
    <w:rsid w:val="00B854B4"/>
    <w:rsid w:val="00B8658D"/>
    <w:rsid w:val="00B865E2"/>
    <w:rsid w:val="00B866DB"/>
    <w:rsid w:val="00B86C4B"/>
    <w:rsid w:val="00B87680"/>
    <w:rsid w:val="00B87F27"/>
    <w:rsid w:val="00B91120"/>
    <w:rsid w:val="00B918B5"/>
    <w:rsid w:val="00B921C6"/>
    <w:rsid w:val="00B92348"/>
    <w:rsid w:val="00B92483"/>
    <w:rsid w:val="00B924BE"/>
    <w:rsid w:val="00B92C49"/>
    <w:rsid w:val="00B9329A"/>
    <w:rsid w:val="00B9392A"/>
    <w:rsid w:val="00B945E5"/>
    <w:rsid w:val="00B9488B"/>
    <w:rsid w:val="00B9497C"/>
    <w:rsid w:val="00B95540"/>
    <w:rsid w:val="00B95575"/>
    <w:rsid w:val="00B9565C"/>
    <w:rsid w:val="00B95AE8"/>
    <w:rsid w:val="00B95D8B"/>
    <w:rsid w:val="00B96395"/>
    <w:rsid w:val="00B967A6"/>
    <w:rsid w:val="00B968C0"/>
    <w:rsid w:val="00B97554"/>
    <w:rsid w:val="00B97A5B"/>
    <w:rsid w:val="00B97AF3"/>
    <w:rsid w:val="00BA0737"/>
    <w:rsid w:val="00BA0A83"/>
    <w:rsid w:val="00BA0B59"/>
    <w:rsid w:val="00BA0FD9"/>
    <w:rsid w:val="00BA10CC"/>
    <w:rsid w:val="00BA1641"/>
    <w:rsid w:val="00BA18F7"/>
    <w:rsid w:val="00BA1918"/>
    <w:rsid w:val="00BA19B3"/>
    <w:rsid w:val="00BA1AB3"/>
    <w:rsid w:val="00BA20F5"/>
    <w:rsid w:val="00BA21CD"/>
    <w:rsid w:val="00BA25CE"/>
    <w:rsid w:val="00BA2879"/>
    <w:rsid w:val="00BA305E"/>
    <w:rsid w:val="00BA35C7"/>
    <w:rsid w:val="00BA3A98"/>
    <w:rsid w:val="00BA3B49"/>
    <w:rsid w:val="00BA3BA4"/>
    <w:rsid w:val="00BA42A4"/>
    <w:rsid w:val="00BA42DE"/>
    <w:rsid w:val="00BA47F4"/>
    <w:rsid w:val="00BA5072"/>
    <w:rsid w:val="00BA5468"/>
    <w:rsid w:val="00BA59B1"/>
    <w:rsid w:val="00BA5A14"/>
    <w:rsid w:val="00BA5B31"/>
    <w:rsid w:val="00BA5F16"/>
    <w:rsid w:val="00BA6448"/>
    <w:rsid w:val="00BA67A7"/>
    <w:rsid w:val="00BA67FC"/>
    <w:rsid w:val="00BA6812"/>
    <w:rsid w:val="00BA690F"/>
    <w:rsid w:val="00BA69AA"/>
    <w:rsid w:val="00BA6EC5"/>
    <w:rsid w:val="00BA7074"/>
    <w:rsid w:val="00BA7437"/>
    <w:rsid w:val="00BA757F"/>
    <w:rsid w:val="00BA75AC"/>
    <w:rsid w:val="00BA7641"/>
    <w:rsid w:val="00BB03BB"/>
    <w:rsid w:val="00BB03CB"/>
    <w:rsid w:val="00BB0AEE"/>
    <w:rsid w:val="00BB0E9D"/>
    <w:rsid w:val="00BB17E0"/>
    <w:rsid w:val="00BB1EA1"/>
    <w:rsid w:val="00BB1F83"/>
    <w:rsid w:val="00BB2081"/>
    <w:rsid w:val="00BB230C"/>
    <w:rsid w:val="00BB259C"/>
    <w:rsid w:val="00BB26ED"/>
    <w:rsid w:val="00BB2958"/>
    <w:rsid w:val="00BB2B59"/>
    <w:rsid w:val="00BB2F84"/>
    <w:rsid w:val="00BB317C"/>
    <w:rsid w:val="00BB3901"/>
    <w:rsid w:val="00BB3F04"/>
    <w:rsid w:val="00BB4024"/>
    <w:rsid w:val="00BB4073"/>
    <w:rsid w:val="00BB41FA"/>
    <w:rsid w:val="00BB4C4A"/>
    <w:rsid w:val="00BB5212"/>
    <w:rsid w:val="00BB569E"/>
    <w:rsid w:val="00BB57EB"/>
    <w:rsid w:val="00BB5865"/>
    <w:rsid w:val="00BB5A09"/>
    <w:rsid w:val="00BB62B4"/>
    <w:rsid w:val="00BB64A6"/>
    <w:rsid w:val="00BB65A9"/>
    <w:rsid w:val="00BB66CE"/>
    <w:rsid w:val="00BB6C39"/>
    <w:rsid w:val="00BB6C74"/>
    <w:rsid w:val="00BB6D89"/>
    <w:rsid w:val="00BB7092"/>
    <w:rsid w:val="00BB713F"/>
    <w:rsid w:val="00BB71D1"/>
    <w:rsid w:val="00BB7231"/>
    <w:rsid w:val="00BB7358"/>
    <w:rsid w:val="00BB73E6"/>
    <w:rsid w:val="00BB7A49"/>
    <w:rsid w:val="00BB7E2C"/>
    <w:rsid w:val="00BC017F"/>
    <w:rsid w:val="00BC0748"/>
    <w:rsid w:val="00BC0C33"/>
    <w:rsid w:val="00BC0DF5"/>
    <w:rsid w:val="00BC105A"/>
    <w:rsid w:val="00BC107D"/>
    <w:rsid w:val="00BC12DD"/>
    <w:rsid w:val="00BC156D"/>
    <w:rsid w:val="00BC161E"/>
    <w:rsid w:val="00BC1D37"/>
    <w:rsid w:val="00BC1E7D"/>
    <w:rsid w:val="00BC2372"/>
    <w:rsid w:val="00BC287E"/>
    <w:rsid w:val="00BC2988"/>
    <w:rsid w:val="00BC2DEC"/>
    <w:rsid w:val="00BC316E"/>
    <w:rsid w:val="00BC31C8"/>
    <w:rsid w:val="00BC3286"/>
    <w:rsid w:val="00BC3672"/>
    <w:rsid w:val="00BC3679"/>
    <w:rsid w:val="00BC37A8"/>
    <w:rsid w:val="00BC38B7"/>
    <w:rsid w:val="00BC398A"/>
    <w:rsid w:val="00BC3D03"/>
    <w:rsid w:val="00BC4174"/>
    <w:rsid w:val="00BC471D"/>
    <w:rsid w:val="00BC474E"/>
    <w:rsid w:val="00BC4D92"/>
    <w:rsid w:val="00BC5524"/>
    <w:rsid w:val="00BC558D"/>
    <w:rsid w:val="00BC5664"/>
    <w:rsid w:val="00BC59CA"/>
    <w:rsid w:val="00BC5CF2"/>
    <w:rsid w:val="00BC6464"/>
    <w:rsid w:val="00BC64AF"/>
    <w:rsid w:val="00BC6AFB"/>
    <w:rsid w:val="00BC6EEA"/>
    <w:rsid w:val="00BC728F"/>
    <w:rsid w:val="00BC7349"/>
    <w:rsid w:val="00BC76F5"/>
    <w:rsid w:val="00BC7CFD"/>
    <w:rsid w:val="00BD00E1"/>
    <w:rsid w:val="00BD02DE"/>
    <w:rsid w:val="00BD0A39"/>
    <w:rsid w:val="00BD0AE9"/>
    <w:rsid w:val="00BD0D8C"/>
    <w:rsid w:val="00BD111C"/>
    <w:rsid w:val="00BD1295"/>
    <w:rsid w:val="00BD12C5"/>
    <w:rsid w:val="00BD12F9"/>
    <w:rsid w:val="00BD1901"/>
    <w:rsid w:val="00BD1E3A"/>
    <w:rsid w:val="00BD29EC"/>
    <w:rsid w:val="00BD36B2"/>
    <w:rsid w:val="00BD36DF"/>
    <w:rsid w:val="00BD37C7"/>
    <w:rsid w:val="00BD384D"/>
    <w:rsid w:val="00BD39B0"/>
    <w:rsid w:val="00BD39E7"/>
    <w:rsid w:val="00BD3CF6"/>
    <w:rsid w:val="00BD433C"/>
    <w:rsid w:val="00BD4EA3"/>
    <w:rsid w:val="00BD5024"/>
    <w:rsid w:val="00BD5383"/>
    <w:rsid w:val="00BD5ED5"/>
    <w:rsid w:val="00BD6390"/>
    <w:rsid w:val="00BD6442"/>
    <w:rsid w:val="00BD67AD"/>
    <w:rsid w:val="00BD699F"/>
    <w:rsid w:val="00BD6E98"/>
    <w:rsid w:val="00BD7418"/>
    <w:rsid w:val="00BD777B"/>
    <w:rsid w:val="00BD7DF3"/>
    <w:rsid w:val="00BD7EBE"/>
    <w:rsid w:val="00BE00CC"/>
    <w:rsid w:val="00BE0577"/>
    <w:rsid w:val="00BE081F"/>
    <w:rsid w:val="00BE08E3"/>
    <w:rsid w:val="00BE0935"/>
    <w:rsid w:val="00BE0AB2"/>
    <w:rsid w:val="00BE1314"/>
    <w:rsid w:val="00BE19A2"/>
    <w:rsid w:val="00BE1A13"/>
    <w:rsid w:val="00BE1B66"/>
    <w:rsid w:val="00BE1D4C"/>
    <w:rsid w:val="00BE1FA1"/>
    <w:rsid w:val="00BE2027"/>
    <w:rsid w:val="00BE2839"/>
    <w:rsid w:val="00BE2913"/>
    <w:rsid w:val="00BE2B17"/>
    <w:rsid w:val="00BE2C98"/>
    <w:rsid w:val="00BE2DBF"/>
    <w:rsid w:val="00BE2EF8"/>
    <w:rsid w:val="00BE2F1E"/>
    <w:rsid w:val="00BE3C00"/>
    <w:rsid w:val="00BE3E15"/>
    <w:rsid w:val="00BE410E"/>
    <w:rsid w:val="00BE4206"/>
    <w:rsid w:val="00BE447E"/>
    <w:rsid w:val="00BE4AA8"/>
    <w:rsid w:val="00BE4E04"/>
    <w:rsid w:val="00BE53C9"/>
    <w:rsid w:val="00BE53FC"/>
    <w:rsid w:val="00BE5491"/>
    <w:rsid w:val="00BE5938"/>
    <w:rsid w:val="00BE5A6C"/>
    <w:rsid w:val="00BE5B49"/>
    <w:rsid w:val="00BE5B87"/>
    <w:rsid w:val="00BE63F0"/>
    <w:rsid w:val="00BE6651"/>
    <w:rsid w:val="00BE6838"/>
    <w:rsid w:val="00BE6C59"/>
    <w:rsid w:val="00BE75A1"/>
    <w:rsid w:val="00BE79C8"/>
    <w:rsid w:val="00BE7A0C"/>
    <w:rsid w:val="00BF009C"/>
    <w:rsid w:val="00BF05F5"/>
    <w:rsid w:val="00BF05FF"/>
    <w:rsid w:val="00BF0BC5"/>
    <w:rsid w:val="00BF10A0"/>
    <w:rsid w:val="00BF152F"/>
    <w:rsid w:val="00BF1AD2"/>
    <w:rsid w:val="00BF2748"/>
    <w:rsid w:val="00BF2AB4"/>
    <w:rsid w:val="00BF2E3F"/>
    <w:rsid w:val="00BF3A8A"/>
    <w:rsid w:val="00BF4171"/>
    <w:rsid w:val="00BF4354"/>
    <w:rsid w:val="00BF45E1"/>
    <w:rsid w:val="00BF4AEC"/>
    <w:rsid w:val="00BF5136"/>
    <w:rsid w:val="00BF52D7"/>
    <w:rsid w:val="00BF535F"/>
    <w:rsid w:val="00BF5539"/>
    <w:rsid w:val="00BF5D1E"/>
    <w:rsid w:val="00BF5E2E"/>
    <w:rsid w:val="00BF5F1C"/>
    <w:rsid w:val="00BF60B6"/>
    <w:rsid w:val="00BF644A"/>
    <w:rsid w:val="00BF6506"/>
    <w:rsid w:val="00BF6ABD"/>
    <w:rsid w:val="00BF6B80"/>
    <w:rsid w:val="00BF6EDA"/>
    <w:rsid w:val="00BF766D"/>
    <w:rsid w:val="00BF7922"/>
    <w:rsid w:val="00BF7974"/>
    <w:rsid w:val="00BF7A1B"/>
    <w:rsid w:val="00BF7E6E"/>
    <w:rsid w:val="00C0013A"/>
    <w:rsid w:val="00C00253"/>
    <w:rsid w:val="00C006DD"/>
    <w:rsid w:val="00C00AC5"/>
    <w:rsid w:val="00C00B78"/>
    <w:rsid w:val="00C00F1C"/>
    <w:rsid w:val="00C00F8D"/>
    <w:rsid w:val="00C010E1"/>
    <w:rsid w:val="00C01C8E"/>
    <w:rsid w:val="00C01E84"/>
    <w:rsid w:val="00C02036"/>
    <w:rsid w:val="00C02664"/>
    <w:rsid w:val="00C02815"/>
    <w:rsid w:val="00C028E6"/>
    <w:rsid w:val="00C02FEC"/>
    <w:rsid w:val="00C0309F"/>
    <w:rsid w:val="00C036BE"/>
    <w:rsid w:val="00C0386B"/>
    <w:rsid w:val="00C03A5C"/>
    <w:rsid w:val="00C040D9"/>
    <w:rsid w:val="00C0446A"/>
    <w:rsid w:val="00C04C68"/>
    <w:rsid w:val="00C04D33"/>
    <w:rsid w:val="00C04E71"/>
    <w:rsid w:val="00C05844"/>
    <w:rsid w:val="00C0584B"/>
    <w:rsid w:val="00C0667E"/>
    <w:rsid w:val="00C066AA"/>
    <w:rsid w:val="00C06D45"/>
    <w:rsid w:val="00C071C4"/>
    <w:rsid w:val="00C07C05"/>
    <w:rsid w:val="00C07D67"/>
    <w:rsid w:val="00C101B1"/>
    <w:rsid w:val="00C1020F"/>
    <w:rsid w:val="00C108EC"/>
    <w:rsid w:val="00C10B40"/>
    <w:rsid w:val="00C10EF1"/>
    <w:rsid w:val="00C110A5"/>
    <w:rsid w:val="00C11670"/>
    <w:rsid w:val="00C11C36"/>
    <w:rsid w:val="00C11E46"/>
    <w:rsid w:val="00C11FD9"/>
    <w:rsid w:val="00C120C1"/>
    <w:rsid w:val="00C1255A"/>
    <w:rsid w:val="00C132C0"/>
    <w:rsid w:val="00C1373C"/>
    <w:rsid w:val="00C13861"/>
    <w:rsid w:val="00C1388A"/>
    <w:rsid w:val="00C13A38"/>
    <w:rsid w:val="00C13C73"/>
    <w:rsid w:val="00C13CEF"/>
    <w:rsid w:val="00C14186"/>
    <w:rsid w:val="00C147B6"/>
    <w:rsid w:val="00C148B1"/>
    <w:rsid w:val="00C150CA"/>
    <w:rsid w:val="00C154DE"/>
    <w:rsid w:val="00C15A81"/>
    <w:rsid w:val="00C15DBE"/>
    <w:rsid w:val="00C15E72"/>
    <w:rsid w:val="00C1631F"/>
    <w:rsid w:val="00C16540"/>
    <w:rsid w:val="00C168B4"/>
    <w:rsid w:val="00C169E0"/>
    <w:rsid w:val="00C16B64"/>
    <w:rsid w:val="00C1720F"/>
    <w:rsid w:val="00C172D7"/>
    <w:rsid w:val="00C201C4"/>
    <w:rsid w:val="00C20C0A"/>
    <w:rsid w:val="00C21DD1"/>
    <w:rsid w:val="00C22463"/>
    <w:rsid w:val="00C2257E"/>
    <w:rsid w:val="00C22EA4"/>
    <w:rsid w:val="00C23496"/>
    <w:rsid w:val="00C2370B"/>
    <w:rsid w:val="00C2417F"/>
    <w:rsid w:val="00C249C4"/>
    <w:rsid w:val="00C25563"/>
    <w:rsid w:val="00C255E1"/>
    <w:rsid w:val="00C25604"/>
    <w:rsid w:val="00C25F68"/>
    <w:rsid w:val="00C26011"/>
    <w:rsid w:val="00C26197"/>
    <w:rsid w:val="00C2623E"/>
    <w:rsid w:val="00C2642E"/>
    <w:rsid w:val="00C265D6"/>
    <w:rsid w:val="00C268A1"/>
    <w:rsid w:val="00C2697C"/>
    <w:rsid w:val="00C26AEB"/>
    <w:rsid w:val="00C26BBD"/>
    <w:rsid w:val="00C26E2E"/>
    <w:rsid w:val="00C26FE3"/>
    <w:rsid w:val="00C272A6"/>
    <w:rsid w:val="00C275E4"/>
    <w:rsid w:val="00C27715"/>
    <w:rsid w:val="00C279A7"/>
    <w:rsid w:val="00C30948"/>
    <w:rsid w:val="00C30DC1"/>
    <w:rsid w:val="00C316C8"/>
    <w:rsid w:val="00C31983"/>
    <w:rsid w:val="00C31BD9"/>
    <w:rsid w:val="00C321EE"/>
    <w:rsid w:val="00C32604"/>
    <w:rsid w:val="00C32C2C"/>
    <w:rsid w:val="00C33081"/>
    <w:rsid w:val="00C33524"/>
    <w:rsid w:val="00C33797"/>
    <w:rsid w:val="00C33B13"/>
    <w:rsid w:val="00C33E01"/>
    <w:rsid w:val="00C33F42"/>
    <w:rsid w:val="00C33F5B"/>
    <w:rsid w:val="00C33F91"/>
    <w:rsid w:val="00C3462C"/>
    <w:rsid w:val="00C348C8"/>
    <w:rsid w:val="00C34A36"/>
    <w:rsid w:val="00C34B30"/>
    <w:rsid w:val="00C34C8D"/>
    <w:rsid w:val="00C34DE4"/>
    <w:rsid w:val="00C34E51"/>
    <w:rsid w:val="00C34EFF"/>
    <w:rsid w:val="00C353DA"/>
    <w:rsid w:val="00C35455"/>
    <w:rsid w:val="00C35588"/>
    <w:rsid w:val="00C35CA5"/>
    <w:rsid w:val="00C3602A"/>
    <w:rsid w:val="00C368A3"/>
    <w:rsid w:val="00C36A71"/>
    <w:rsid w:val="00C36A72"/>
    <w:rsid w:val="00C36EB4"/>
    <w:rsid w:val="00C3775E"/>
    <w:rsid w:val="00C37845"/>
    <w:rsid w:val="00C37AC1"/>
    <w:rsid w:val="00C411A8"/>
    <w:rsid w:val="00C412DE"/>
    <w:rsid w:val="00C4169D"/>
    <w:rsid w:val="00C41C4E"/>
    <w:rsid w:val="00C420FA"/>
    <w:rsid w:val="00C425C1"/>
    <w:rsid w:val="00C42AB5"/>
    <w:rsid w:val="00C42AF6"/>
    <w:rsid w:val="00C42F57"/>
    <w:rsid w:val="00C4362E"/>
    <w:rsid w:val="00C43A3C"/>
    <w:rsid w:val="00C43C84"/>
    <w:rsid w:val="00C4418A"/>
    <w:rsid w:val="00C44FC4"/>
    <w:rsid w:val="00C450D5"/>
    <w:rsid w:val="00C457FC"/>
    <w:rsid w:val="00C45D1D"/>
    <w:rsid w:val="00C45DC7"/>
    <w:rsid w:val="00C45FBF"/>
    <w:rsid w:val="00C460CB"/>
    <w:rsid w:val="00C46239"/>
    <w:rsid w:val="00C46F2A"/>
    <w:rsid w:val="00C47013"/>
    <w:rsid w:val="00C47092"/>
    <w:rsid w:val="00C470A6"/>
    <w:rsid w:val="00C4728D"/>
    <w:rsid w:val="00C47342"/>
    <w:rsid w:val="00C4770C"/>
    <w:rsid w:val="00C477A9"/>
    <w:rsid w:val="00C47F61"/>
    <w:rsid w:val="00C50319"/>
    <w:rsid w:val="00C50459"/>
    <w:rsid w:val="00C50557"/>
    <w:rsid w:val="00C5104D"/>
    <w:rsid w:val="00C5107F"/>
    <w:rsid w:val="00C513B1"/>
    <w:rsid w:val="00C518E5"/>
    <w:rsid w:val="00C51BEE"/>
    <w:rsid w:val="00C51F3D"/>
    <w:rsid w:val="00C535D9"/>
    <w:rsid w:val="00C53DD2"/>
    <w:rsid w:val="00C53F14"/>
    <w:rsid w:val="00C53FD9"/>
    <w:rsid w:val="00C540D5"/>
    <w:rsid w:val="00C54339"/>
    <w:rsid w:val="00C54583"/>
    <w:rsid w:val="00C54C09"/>
    <w:rsid w:val="00C54C95"/>
    <w:rsid w:val="00C54EA3"/>
    <w:rsid w:val="00C55081"/>
    <w:rsid w:val="00C55668"/>
    <w:rsid w:val="00C5581D"/>
    <w:rsid w:val="00C559DB"/>
    <w:rsid w:val="00C562BA"/>
    <w:rsid w:val="00C5689A"/>
    <w:rsid w:val="00C56D33"/>
    <w:rsid w:val="00C56D62"/>
    <w:rsid w:val="00C56FF7"/>
    <w:rsid w:val="00C57569"/>
    <w:rsid w:val="00C5793E"/>
    <w:rsid w:val="00C579D6"/>
    <w:rsid w:val="00C57B37"/>
    <w:rsid w:val="00C6041D"/>
    <w:rsid w:val="00C6045D"/>
    <w:rsid w:val="00C60625"/>
    <w:rsid w:val="00C61498"/>
    <w:rsid w:val="00C614CF"/>
    <w:rsid w:val="00C6188E"/>
    <w:rsid w:val="00C618E9"/>
    <w:rsid w:val="00C61BBE"/>
    <w:rsid w:val="00C61CFA"/>
    <w:rsid w:val="00C61DAA"/>
    <w:rsid w:val="00C6218F"/>
    <w:rsid w:val="00C62333"/>
    <w:rsid w:val="00C62545"/>
    <w:rsid w:val="00C62631"/>
    <w:rsid w:val="00C630DD"/>
    <w:rsid w:val="00C632EA"/>
    <w:rsid w:val="00C63A27"/>
    <w:rsid w:val="00C63E9B"/>
    <w:rsid w:val="00C63FD7"/>
    <w:rsid w:val="00C642A5"/>
    <w:rsid w:val="00C6473A"/>
    <w:rsid w:val="00C6501F"/>
    <w:rsid w:val="00C651A6"/>
    <w:rsid w:val="00C653D6"/>
    <w:rsid w:val="00C65B23"/>
    <w:rsid w:val="00C65BE1"/>
    <w:rsid w:val="00C6622B"/>
    <w:rsid w:val="00C66506"/>
    <w:rsid w:val="00C6659E"/>
    <w:rsid w:val="00C66A31"/>
    <w:rsid w:val="00C66A96"/>
    <w:rsid w:val="00C66B58"/>
    <w:rsid w:val="00C66DDB"/>
    <w:rsid w:val="00C670B8"/>
    <w:rsid w:val="00C6736E"/>
    <w:rsid w:val="00C675EE"/>
    <w:rsid w:val="00C67AFA"/>
    <w:rsid w:val="00C70113"/>
    <w:rsid w:val="00C706A1"/>
    <w:rsid w:val="00C70ED4"/>
    <w:rsid w:val="00C70F42"/>
    <w:rsid w:val="00C70FA7"/>
    <w:rsid w:val="00C71402"/>
    <w:rsid w:val="00C718BE"/>
    <w:rsid w:val="00C71A5E"/>
    <w:rsid w:val="00C71F92"/>
    <w:rsid w:val="00C71FE8"/>
    <w:rsid w:val="00C721D9"/>
    <w:rsid w:val="00C72377"/>
    <w:rsid w:val="00C723A0"/>
    <w:rsid w:val="00C72414"/>
    <w:rsid w:val="00C7256D"/>
    <w:rsid w:val="00C73089"/>
    <w:rsid w:val="00C73259"/>
    <w:rsid w:val="00C7351B"/>
    <w:rsid w:val="00C7378D"/>
    <w:rsid w:val="00C73DCB"/>
    <w:rsid w:val="00C73F50"/>
    <w:rsid w:val="00C74034"/>
    <w:rsid w:val="00C74509"/>
    <w:rsid w:val="00C74846"/>
    <w:rsid w:val="00C74979"/>
    <w:rsid w:val="00C756D7"/>
    <w:rsid w:val="00C7582C"/>
    <w:rsid w:val="00C75C79"/>
    <w:rsid w:val="00C75CB8"/>
    <w:rsid w:val="00C75FD9"/>
    <w:rsid w:val="00C762BE"/>
    <w:rsid w:val="00C76E7D"/>
    <w:rsid w:val="00C7705E"/>
    <w:rsid w:val="00C772EE"/>
    <w:rsid w:val="00C7737E"/>
    <w:rsid w:val="00C77469"/>
    <w:rsid w:val="00C779CF"/>
    <w:rsid w:val="00C77A0B"/>
    <w:rsid w:val="00C77D64"/>
    <w:rsid w:val="00C80032"/>
    <w:rsid w:val="00C802D0"/>
    <w:rsid w:val="00C8052F"/>
    <w:rsid w:val="00C8054F"/>
    <w:rsid w:val="00C80D7F"/>
    <w:rsid w:val="00C818F9"/>
    <w:rsid w:val="00C81A57"/>
    <w:rsid w:val="00C81F22"/>
    <w:rsid w:val="00C82134"/>
    <w:rsid w:val="00C82153"/>
    <w:rsid w:val="00C8254B"/>
    <w:rsid w:val="00C8293F"/>
    <w:rsid w:val="00C82E1E"/>
    <w:rsid w:val="00C8335D"/>
    <w:rsid w:val="00C83AD8"/>
    <w:rsid w:val="00C83DB0"/>
    <w:rsid w:val="00C83E99"/>
    <w:rsid w:val="00C84016"/>
    <w:rsid w:val="00C840AE"/>
    <w:rsid w:val="00C8425A"/>
    <w:rsid w:val="00C843AC"/>
    <w:rsid w:val="00C852BD"/>
    <w:rsid w:val="00C8586D"/>
    <w:rsid w:val="00C85E7F"/>
    <w:rsid w:val="00C86257"/>
    <w:rsid w:val="00C862BC"/>
    <w:rsid w:val="00C86A54"/>
    <w:rsid w:val="00C873B1"/>
    <w:rsid w:val="00C876F6"/>
    <w:rsid w:val="00C8784A"/>
    <w:rsid w:val="00C87B8B"/>
    <w:rsid w:val="00C87CDA"/>
    <w:rsid w:val="00C87E48"/>
    <w:rsid w:val="00C9018E"/>
    <w:rsid w:val="00C902EA"/>
    <w:rsid w:val="00C906DA"/>
    <w:rsid w:val="00C90CA2"/>
    <w:rsid w:val="00C90E43"/>
    <w:rsid w:val="00C90E83"/>
    <w:rsid w:val="00C91084"/>
    <w:rsid w:val="00C9132A"/>
    <w:rsid w:val="00C91983"/>
    <w:rsid w:val="00C91AD8"/>
    <w:rsid w:val="00C91C3D"/>
    <w:rsid w:val="00C91CE9"/>
    <w:rsid w:val="00C91F7A"/>
    <w:rsid w:val="00C920C1"/>
    <w:rsid w:val="00C92C61"/>
    <w:rsid w:val="00C92D7A"/>
    <w:rsid w:val="00C93928"/>
    <w:rsid w:val="00C93F18"/>
    <w:rsid w:val="00C93F95"/>
    <w:rsid w:val="00C941AA"/>
    <w:rsid w:val="00C942C9"/>
    <w:rsid w:val="00C94877"/>
    <w:rsid w:val="00C94E86"/>
    <w:rsid w:val="00C95855"/>
    <w:rsid w:val="00C9597C"/>
    <w:rsid w:val="00C95CD0"/>
    <w:rsid w:val="00C95EC6"/>
    <w:rsid w:val="00C97047"/>
    <w:rsid w:val="00C9709F"/>
    <w:rsid w:val="00C97120"/>
    <w:rsid w:val="00C9754F"/>
    <w:rsid w:val="00C9784D"/>
    <w:rsid w:val="00C97E9D"/>
    <w:rsid w:val="00CA0053"/>
    <w:rsid w:val="00CA037F"/>
    <w:rsid w:val="00CA0AA9"/>
    <w:rsid w:val="00CA0E1F"/>
    <w:rsid w:val="00CA19A3"/>
    <w:rsid w:val="00CA1C9D"/>
    <w:rsid w:val="00CA1D3A"/>
    <w:rsid w:val="00CA1DEA"/>
    <w:rsid w:val="00CA2231"/>
    <w:rsid w:val="00CA2379"/>
    <w:rsid w:val="00CA2DF5"/>
    <w:rsid w:val="00CA2E8C"/>
    <w:rsid w:val="00CA3790"/>
    <w:rsid w:val="00CA3817"/>
    <w:rsid w:val="00CA3B14"/>
    <w:rsid w:val="00CA3D07"/>
    <w:rsid w:val="00CA3DAA"/>
    <w:rsid w:val="00CA419D"/>
    <w:rsid w:val="00CA44F2"/>
    <w:rsid w:val="00CA4830"/>
    <w:rsid w:val="00CA4D3E"/>
    <w:rsid w:val="00CA50BC"/>
    <w:rsid w:val="00CA527A"/>
    <w:rsid w:val="00CA54E2"/>
    <w:rsid w:val="00CA667F"/>
    <w:rsid w:val="00CA684A"/>
    <w:rsid w:val="00CA72BF"/>
    <w:rsid w:val="00CA74C1"/>
    <w:rsid w:val="00CA76B1"/>
    <w:rsid w:val="00CB09A2"/>
    <w:rsid w:val="00CB0B0B"/>
    <w:rsid w:val="00CB0BC4"/>
    <w:rsid w:val="00CB1015"/>
    <w:rsid w:val="00CB1033"/>
    <w:rsid w:val="00CB113B"/>
    <w:rsid w:val="00CB13A6"/>
    <w:rsid w:val="00CB16A1"/>
    <w:rsid w:val="00CB1AD6"/>
    <w:rsid w:val="00CB1E4C"/>
    <w:rsid w:val="00CB2056"/>
    <w:rsid w:val="00CB21B9"/>
    <w:rsid w:val="00CB2568"/>
    <w:rsid w:val="00CB2955"/>
    <w:rsid w:val="00CB324E"/>
    <w:rsid w:val="00CB3C07"/>
    <w:rsid w:val="00CB3E7F"/>
    <w:rsid w:val="00CB3EC5"/>
    <w:rsid w:val="00CB40AD"/>
    <w:rsid w:val="00CB418A"/>
    <w:rsid w:val="00CB4747"/>
    <w:rsid w:val="00CB5350"/>
    <w:rsid w:val="00CB5976"/>
    <w:rsid w:val="00CB5BD0"/>
    <w:rsid w:val="00CB5C14"/>
    <w:rsid w:val="00CB5CB7"/>
    <w:rsid w:val="00CB62CE"/>
    <w:rsid w:val="00CB66E1"/>
    <w:rsid w:val="00CB67A9"/>
    <w:rsid w:val="00CB69FE"/>
    <w:rsid w:val="00CB6C26"/>
    <w:rsid w:val="00CB6C4D"/>
    <w:rsid w:val="00CB6C6E"/>
    <w:rsid w:val="00CB7482"/>
    <w:rsid w:val="00CB764B"/>
    <w:rsid w:val="00CB7A09"/>
    <w:rsid w:val="00CB7A17"/>
    <w:rsid w:val="00CB7A57"/>
    <w:rsid w:val="00CB7E6E"/>
    <w:rsid w:val="00CB7E8B"/>
    <w:rsid w:val="00CC002F"/>
    <w:rsid w:val="00CC0150"/>
    <w:rsid w:val="00CC0164"/>
    <w:rsid w:val="00CC08A3"/>
    <w:rsid w:val="00CC0E39"/>
    <w:rsid w:val="00CC194A"/>
    <w:rsid w:val="00CC1FFA"/>
    <w:rsid w:val="00CC2199"/>
    <w:rsid w:val="00CC2400"/>
    <w:rsid w:val="00CC2530"/>
    <w:rsid w:val="00CC285B"/>
    <w:rsid w:val="00CC31D7"/>
    <w:rsid w:val="00CC3216"/>
    <w:rsid w:val="00CC36C8"/>
    <w:rsid w:val="00CC392E"/>
    <w:rsid w:val="00CC3F09"/>
    <w:rsid w:val="00CC444A"/>
    <w:rsid w:val="00CC44BE"/>
    <w:rsid w:val="00CC46DE"/>
    <w:rsid w:val="00CC4AEB"/>
    <w:rsid w:val="00CC4D24"/>
    <w:rsid w:val="00CC4DB0"/>
    <w:rsid w:val="00CC4EB0"/>
    <w:rsid w:val="00CC51E9"/>
    <w:rsid w:val="00CC52B6"/>
    <w:rsid w:val="00CC556E"/>
    <w:rsid w:val="00CC584F"/>
    <w:rsid w:val="00CC5AA8"/>
    <w:rsid w:val="00CC6EA9"/>
    <w:rsid w:val="00CC7A60"/>
    <w:rsid w:val="00CC7D06"/>
    <w:rsid w:val="00CC7E1D"/>
    <w:rsid w:val="00CD00A4"/>
    <w:rsid w:val="00CD030E"/>
    <w:rsid w:val="00CD035D"/>
    <w:rsid w:val="00CD0493"/>
    <w:rsid w:val="00CD0503"/>
    <w:rsid w:val="00CD09AC"/>
    <w:rsid w:val="00CD0DE5"/>
    <w:rsid w:val="00CD0F80"/>
    <w:rsid w:val="00CD1159"/>
    <w:rsid w:val="00CD19DE"/>
    <w:rsid w:val="00CD1D28"/>
    <w:rsid w:val="00CD2086"/>
    <w:rsid w:val="00CD2CA4"/>
    <w:rsid w:val="00CD2F6D"/>
    <w:rsid w:val="00CD3021"/>
    <w:rsid w:val="00CD31E2"/>
    <w:rsid w:val="00CD380F"/>
    <w:rsid w:val="00CD385B"/>
    <w:rsid w:val="00CD3C9C"/>
    <w:rsid w:val="00CD479C"/>
    <w:rsid w:val="00CD4C94"/>
    <w:rsid w:val="00CD4E4E"/>
    <w:rsid w:val="00CD4E93"/>
    <w:rsid w:val="00CD5351"/>
    <w:rsid w:val="00CD573D"/>
    <w:rsid w:val="00CD5B24"/>
    <w:rsid w:val="00CD5BA8"/>
    <w:rsid w:val="00CD5BD7"/>
    <w:rsid w:val="00CD5FB2"/>
    <w:rsid w:val="00CD6100"/>
    <w:rsid w:val="00CD6138"/>
    <w:rsid w:val="00CD644D"/>
    <w:rsid w:val="00CD6836"/>
    <w:rsid w:val="00CD6AA2"/>
    <w:rsid w:val="00CD6BC9"/>
    <w:rsid w:val="00CD727D"/>
    <w:rsid w:val="00CD7360"/>
    <w:rsid w:val="00CD75A5"/>
    <w:rsid w:val="00CD790E"/>
    <w:rsid w:val="00CD7A65"/>
    <w:rsid w:val="00CD7C1E"/>
    <w:rsid w:val="00CE096D"/>
    <w:rsid w:val="00CE0EA3"/>
    <w:rsid w:val="00CE1C1C"/>
    <w:rsid w:val="00CE1D62"/>
    <w:rsid w:val="00CE1E72"/>
    <w:rsid w:val="00CE258D"/>
    <w:rsid w:val="00CE26D0"/>
    <w:rsid w:val="00CE27FB"/>
    <w:rsid w:val="00CE42B9"/>
    <w:rsid w:val="00CE4BE2"/>
    <w:rsid w:val="00CE52A6"/>
    <w:rsid w:val="00CE5484"/>
    <w:rsid w:val="00CE55AB"/>
    <w:rsid w:val="00CE5674"/>
    <w:rsid w:val="00CE5858"/>
    <w:rsid w:val="00CE5A34"/>
    <w:rsid w:val="00CE5F0C"/>
    <w:rsid w:val="00CE6117"/>
    <w:rsid w:val="00CE6156"/>
    <w:rsid w:val="00CE647A"/>
    <w:rsid w:val="00CE67F7"/>
    <w:rsid w:val="00CE683B"/>
    <w:rsid w:val="00CE69C6"/>
    <w:rsid w:val="00CE6F47"/>
    <w:rsid w:val="00CE7159"/>
    <w:rsid w:val="00CE720B"/>
    <w:rsid w:val="00CE72DF"/>
    <w:rsid w:val="00CE7540"/>
    <w:rsid w:val="00CE7C4F"/>
    <w:rsid w:val="00CE7DC7"/>
    <w:rsid w:val="00CE7E2C"/>
    <w:rsid w:val="00CF029E"/>
    <w:rsid w:val="00CF0331"/>
    <w:rsid w:val="00CF0A5D"/>
    <w:rsid w:val="00CF0E66"/>
    <w:rsid w:val="00CF0F4C"/>
    <w:rsid w:val="00CF1708"/>
    <w:rsid w:val="00CF289C"/>
    <w:rsid w:val="00CF2B07"/>
    <w:rsid w:val="00CF2BA0"/>
    <w:rsid w:val="00CF2E88"/>
    <w:rsid w:val="00CF3958"/>
    <w:rsid w:val="00CF3BFB"/>
    <w:rsid w:val="00CF40E0"/>
    <w:rsid w:val="00CF44A3"/>
    <w:rsid w:val="00CF4625"/>
    <w:rsid w:val="00CF49A1"/>
    <w:rsid w:val="00CF4D36"/>
    <w:rsid w:val="00CF533C"/>
    <w:rsid w:val="00CF5762"/>
    <w:rsid w:val="00CF585E"/>
    <w:rsid w:val="00CF58E4"/>
    <w:rsid w:val="00CF5ECF"/>
    <w:rsid w:val="00CF6F8F"/>
    <w:rsid w:val="00CF6FA9"/>
    <w:rsid w:val="00CF701D"/>
    <w:rsid w:val="00CF7095"/>
    <w:rsid w:val="00CF7203"/>
    <w:rsid w:val="00CF732A"/>
    <w:rsid w:val="00CF73B0"/>
    <w:rsid w:val="00CF75E4"/>
    <w:rsid w:val="00CF7F18"/>
    <w:rsid w:val="00D00107"/>
    <w:rsid w:val="00D00430"/>
    <w:rsid w:val="00D0056B"/>
    <w:rsid w:val="00D0062C"/>
    <w:rsid w:val="00D0085E"/>
    <w:rsid w:val="00D00B5F"/>
    <w:rsid w:val="00D00B71"/>
    <w:rsid w:val="00D00CA8"/>
    <w:rsid w:val="00D0140C"/>
    <w:rsid w:val="00D01A43"/>
    <w:rsid w:val="00D0215B"/>
    <w:rsid w:val="00D026C7"/>
    <w:rsid w:val="00D026F3"/>
    <w:rsid w:val="00D02CF3"/>
    <w:rsid w:val="00D02D22"/>
    <w:rsid w:val="00D0328E"/>
    <w:rsid w:val="00D0356C"/>
    <w:rsid w:val="00D03589"/>
    <w:rsid w:val="00D03663"/>
    <w:rsid w:val="00D03969"/>
    <w:rsid w:val="00D03B5A"/>
    <w:rsid w:val="00D04123"/>
    <w:rsid w:val="00D056B4"/>
    <w:rsid w:val="00D0588D"/>
    <w:rsid w:val="00D05E99"/>
    <w:rsid w:val="00D066BA"/>
    <w:rsid w:val="00D06870"/>
    <w:rsid w:val="00D070FA"/>
    <w:rsid w:val="00D07117"/>
    <w:rsid w:val="00D073F7"/>
    <w:rsid w:val="00D074C9"/>
    <w:rsid w:val="00D0753A"/>
    <w:rsid w:val="00D07625"/>
    <w:rsid w:val="00D0772B"/>
    <w:rsid w:val="00D07A87"/>
    <w:rsid w:val="00D07D55"/>
    <w:rsid w:val="00D07DBE"/>
    <w:rsid w:val="00D07F46"/>
    <w:rsid w:val="00D102E0"/>
    <w:rsid w:val="00D10AA6"/>
    <w:rsid w:val="00D10F82"/>
    <w:rsid w:val="00D1112B"/>
    <w:rsid w:val="00D11C4A"/>
    <w:rsid w:val="00D12887"/>
    <w:rsid w:val="00D12C1C"/>
    <w:rsid w:val="00D131BD"/>
    <w:rsid w:val="00D1322D"/>
    <w:rsid w:val="00D136C3"/>
    <w:rsid w:val="00D136FB"/>
    <w:rsid w:val="00D1374F"/>
    <w:rsid w:val="00D138E7"/>
    <w:rsid w:val="00D139F7"/>
    <w:rsid w:val="00D143B9"/>
    <w:rsid w:val="00D143E7"/>
    <w:rsid w:val="00D148B5"/>
    <w:rsid w:val="00D14BE4"/>
    <w:rsid w:val="00D15600"/>
    <w:rsid w:val="00D158D4"/>
    <w:rsid w:val="00D1592B"/>
    <w:rsid w:val="00D15AFD"/>
    <w:rsid w:val="00D16646"/>
    <w:rsid w:val="00D166B0"/>
    <w:rsid w:val="00D16A8E"/>
    <w:rsid w:val="00D1768E"/>
    <w:rsid w:val="00D17C3C"/>
    <w:rsid w:val="00D2056D"/>
    <w:rsid w:val="00D20BB2"/>
    <w:rsid w:val="00D21322"/>
    <w:rsid w:val="00D21BA5"/>
    <w:rsid w:val="00D21F85"/>
    <w:rsid w:val="00D2215D"/>
    <w:rsid w:val="00D22DF3"/>
    <w:rsid w:val="00D230D8"/>
    <w:rsid w:val="00D23443"/>
    <w:rsid w:val="00D23461"/>
    <w:rsid w:val="00D2356F"/>
    <w:rsid w:val="00D23785"/>
    <w:rsid w:val="00D23867"/>
    <w:rsid w:val="00D23A14"/>
    <w:rsid w:val="00D24335"/>
    <w:rsid w:val="00D24779"/>
    <w:rsid w:val="00D24C3C"/>
    <w:rsid w:val="00D24D29"/>
    <w:rsid w:val="00D24DAB"/>
    <w:rsid w:val="00D2511C"/>
    <w:rsid w:val="00D25272"/>
    <w:rsid w:val="00D252B9"/>
    <w:rsid w:val="00D2537F"/>
    <w:rsid w:val="00D25835"/>
    <w:rsid w:val="00D259C1"/>
    <w:rsid w:val="00D25AED"/>
    <w:rsid w:val="00D260FA"/>
    <w:rsid w:val="00D265F5"/>
    <w:rsid w:val="00D26CBF"/>
    <w:rsid w:val="00D2709E"/>
    <w:rsid w:val="00D270E3"/>
    <w:rsid w:val="00D271DA"/>
    <w:rsid w:val="00D275AF"/>
    <w:rsid w:val="00D276F6"/>
    <w:rsid w:val="00D27E57"/>
    <w:rsid w:val="00D27E71"/>
    <w:rsid w:val="00D300CE"/>
    <w:rsid w:val="00D302A2"/>
    <w:rsid w:val="00D30782"/>
    <w:rsid w:val="00D31369"/>
    <w:rsid w:val="00D31573"/>
    <w:rsid w:val="00D316AD"/>
    <w:rsid w:val="00D31C33"/>
    <w:rsid w:val="00D324B4"/>
    <w:rsid w:val="00D32F6F"/>
    <w:rsid w:val="00D32FA8"/>
    <w:rsid w:val="00D33147"/>
    <w:rsid w:val="00D33226"/>
    <w:rsid w:val="00D3333E"/>
    <w:rsid w:val="00D33414"/>
    <w:rsid w:val="00D33510"/>
    <w:rsid w:val="00D33A48"/>
    <w:rsid w:val="00D33ABA"/>
    <w:rsid w:val="00D33FCB"/>
    <w:rsid w:val="00D3482C"/>
    <w:rsid w:val="00D35BD2"/>
    <w:rsid w:val="00D35F77"/>
    <w:rsid w:val="00D36211"/>
    <w:rsid w:val="00D36292"/>
    <w:rsid w:val="00D362FD"/>
    <w:rsid w:val="00D36644"/>
    <w:rsid w:val="00D36EDF"/>
    <w:rsid w:val="00D370D1"/>
    <w:rsid w:val="00D3770B"/>
    <w:rsid w:val="00D3795D"/>
    <w:rsid w:val="00D37B16"/>
    <w:rsid w:val="00D37C68"/>
    <w:rsid w:val="00D405E4"/>
    <w:rsid w:val="00D40704"/>
    <w:rsid w:val="00D40787"/>
    <w:rsid w:val="00D415BE"/>
    <w:rsid w:val="00D416FB"/>
    <w:rsid w:val="00D417DB"/>
    <w:rsid w:val="00D41819"/>
    <w:rsid w:val="00D41907"/>
    <w:rsid w:val="00D4214D"/>
    <w:rsid w:val="00D422B5"/>
    <w:rsid w:val="00D423C5"/>
    <w:rsid w:val="00D424AF"/>
    <w:rsid w:val="00D42FBA"/>
    <w:rsid w:val="00D430FD"/>
    <w:rsid w:val="00D4311A"/>
    <w:rsid w:val="00D4311B"/>
    <w:rsid w:val="00D433E0"/>
    <w:rsid w:val="00D434E2"/>
    <w:rsid w:val="00D438AC"/>
    <w:rsid w:val="00D4462E"/>
    <w:rsid w:val="00D446DB"/>
    <w:rsid w:val="00D44762"/>
    <w:rsid w:val="00D44F6A"/>
    <w:rsid w:val="00D45591"/>
    <w:rsid w:val="00D45912"/>
    <w:rsid w:val="00D45F5D"/>
    <w:rsid w:val="00D4638D"/>
    <w:rsid w:val="00D463CC"/>
    <w:rsid w:val="00D465CA"/>
    <w:rsid w:val="00D467F1"/>
    <w:rsid w:val="00D47149"/>
    <w:rsid w:val="00D47558"/>
    <w:rsid w:val="00D47A69"/>
    <w:rsid w:val="00D47BA2"/>
    <w:rsid w:val="00D50231"/>
    <w:rsid w:val="00D505EF"/>
    <w:rsid w:val="00D50EC1"/>
    <w:rsid w:val="00D517E0"/>
    <w:rsid w:val="00D51E68"/>
    <w:rsid w:val="00D51E83"/>
    <w:rsid w:val="00D51E88"/>
    <w:rsid w:val="00D51F53"/>
    <w:rsid w:val="00D527CD"/>
    <w:rsid w:val="00D529B7"/>
    <w:rsid w:val="00D533D9"/>
    <w:rsid w:val="00D53900"/>
    <w:rsid w:val="00D5467E"/>
    <w:rsid w:val="00D5481E"/>
    <w:rsid w:val="00D54860"/>
    <w:rsid w:val="00D54872"/>
    <w:rsid w:val="00D549DD"/>
    <w:rsid w:val="00D5516B"/>
    <w:rsid w:val="00D55391"/>
    <w:rsid w:val="00D55437"/>
    <w:rsid w:val="00D55773"/>
    <w:rsid w:val="00D55A9E"/>
    <w:rsid w:val="00D55CE1"/>
    <w:rsid w:val="00D55FD6"/>
    <w:rsid w:val="00D562AA"/>
    <w:rsid w:val="00D56453"/>
    <w:rsid w:val="00D56561"/>
    <w:rsid w:val="00D5687D"/>
    <w:rsid w:val="00D56982"/>
    <w:rsid w:val="00D57002"/>
    <w:rsid w:val="00D571A3"/>
    <w:rsid w:val="00D5725E"/>
    <w:rsid w:val="00D57DD6"/>
    <w:rsid w:val="00D57E0E"/>
    <w:rsid w:val="00D6005E"/>
    <w:rsid w:val="00D604A6"/>
    <w:rsid w:val="00D60763"/>
    <w:rsid w:val="00D608D4"/>
    <w:rsid w:val="00D60F8D"/>
    <w:rsid w:val="00D61251"/>
    <w:rsid w:val="00D615D6"/>
    <w:rsid w:val="00D61B12"/>
    <w:rsid w:val="00D61B56"/>
    <w:rsid w:val="00D61BBA"/>
    <w:rsid w:val="00D61CA0"/>
    <w:rsid w:val="00D61CE1"/>
    <w:rsid w:val="00D623AC"/>
    <w:rsid w:val="00D62A42"/>
    <w:rsid w:val="00D62D4D"/>
    <w:rsid w:val="00D6327F"/>
    <w:rsid w:val="00D65C0B"/>
    <w:rsid w:val="00D65DAF"/>
    <w:rsid w:val="00D662B6"/>
    <w:rsid w:val="00D66452"/>
    <w:rsid w:val="00D6673B"/>
    <w:rsid w:val="00D66CC2"/>
    <w:rsid w:val="00D673CC"/>
    <w:rsid w:val="00D6771C"/>
    <w:rsid w:val="00D67877"/>
    <w:rsid w:val="00D7006F"/>
    <w:rsid w:val="00D703B3"/>
    <w:rsid w:val="00D711D8"/>
    <w:rsid w:val="00D71F21"/>
    <w:rsid w:val="00D71F2A"/>
    <w:rsid w:val="00D71FEA"/>
    <w:rsid w:val="00D72286"/>
    <w:rsid w:val="00D72589"/>
    <w:rsid w:val="00D73608"/>
    <w:rsid w:val="00D736FA"/>
    <w:rsid w:val="00D7380D"/>
    <w:rsid w:val="00D73895"/>
    <w:rsid w:val="00D74252"/>
    <w:rsid w:val="00D74672"/>
    <w:rsid w:val="00D74722"/>
    <w:rsid w:val="00D74AB3"/>
    <w:rsid w:val="00D74FA4"/>
    <w:rsid w:val="00D751B1"/>
    <w:rsid w:val="00D752AA"/>
    <w:rsid w:val="00D753A7"/>
    <w:rsid w:val="00D76008"/>
    <w:rsid w:val="00D76402"/>
    <w:rsid w:val="00D7689D"/>
    <w:rsid w:val="00D76931"/>
    <w:rsid w:val="00D76CDB"/>
    <w:rsid w:val="00D76DBF"/>
    <w:rsid w:val="00D76F62"/>
    <w:rsid w:val="00D76FD8"/>
    <w:rsid w:val="00D77502"/>
    <w:rsid w:val="00D8038D"/>
    <w:rsid w:val="00D8069B"/>
    <w:rsid w:val="00D809B2"/>
    <w:rsid w:val="00D80CBC"/>
    <w:rsid w:val="00D810E4"/>
    <w:rsid w:val="00D81134"/>
    <w:rsid w:val="00D8133A"/>
    <w:rsid w:val="00D81395"/>
    <w:rsid w:val="00D8150C"/>
    <w:rsid w:val="00D817DF"/>
    <w:rsid w:val="00D81C7D"/>
    <w:rsid w:val="00D81E66"/>
    <w:rsid w:val="00D82114"/>
    <w:rsid w:val="00D825CB"/>
    <w:rsid w:val="00D829BC"/>
    <w:rsid w:val="00D82CE5"/>
    <w:rsid w:val="00D82D13"/>
    <w:rsid w:val="00D8363F"/>
    <w:rsid w:val="00D8369E"/>
    <w:rsid w:val="00D8387F"/>
    <w:rsid w:val="00D8416F"/>
    <w:rsid w:val="00D845A3"/>
    <w:rsid w:val="00D848E8"/>
    <w:rsid w:val="00D84D1A"/>
    <w:rsid w:val="00D8527D"/>
    <w:rsid w:val="00D85283"/>
    <w:rsid w:val="00D85590"/>
    <w:rsid w:val="00D85960"/>
    <w:rsid w:val="00D85BBE"/>
    <w:rsid w:val="00D86116"/>
    <w:rsid w:val="00D86220"/>
    <w:rsid w:val="00D86254"/>
    <w:rsid w:val="00D86C6A"/>
    <w:rsid w:val="00D8746E"/>
    <w:rsid w:val="00D87683"/>
    <w:rsid w:val="00D87884"/>
    <w:rsid w:val="00D879BB"/>
    <w:rsid w:val="00D9038C"/>
    <w:rsid w:val="00D90B9B"/>
    <w:rsid w:val="00D90D34"/>
    <w:rsid w:val="00D91015"/>
    <w:rsid w:val="00D91195"/>
    <w:rsid w:val="00D919D6"/>
    <w:rsid w:val="00D91D89"/>
    <w:rsid w:val="00D92236"/>
    <w:rsid w:val="00D923D5"/>
    <w:rsid w:val="00D92689"/>
    <w:rsid w:val="00D92AC7"/>
    <w:rsid w:val="00D93052"/>
    <w:rsid w:val="00D931C9"/>
    <w:rsid w:val="00D932AE"/>
    <w:rsid w:val="00D93472"/>
    <w:rsid w:val="00D937C5"/>
    <w:rsid w:val="00D93F61"/>
    <w:rsid w:val="00D94076"/>
    <w:rsid w:val="00D94425"/>
    <w:rsid w:val="00D94A08"/>
    <w:rsid w:val="00D94A0E"/>
    <w:rsid w:val="00D94A7C"/>
    <w:rsid w:val="00D9582D"/>
    <w:rsid w:val="00D95B3E"/>
    <w:rsid w:val="00D96123"/>
    <w:rsid w:val="00D96745"/>
    <w:rsid w:val="00D968AD"/>
    <w:rsid w:val="00D96A60"/>
    <w:rsid w:val="00D96C0E"/>
    <w:rsid w:val="00D97C6E"/>
    <w:rsid w:val="00D97F07"/>
    <w:rsid w:val="00DA03A6"/>
    <w:rsid w:val="00DA0998"/>
    <w:rsid w:val="00DA11A3"/>
    <w:rsid w:val="00DA1567"/>
    <w:rsid w:val="00DA1695"/>
    <w:rsid w:val="00DA173A"/>
    <w:rsid w:val="00DA18E5"/>
    <w:rsid w:val="00DA2449"/>
    <w:rsid w:val="00DA297C"/>
    <w:rsid w:val="00DA2D8C"/>
    <w:rsid w:val="00DA2F89"/>
    <w:rsid w:val="00DA2FCE"/>
    <w:rsid w:val="00DA305F"/>
    <w:rsid w:val="00DA4382"/>
    <w:rsid w:val="00DA4CCF"/>
    <w:rsid w:val="00DA4F6F"/>
    <w:rsid w:val="00DA529D"/>
    <w:rsid w:val="00DA5408"/>
    <w:rsid w:val="00DA554F"/>
    <w:rsid w:val="00DA5BC5"/>
    <w:rsid w:val="00DA600D"/>
    <w:rsid w:val="00DA6CF6"/>
    <w:rsid w:val="00DA6D74"/>
    <w:rsid w:val="00DA7BBD"/>
    <w:rsid w:val="00DA7E5D"/>
    <w:rsid w:val="00DA7E9E"/>
    <w:rsid w:val="00DB01C3"/>
    <w:rsid w:val="00DB01DE"/>
    <w:rsid w:val="00DB02D1"/>
    <w:rsid w:val="00DB033A"/>
    <w:rsid w:val="00DB05E6"/>
    <w:rsid w:val="00DB072B"/>
    <w:rsid w:val="00DB0B82"/>
    <w:rsid w:val="00DB0E4A"/>
    <w:rsid w:val="00DB137C"/>
    <w:rsid w:val="00DB1979"/>
    <w:rsid w:val="00DB22DE"/>
    <w:rsid w:val="00DB247C"/>
    <w:rsid w:val="00DB2FF7"/>
    <w:rsid w:val="00DB3106"/>
    <w:rsid w:val="00DB3463"/>
    <w:rsid w:val="00DB4885"/>
    <w:rsid w:val="00DB4D8D"/>
    <w:rsid w:val="00DB51D7"/>
    <w:rsid w:val="00DB524D"/>
    <w:rsid w:val="00DB5A09"/>
    <w:rsid w:val="00DB5A38"/>
    <w:rsid w:val="00DB5AAD"/>
    <w:rsid w:val="00DB5AC5"/>
    <w:rsid w:val="00DB5C15"/>
    <w:rsid w:val="00DB5D42"/>
    <w:rsid w:val="00DB5FB4"/>
    <w:rsid w:val="00DB6477"/>
    <w:rsid w:val="00DB6A65"/>
    <w:rsid w:val="00DB7184"/>
    <w:rsid w:val="00DB7248"/>
    <w:rsid w:val="00DB730C"/>
    <w:rsid w:val="00DB7580"/>
    <w:rsid w:val="00DB76C4"/>
    <w:rsid w:val="00DB7E0B"/>
    <w:rsid w:val="00DC0513"/>
    <w:rsid w:val="00DC08F5"/>
    <w:rsid w:val="00DC0988"/>
    <w:rsid w:val="00DC0DB7"/>
    <w:rsid w:val="00DC0DF1"/>
    <w:rsid w:val="00DC0EE6"/>
    <w:rsid w:val="00DC0F98"/>
    <w:rsid w:val="00DC122F"/>
    <w:rsid w:val="00DC1B43"/>
    <w:rsid w:val="00DC1BB2"/>
    <w:rsid w:val="00DC1C89"/>
    <w:rsid w:val="00DC1E85"/>
    <w:rsid w:val="00DC2180"/>
    <w:rsid w:val="00DC21D5"/>
    <w:rsid w:val="00DC261C"/>
    <w:rsid w:val="00DC297F"/>
    <w:rsid w:val="00DC2BCB"/>
    <w:rsid w:val="00DC3169"/>
    <w:rsid w:val="00DC3171"/>
    <w:rsid w:val="00DC381A"/>
    <w:rsid w:val="00DC3AB2"/>
    <w:rsid w:val="00DC402E"/>
    <w:rsid w:val="00DC48E3"/>
    <w:rsid w:val="00DC4A29"/>
    <w:rsid w:val="00DC4A5C"/>
    <w:rsid w:val="00DC4CDE"/>
    <w:rsid w:val="00DC50C5"/>
    <w:rsid w:val="00DC5273"/>
    <w:rsid w:val="00DC5560"/>
    <w:rsid w:val="00DC5AB8"/>
    <w:rsid w:val="00DC635A"/>
    <w:rsid w:val="00DC637C"/>
    <w:rsid w:val="00DC6404"/>
    <w:rsid w:val="00DC6667"/>
    <w:rsid w:val="00DC6D93"/>
    <w:rsid w:val="00DC74DE"/>
    <w:rsid w:val="00DC758B"/>
    <w:rsid w:val="00DC763D"/>
    <w:rsid w:val="00DD0117"/>
    <w:rsid w:val="00DD0974"/>
    <w:rsid w:val="00DD0AC4"/>
    <w:rsid w:val="00DD11A4"/>
    <w:rsid w:val="00DD12B7"/>
    <w:rsid w:val="00DD12E8"/>
    <w:rsid w:val="00DD136B"/>
    <w:rsid w:val="00DD16ED"/>
    <w:rsid w:val="00DD175B"/>
    <w:rsid w:val="00DD1C1C"/>
    <w:rsid w:val="00DD20AD"/>
    <w:rsid w:val="00DD224E"/>
    <w:rsid w:val="00DD2438"/>
    <w:rsid w:val="00DD248D"/>
    <w:rsid w:val="00DD280E"/>
    <w:rsid w:val="00DD2DB1"/>
    <w:rsid w:val="00DD369C"/>
    <w:rsid w:val="00DD39AE"/>
    <w:rsid w:val="00DD3F87"/>
    <w:rsid w:val="00DD4884"/>
    <w:rsid w:val="00DD489F"/>
    <w:rsid w:val="00DD4AE8"/>
    <w:rsid w:val="00DD4C1F"/>
    <w:rsid w:val="00DD5338"/>
    <w:rsid w:val="00DD5449"/>
    <w:rsid w:val="00DD567D"/>
    <w:rsid w:val="00DD5690"/>
    <w:rsid w:val="00DD56B5"/>
    <w:rsid w:val="00DD5B45"/>
    <w:rsid w:val="00DD6106"/>
    <w:rsid w:val="00DD6309"/>
    <w:rsid w:val="00DD6774"/>
    <w:rsid w:val="00DD69C4"/>
    <w:rsid w:val="00DD6C56"/>
    <w:rsid w:val="00DD6C96"/>
    <w:rsid w:val="00DD6E72"/>
    <w:rsid w:val="00DD6E93"/>
    <w:rsid w:val="00DD7607"/>
    <w:rsid w:val="00DD78B3"/>
    <w:rsid w:val="00DD7D1F"/>
    <w:rsid w:val="00DE01B2"/>
    <w:rsid w:val="00DE05E9"/>
    <w:rsid w:val="00DE0A1D"/>
    <w:rsid w:val="00DE0A42"/>
    <w:rsid w:val="00DE0E63"/>
    <w:rsid w:val="00DE10A9"/>
    <w:rsid w:val="00DE11B7"/>
    <w:rsid w:val="00DE155C"/>
    <w:rsid w:val="00DE2146"/>
    <w:rsid w:val="00DE2226"/>
    <w:rsid w:val="00DE2B00"/>
    <w:rsid w:val="00DE2E01"/>
    <w:rsid w:val="00DE2E11"/>
    <w:rsid w:val="00DE2E60"/>
    <w:rsid w:val="00DE2F3E"/>
    <w:rsid w:val="00DE3016"/>
    <w:rsid w:val="00DE327F"/>
    <w:rsid w:val="00DE3499"/>
    <w:rsid w:val="00DE3554"/>
    <w:rsid w:val="00DE3576"/>
    <w:rsid w:val="00DE38D6"/>
    <w:rsid w:val="00DE4501"/>
    <w:rsid w:val="00DE487A"/>
    <w:rsid w:val="00DE4B17"/>
    <w:rsid w:val="00DE4DC5"/>
    <w:rsid w:val="00DE52CB"/>
    <w:rsid w:val="00DE552F"/>
    <w:rsid w:val="00DE576A"/>
    <w:rsid w:val="00DE5B59"/>
    <w:rsid w:val="00DE5EC6"/>
    <w:rsid w:val="00DE60B3"/>
    <w:rsid w:val="00DE62AF"/>
    <w:rsid w:val="00DE6702"/>
    <w:rsid w:val="00DE7911"/>
    <w:rsid w:val="00DE7B10"/>
    <w:rsid w:val="00DE7C25"/>
    <w:rsid w:val="00DE7C32"/>
    <w:rsid w:val="00DE7D59"/>
    <w:rsid w:val="00DE7F85"/>
    <w:rsid w:val="00DF000A"/>
    <w:rsid w:val="00DF03B9"/>
    <w:rsid w:val="00DF0C64"/>
    <w:rsid w:val="00DF1752"/>
    <w:rsid w:val="00DF1B8D"/>
    <w:rsid w:val="00DF1C1B"/>
    <w:rsid w:val="00DF1D49"/>
    <w:rsid w:val="00DF1E2C"/>
    <w:rsid w:val="00DF263F"/>
    <w:rsid w:val="00DF2686"/>
    <w:rsid w:val="00DF347F"/>
    <w:rsid w:val="00DF39DE"/>
    <w:rsid w:val="00DF3D4E"/>
    <w:rsid w:val="00DF421E"/>
    <w:rsid w:val="00DF4238"/>
    <w:rsid w:val="00DF4268"/>
    <w:rsid w:val="00DF44E5"/>
    <w:rsid w:val="00DF4569"/>
    <w:rsid w:val="00DF463A"/>
    <w:rsid w:val="00DF4BE8"/>
    <w:rsid w:val="00DF4D6E"/>
    <w:rsid w:val="00DF5078"/>
    <w:rsid w:val="00DF50FA"/>
    <w:rsid w:val="00DF5295"/>
    <w:rsid w:val="00DF5670"/>
    <w:rsid w:val="00DF5749"/>
    <w:rsid w:val="00DF593D"/>
    <w:rsid w:val="00DF5B4A"/>
    <w:rsid w:val="00DF5D1C"/>
    <w:rsid w:val="00DF5E07"/>
    <w:rsid w:val="00DF62B7"/>
    <w:rsid w:val="00DF66B9"/>
    <w:rsid w:val="00DF6C20"/>
    <w:rsid w:val="00DF6D55"/>
    <w:rsid w:val="00DF6FA5"/>
    <w:rsid w:val="00DF72AF"/>
    <w:rsid w:val="00DF75AD"/>
    <w:rsid w:val="00E001A9"/>
    <w:rsid w:val="00E001CB"/>
    <w:rsid w:val="00E004A5"/>
    <w:rsid w:val="00E00A00"/>
    <w:rsid w:val="00E00B6F"/>
    <w:rsid w:val="00E017BF"/>
    <w:rsid w:val="00E01C65"/>
    <w:rsid w:val="00E01D26"/>
    <w:rsid w:val="00E0222D"/>
    <w:rsid w:val="00E02252"/>
    <w:rsid w:val="00E02386"/>
    <w:rsid w:val="00E028E4"/>
    <w:rsid w:val="00E03540"/>
    <w:rsid w:val="00E0399F"/>
    <w:rsid w:val="00E03F21"/>
    <w:rsid w:val="00E04066"/>
    <w:rsid w:val="00E0454F"/>
    <w:rsid w:val="00E0495A"/>
    <w:rsid w:val="00E049FF"/>
    <w:rsid w:val="00E04E4E"/>
    <w:rsid w:val="00E052DB"/>
    <w:rsid w:val="00E05566"/>
    <w:rsid w:val="00E0567A"/>
    <w:rsid w:val="00E05894"/>
    <w:rsid w:val="00E05D37"/>
    <w:rsid w:val="00E069BE"/>
    <w:rsid w:val="00E06BE8"/>
    <w:rsid w:val="00E06D5A"/>
    <w:rsid w:val="00E0760B"/>
    <w:rsid w:val="00E078CE"/>
    <w:rsid w:val="00E07AAC"/>
    <w:rsid w:val="00E07BBD"/>
    <w:rsid w:val="00E07CE6"/>
    <w:rsid w:val="00E1042D"/>
    <w:rsid w:val="00E10D8E"/>
    <w:rsid w:val="00E10FDB"/>
    <w:rsid w:val="00E1157E"/>
    <w:rsid w:val="00E119B5"/>
    <w:rsid w:val="00E11BF3"/>
    <w:rsid w:val="00E11CC7"/>
    <w:rsid w:val="00E1249F"/>
    <w:rsid w:val="00E1299F"/>
    <w:rsid w:val="00E12A1A"/>
    <w:rsid w:val="00E13292"/>
    <w:rsid w:val="00E1340C"/>
    <w:rsid w:val="00E13747"/>
    <w:rsid w:val="00E137DB"/>
    <w:rsid w:val="00E13E9D"/>
    <w:rsid w:val="00E14176"/>
    <w:rsid w:val="00E14493"/>
    <w:rsid w:val="00E150E8"/>
    <w:rsid w:val="00E15374"/>
    <w:rsid w:val="00E156AC"/>
    <w:rsid w:val="00E15965"/>
    <w:rsid w:val="00E15AE3"/>
    <w:rsid w:val="00E15F79"/>
    <w:rsid w:val="00E165ED"/>
    <w:rsid w:val="00E17846"/>
    <w:rsid w:val="00E17D2B"/>
    <w:rsid w:val="00E20011"/>
    <w:rsid w:val="00E201AE"/>
    <w:rsid w:val="00E20907"/>
    <w:rsid w:val="00E20A21"/>
    <w:rsid w:val="00E20C12"/>
    <w:rsid w:val="00E20FC4"/>
    <w:rsid w:val="00E210DA"/>
    <w:rsid w:val="00E2170D"/>
    <w:rsid w:val="00E2196A"/>
    <w:rsid w:val="00E21A5C"/>
    <w:rsid w:val="00E21BC7"/>
    <w:rsid w:val="00E21FCB"/>
    <w:rsid w:val="00E22928"/>
    <w:rsid w:val="00E22E91"/>
    <w:rsid w:val="00E22E96"/>
    <w:rsid w:val="00E23169"/>
    <w:rsid w:val="00E233DB"/>
    <w:rsid w:val="00E23E4B"/>
    <w:rsid w:val="00E242A3"/>
    <w:rsid w:val="00E24365"/>
    <w:rsid w:val="00E2440F"/>
    <w:rsid w:val="00E24444"/>
    <w:rsid w:val="00E253A6"/>
    <w:rsid w:val="00E2551E"/>
    <w:rsid w:val="00E25598"/>
    <w:rsid w:val="00E25640"/>
    <w:rsid w:val="00E25742"/>
    <w:rsid w:val="00E2672F"/>
    <w:rsid w:val="00E267B5"/>
    <w:rsid w:val="00E268F4"/>
    <w:rsid w:val="00E26C6C"/>
    <w:rsid w:val="00E26DC8"/>
    <w:rsid w:val="00E272F3"/>
    <w:rsid w:val="00E276C4"/>
    <w:rsid w:val="00E27907"/>
    <w:rsid w:val="00E27B67"/>
    <w:rsid w:val="00E27DCC"/>
    <w:rsid w:val="00E301E6"/>
    <w:rsid w:val="00E30715"/>
    <w:rsid w:val="00E30EFD"/>
    <w:rsid w:val="00E310F5"/>
    <w:rsid w:val="00E3114E"/>
    <w:rsid w:val="00E318C7"/>
    <w:rsid w:val="00E319C5"/>
    <w:rsid w:val="00E31E2B"/>
    <w:rsid w:val="00E32185"/>
    <w:rsid w:val="00E326C5"/>
    <w:rsid w:val="00E326D4"/>
    <w:rsid w:val="00E32736"/>
    <w:rsid w:val="00E32E4E"/>
    <w:rsid w:val="00E331E8"/>
    <w:rsid w:val="00E33843"/>
    <w:rsid w:val="00E33B16"/>
    <w:rsid w:val="00E33B74"/>
    <w:rsid w:val="00E33C44"/>
    <w:rsid w:val="00E33C8E"/>
    <w:rsid w:val="00E33FBB"/>
    <w:rsid w:val="00E3453E"/>
    <w:rsid w:val="00E349E0"/>
    <w:rsid w:val="00E34A9B"/>
    <w:rsid w:val="00E34C6A"/>
    <w:rsid w:val="00E34DDE"/>
    <w:rsid w:val="00E354D6"/>
    <w:rsid w:val="00E354E3"/>
    <w:rsid w:val="00E3557E"/>
    <w:rsid w:val="00E355A8"/>
    <w:rsid w:val="00E358C5"/>
    <w:rsid w:val="00E35AD3"/>
    <w:rsid w:val="00E35BC4"/>
    <w:rsid w:val="00E36162"/>
    <w:rsid w:val="00E361DD"/>
    <w:rsid w:val="00E36222"/>
    <w:rsid w:val="00E36858"/>
    <w:rsid w:val="00E36B79"/>
    <w:rsid w:val="00E36C72"/>
    <w:rsid w:val="00E36FDC"/>
    <w:rsid w:val="00E372B7"/>
    <w:rsid w:val="00E37AD0"/>
    <w:rsid w:val="00E37CB5"/>
    <w:rsid w:val="00E37EB9"/>
    <w:rsid w:val="00E40070"/>
    <w:rsid w:val="00E413D3"/>
    <w:rsid w:val="00E4172B"/>
    <w:rsid w:val="00E417A0"/>
    <w:rsid w:val="00E41899"/>
    <w:rsid w:val="00E42AAB"/>
    <w:rsid w:val="00E42F99"/>
    <w:rsid w:val="00E42FEE"/>
    <w:rsid w:val="00E433FC"/>
    <w:rsid w:val="00E43B20"/>
    <w:rsid w:val="00E43B7A"/>
    <w:rsid w:val="00E4436D"/>
    <w:rsid w:val="00E4449A"/>
    <w:rsid w:val="00E4483F"/>
    <w:rsid w:val="00E448EC"/>
    <w:rsid w:val="00E44C21"/>
    <w:rsid w:val="00E4527E"/>
    <w:rsid w:val="00E455F8"/>
    <w:rsid w:val="00E45876"/>
    <w:rsid w:val="00E45DF3"/>
    <w:rsid w:val="00E45EA1"/>
    <w:rsid w:val="00E460F9"/>
    <w:rsid w:val="00E468F8"/>
    <w:rsid w:val="00E472F6"/>
    <w:rsid w:val="00E47990"/>
    <w:rsid w:val="00E47AED"/>
    <w:rsid w:val="00E47F26"/>
    <w:rsid w:val="00E5013E"/>
    <w:rsid w:val="00E502CC"/>
    <w:rsid w:val="00E5030B"/>
    <w:rsid w:val="00E50329"/>
    <w:rsid w:val="00E510B0"/>
    <w:rsid w:val="00E511A9"/>
    <w:rsid w:val="00E514CC"/>
    <w:rsid w:val="00E51A29"/>
    <w:rsid w:val="00E522BD"/>
    <w:rsid w:val="00E52648"/>
    <w:rsid w:val="00E52B4A"/>
    <w:rsid w:val="00E52E07"/>
    <w:rsid w:val="00E532B3"/>
    <w:rsid w:val="00E53D16"/>
    <w:rsid w:val="00E54247"/>
    <w:rsid w:val="00E5425D"/>
    <w:rsid w:val="00E54396"/>
    <w:rsid w:val="00E543C2"/>
    <w:rsid w:val="00E545C7"/>
    <w:rsid w:val="00E54C05"/>
    <w:rsid w:val="00E5544B"/>
    <w:rsid w:val="00E555B9"/>
    <w:rsid w:val="00E55791"/>
    <w:rsid w:val="00E55898"/>
    <w:rsid w:val="00E55D5E"/>
    <w:rsid w:val="00E55D82"/>
    <w:rsid w:val="00E55DB8"/>
    <w:rsid w:val="00E56151"/>
    <w:rsid w:val="00E561FC"/>
    <w:rsid w:val="00E56205"/>
    <w:rsid w:val="00E56777"/>
    <w:rsid w:val="00E5697C"/>
    <w:rsid w:val="00E56B4C"/>
    <w:rsid w:val="00E56C0D"/>
    <w:rsid w:val="00E56D74"/>
    <w:rsid w:val="00E57108"/>
    <w:rsid w:val="00E5728E"/>
    <w:rsid w:val="00E575F4"/>
    <w:rsid w:val="00E57743"/>
    <w:rsid w:val="00E57F7B"/>
    <w:rsid w:val="00E60198"/>
    <w:rsid w:val="00E609C4"/>
    <w:rsid w:val="00E60B6B"/>
    <w:rsid w:val="00E613BF"/>
    <w:rsid w:val="00E615E1"/>
    <w:rsid w:val="00E61BFD"/>
    <w:rsid w:val="00E623F5"/>
    <w:rsid w:val="00E624A5"/>
    <w:rsid w:val="00E62726"/>
    <w:rsid w:val="00E62934"/>
    <w:rsid w:val="00E62CEF"/>
    <w:rsid w:val="00E62F84"/>
    <w:rsid w:val="00E630D1"/>
    <w:rsid w:val="00E63391"/>
    <w:rsid w:val="00E633E9"/>
    <w:rsid w:val="00E637A6"/>
    <w:rsid w:val="00E64033"/>
    <w:rsid w:val="00E64553"/>
    <w:rsid w:val="00E6462E"/>
    <w:rsid w:val="00E65838"/>
    <w:rsid w:val="00E66643"/>
    <w:rsid w:val="00E6695B"/>
    <w:rsid w:val="00E66A46"/>
    <w:rsid w:val="00E66E81"/>
    <w:rsid w:val="00E6700B"/>
    <w:rsid w:val="00E6743F"/>
    <w:rsid w:val="00E67A0D"/>
    <w:rsid w:val="00E67BE5"/>
    <w:rsid w:val="00E67EA8"/>
    <w:rsid w:val="00E67F8E"/>
    <w:rsid w:val="00E708D0"/>
    <w:rsid w:val="00E70A02"/>
    <w:rsid w:val="00E7169F"/>
    <w:rsid w:val="00E7189B"/>
    <w:rsid w:val="00E71E4B"/>
    <w:rsid w:val="00E7235A"/>
    <w:rsid w:val="00E72E7C"/>
    <w:rsid w:val="00E733DC"/>
    <w:rsid w:val="00E73401"/>
    <w:rsid w:val="00E734CF"/>
    <w:rsid w:val="00E7387B"/>
    <w:rsid w:val="00E73907"/>
    <w:rsid w:val="00E73956"/>
    <w:rsid w:val="00E73AE7"/>
    <w:rsid w:val="00E73B62"/>
    <w:rsid w:val="00E7423C"/>
    <w:rsid w:val="00E745BC"/>
    <w:rsid w:val="00E746B0"/>
    <w:rsid w:val="00E74FFE"/>
    <w:rsid w:val="00E755D9"/>
    <w:rsid w:val="00E76055"/>
    <w:rsid w:val="00E761BA"/>
    <w:rsid w:val="00E76302"/>
    <w:rsid w:val="00E76652"/>
    <w:rsid w:val="00E76775"/>
    <w:rsid w:val="00E76DE3"/>
    <w:rsid w:val="00E76E98"/>
    <w:rsid w:val="00E76F3D"/>
    <w:rsid w:val="00E771BD"/>
    <w:rsid w:val="00E773B3"/>
    <w:rsid w:val="00E775ED"/>
    <w:rsid w:val="00E807A5"/>
    <w:rsid w:val="00E8093C"/>
    <w:rsid w:val="00E80A4D"/>
    <w:rsid w:val="00E81169"/>
    <w:rsid w:val="00E81378"/>
    <w:rsid w:val="00E8160A"/>
    <w:rsid w:val="00E8212C"/>
    <w:rsid w:val="00E824F6"/>
    <w:rsid w:val="00E8263D"/>
    <w:rsid w:val="00E8265E"/>
    <w:rsid w:val="00E828EB"/>
    <w:rsid w:val="00E8299D"/>
    <w:rsid w:val="00E82A9D"/>
    <w:rsid w:val="00E83100"/>
    <w:rsid w:val="00E836A9"/>
    <w:rsid w:val="00E83FAB"/>
    <w:rsid w:val="00E840C3"/>
    <w:rsid w:val="00E84895"/>
    <w:rsid w:val="00E84C75"/>
    <w:rsid w:val="00E85516"/>
    <w:rsid w:val="00E85836"/>
    <w:rsid w:val="00E85C50"/>
    <w:rsid w:val="00E85EF1"/>
    <w:rsid w:val="00E860F7"/>
    <w:rsid w:val="00E86930"/>
    <w:rsid w:val="00E86A9B"/>
    <w:rsid w:val="00E86B8E"/>
    <w:rsid w:val="00E86BBF"/>
    <w:rsid w:val="00E86EDA"/>
    <w:rsid w:val="00E8747C"/>
    <w:rsid w:val="00E879DB"/>
    <w:rsid w:val="00E87C1E"/>
    <w:rsid w:val="00E90475"/>
    <w:rsid w:val="00E905C9"/>
    <w:rsid w:val="00E90EEC"/>
    <w:rsid w:val="00E90FBE"/>
    <w:rsid w:val="00E9118B"/>
    <w:rsid w:val="00E911AC"/>
    <w:rsid w:val="00E914A6"/>
    <w:rsid w:val="00E9159A"/>
    <w:rsid w:val="00E91671"/>
    <w:rsid w:val="00E916CA"/>
    <w:rsid w:val="00E917A6"/>
    <w:rsid w:val="00E91BB9"/>
    <w:rsid w:val="00E91D42"/>
    <w:rsid w:val="00E920E4"/>
    <w:rsid w:val="00E9271A"/>
    <w:rsid w:val="00E929BC"/>
    <w:rsid w:val="00E9305F"/>
    <w:rsid w:val="00E93C6D"/>
    <w:rsid w:val="00E944D2"/>
    <w:rsid w:val="00E94D59"/>
    <w:rsid w:val="00E951AC"/>
    <w:rsid w:val="00E951AF"/>
    <w:rsid w:val="00E95546"/>
    <w:rsid w:val="00E95712"/>
    <w:rsid w:val="00E95A9F"/>
    <w:rsid w:val="00E95BAE"/>
    <w:rsid w:val="00E95E7E"/>
    <w:rsid w:val="00E95F54"/>
    <w:rsid w:val="00E96292"/>
    <w:rsid w:val="00E968FC"/>
    <w:rsid w:val="00E96FD3"/>
    <w:rsid w:val="00E96FE4"/>
    <w:rsid w:val="00E9727A"/>
    <w:rsid w:val="00E975A5"/>
    <w:rsid w:val="00E97870"/>
    <w:rsid w:val="00E97CA7"/>
    <w:rsid w:val="00E97F7E"/>
    <w:rsid w:val="00EA019C"/>
    <w:rsid w:val="00EA0269"/>
    <w:rsid w:val="00EA055F"/>
    <w:rsid w:val="00EA0A47"/>
    <w:rsid w:val="00EA11B5"/>
    <w:rsid w:val="00EA1218"/>
    <w:rsid w:val="00EA12B7"/>
    <w:rsid w:val="00EA2079"/>
    <w:rsid w:val="00EA20CB"/>
    <w:rsid w:val="00EA22F4"/>
    <w:rsid w:val="00EA28B6"/>
    <w:rsid w:val="00EA28C1"/>
    <w:rsid w:val="00EA2920"/>
    <w:rsid w:val="00EA2B02"/>
    <w:rsid w:val="00EA3202"/>
    <w:rsid w:val="00EA35CA"/>
    <w:rsid w:val="00EA35D7"/>
    <w:rsid w:val="00EA3AB6"/>
    <w:rsid w:val="00EA3FC3"/>
    <w:rsid w:val="00EA4947"/>
    <w:rsid w:val="00EA4B7B"/>
    <w:rsid w:val="00EA4D40"/>
    <w:rsid w:val="00EA4FC8"/>
    <w:rsid w:val="00EA53EF"/>
    <w:rsid w:val="00EA5688"/>
    <w:rsid w:val="00EA56AA"/>
    <w:rsid w:val="00EA59E9"/>
    <w:rsid w:val="00EA5FB1"/>
    <w:rsid w:val="00EA6113"/>
    <w:rsid w:val="00EA630F"/>
    <w:rsid w:val="00EA63AB"/>
    <w:rsid w:val="00EA6A91"/>
    <w:rsid w:val="00EA7001"/>
    <w:rsid w:val="00EA74DD"/>
    <w:rsid w:val="00EB0065"/>
    <w:rsid w:val="00EB006A"/>
    <w:rsid w:val="00EB0325"/>
    <w:rsid w:val="00EB0E1F"/>
    <w:rsid w:val="00EB0E2E"/>
    <w:rsid w:val="00EB10C0"/>
    <w:rsid w:val="00EB1710"/>
    <w:rsid w:val="00EB1811"/>
    <w:rsid w:val="00EB1908"/>
    <w:rsid w:val="00EB1A4E"/>
    <w:rsid w:val="00EB1BC6"/>
    <w:rsid w:val="00EB2282"/>
    <w:rsid w:val="00EB2410"/>
    <w:rsid w:val="00EB2A3E"/>
    <w:rsid w:val="00EB2B04"/>
    <w:rsid w:val="00EB2EC1"/>
    <w:rsid w:val="00EB2FAB"/>
    <w:rsid w:val="00EB33A5"/>
    <w:rsid w:val="00EB3E77"/>
    <w:rsid w:val="00EB47E4"/>
    <w:rsid w:val="00EB4852"/>
    <w:rsid w:val="00EB4CBB"/>
    <w:rsid w:val="00EB4CE3"/>
    <w:rsid w:val="00EB54AA"/>
    <w:rsid w:val="00EB585F"/>
    <w:rsid w:val="00EB5A59"/>
    <w:rsid w:val="00EB5FEB"/>
    <w:rsid w:val="00EB6285"/>
    <w:rsid w:val="00EB65B4"/>
    <w:rsid w:val="00EB6777"/>
    <w:rsid w:val="00EB6D44"/>
    <w:rsid w:val="00EB72E7"/>
    <w:rsid w:val="00EB73E3"/>
    <w:rsid w:val="00EB741F"/>
    <w:rsid w:val="00EB74A4"/>
    <w:rsid w:val="00EB756E"/>
    <w:rsid w:val="00EB77D9"/>
    <w:rsid w:val="00EB7D95"/>
    <w:rsid w:val="00EB7E91"/>
    <w:rsid w:val="00EB7EFA"/>
    <w:rsid w:val="00EC02AC"/>
    <w:rsid w:val="00EC0622"/>
    <w:rsid w:val="00EC0899"/>
    <w:rsid w:val="00EC08CB"/>
    <w:rsid w:val="00EC0943"/>
    <w:rsid w:val="00EC0F48"/>
    <w:rsid w:val="00EC1085"/>
    <w:rsid w:val="00EC17CD"/>
    <w:rsid w:val="00EC1B9B"/>
    <w:rsid w:val="00EC1C38"/>
    <w:rsid w:val="00EC1E2B"/>
    <w:rsid w:val="00EC222E"/>
    <w:rsid w:val="00EC231E"/>
    <w:rsid w:val="00EC26BA"/>
    <w:rsid w:val="00EC2ABA"/>
    <w:rsid w:val="00EC2D26"/>
    <w:rsid w:val="00EC3126"/>
    <w:rsid w:val="00EC35E4"/>
    <w:rsid w:val="00EC3999"/>
    <w:rsid w:val="00EC3D0F"/>
    <w:rsid w:val="00EC3D1B"/>
    <w:rsid w:val="00EC52D6"/>
    <w:rsid w:val="00EC5AC3"/>
    <w:rsid w:val="00EC5AE4"/>
    <w:rsid w:val="00EC5C81"/>
    <w:rsid w:val="00EC5D10"/>
    <w:rsid w:val="00EC61EA"/>
    <w:rsid w:val="00EC768B"/>
    <w:rsid w:val="00EC7E69"/>
    <w:rsid w:val="00ED017B"/>
    <w:rsid w:val="00ED036D"/>
    <w:rsid w:val="00ED0604"/>
    <w:rsid w:val="00ED0C50"/>
    <w:rsid w:val="00ED113C"/>
    <w:rsid w:val="00ED117A"/>
    <w:rsid w:val="00ED141E"/>
    <w:rsid w:val="00ED27D2"/>
    <w:rsid w:val="00ED3163"/>
    <w:rsid w:val="00ED31BA"/>
    <w:rsid w:val="00ED4010"/>
    <w:rsid w:val="00ED4615"/>
    <w:rsid w:val="00ED4664"/>
    <w:rsid w:val="00ED4BC3"/>
    <w:rsid w:val="00ED4F96"/>
    <w:rsid w:val="00ED5532"/>
    <w:rsid w:val="00ED5991"/>
    <w:rsid w:val="00ED5D39"/>
    <w:rsid w:val="00ED5D9F"/>
    <w:rsid w:val="00ED606E"/>
    <w:rsid w:val="00ED62DE"/>
    <w:rsid w:val="00ED6BEB"/>
    <w:rsid w:val="00ED6FB4"/>
    <w:rsid w:val="00ED7006"/>
    <w:rsid w:val="00ED72D6"/>
    <w:rsid w:val="00ED73FC"/>
    <w:rsid w:val="00ED74D5"/>
    <w:rsid w:val="00ED75CB"/>
    <w:rsid w:val="00ED78B6"/>
    <w:rsid w:val="00ED7C32"/>
    <w:rsid w:val="00EE0722"/>
    <w:rsid w:val="00EE0D48"/>
    <w:rsid w:val="00EE0D59"/>
    <w:rsid w:val="00EE0D6C"/>
    <w:rsid w:val="00EE0DD4"/>
    <w:rsid w:val="00EE10B0"/>
    <w:rsid w:val="00EE1214"/>
    <w:rsid w:val="00EE1909"/>
    <w:rsid w:val="00EE1A63"/>
    <w:rsid w:val="00EE1BEE"/>
    <w:rsid w:val="00EE1EB0"/>
    <w:rsid w:val="00EE1F9D"/>
    <w:rsid w:val="00EE2036"/>
    <w:rsid w:val="00EE21B3"/>
    <w:rsid w:val="00EE22B8"/>
    <w:rsid w:val="00EE2DDC"/>
    <w:rsid w:val="00EE3286"/>
    <w:rsid w:val="00EE3F42"/>
    <w:rsid w:val="00EE40A0"/>
    <w:rsid w:val="00EE4416"/>
    <w:rsid w:val="00EE455E"/>
    <w:rsid w:val="00EE4A81"/>
    <w:rsid w:val="00EE4BAE"/>
    <w:rsid w:val="00EE4BC8"/>
    <w:rsid w:val="00EE4DC4"/>
    <w:rsid w:val="00EE4F1C"/>
    <w:rsid w:val="00EE4F86"/>
    <w:rsid w:val="00EE54E9"/>
    <w:rsid w:val="00EE55AF"/>
    <w:rsid w:val="00EE5BEF"/>
    <w:rsid w:val="00EE5F74"/>
    <w:rsid w:val="00EE63CE"/>
    <w:rsid w:val="00EE67E3"/>
    <w:rsid w:val="00EE701F"/>
    <w:rsid w:val="00EF07CA"/>
    <w:rsid w:val="00EF091F"/>
    <w:rsid w:val="00EF0B41"/>
    <w:rsid w:val="00EF1638"/>
    <w:rsid w:val="00EF174B"/>
    <w:rsid w:val="00EF18D5"/>
    <w:rsid w:val="00EF208D"/>
    <w:rsid w:val="00EF3079"/>
    <w:rsid w:val="00EF35CF"/>
    <w:rsid w:val="00EF3B34"/>
    <w:rsid w:val="00EF40AD"/>
    <w:rsid w:val="00EF4420"/>
    <w:rsid w:val="00EF48E8"/>
    <w:rsid w:val="00EF4E1F"/>
    <w:rsid w:val="00EF504C"/>
    <w:rsid w:val="00EF50EA"/>
    <w:rsid w:val="00EF5129"/>
    <w:rsid w:val="00EF5237"/>
    <w:rsid w:val="00EF52CB"/>
    <w:rsid w:val="00EF5B6B"/>
    <w:rsid w:val="00EF5FD9"/>
    <w:rsid w:val="00EF64E4"/>
    <w:rsid w:val="00EF69BE"/>
    <w:rsid w:val="00EF6B77"/>
    <w:rsid w:val="00EF7623"/>
    <w:rsid w:val="00EF774B"/>
    <w:rsid w:val="00EF7774"/>
    <w:rsid w:val="00EF7858"/>
    <w:rsid w:val="00EF7879"/>
    <w:rsid w:val="00EF7959"/>
    <w:rsid w:val="00EF7F71"/>
    <w:rsid w:val="00F00516"/>
    <w:rsid w:val="00F00952"/>
    <w:rsid w:val="00F011A5"/>
    <w:rsid w:val="00F01392"/>
    <w:rsid w:val="00F017AC"/>
    <w:rsid w:val="00F018F9"/>
    <w:rsid w:val="00F02155"/>
    <w:rsid w:val="00F021FA"/>
    <w:rsid w:val="00F02951"/>
    <w:rsid w:val="00F02FD5"/>
    <w:rsid w:val="00F02FDD"/>
    <w:rsid w:val="00F030DE"/>
    <w:rsid w:val="00F03165"/>
    <w:rsid w:val="00F032E0"/>
    <w:rsid w:val="00F03FAF"/>
    <w:rsid w:val="00F0400E"/>
    <w:rsid w:val="00F041D3"/>
    <w:rsid w:val="00F04415"/>
    <w:rsid w:val="00F0466B"/>
    <w:rsid w:val="00F0478C"/>
    <w:rsid w:val="00F0481F"/>
    <w:rsid w:val="00F04E7E"/>
    <w:rsid w:val="00F05412"/>
    <w:rsid w:val="00F05C5F"/>
    <w:rsid w:val="00F061E6"/>
    <w:rsid w:val="00F06386"/>
    <w:rsid w:val="00F0647D"/>
    <w:rsid w:val="00F065DB"/>
    <w:rsid w:val="00F0713A"/>
    <w:rsid w:val="00F075DF"/>
    <w:rsid w:val="00F07A4C"/>
    <w:rsid w:val="00F07B2A"/>
    <w:rsid w:val="00F07DD4"/>
    <w:rsid w:val="00F10011"/>
    <w:rsid w:val="00F102BB"/>
    <w:rsid w:val="00F10C6D"/>
    <w:rsid w:val="00F10DA4"/>
    <w:rsid w:val="00F111B3"/>
    <w:rsid w:val="00F112C4"/>
    <w:rsid w:val="00F11824"/>
    <w:rsid w:val="00F118DF"/>
    <w:rsid w:val="00F11A5B"/>
    <w:rsid w:val="00F11C79"/>
    <w:rsid w:val="00F11C94"/>
    <w:rsid w:val="00F11D26"/>
    <w:rsid w:val="00F11E38"/>
    <w:rsid w:val="00F120F7"/>
    <w:rsid w:val="00F120FC"/>
    <w:rsid w:val="00F129B9"/>
    <w:rsid w:val="00F12E25"/>
    <w:rsid w:val="00F130E4"/>
    <w:rsid w:val="00F133F2"/>
    <w:rsid w:val="00F1362D"/>
    <w:rsid w:val="00F13C1F"/>
    <w:rsid w:val="00F140AF"/>
    <w:rsid w:val="00F14123"/>
    <w:rsid w:val="00F142F4"/>
    <w:rsid w:val="00F145D1"/>
    <w:rsid w:val="00F14A87"/>
    <w:rsid w:val="00F14ABA"/>
    <w:rsid w:val="00F153EB"/>
    <w:rsid w:val="00F15540"/>
    <w:rsid w:val="00F155D9"/>
    <w:rsid w:val="00F155FC"/>
    <w:rsid w:val="00F15962"/>
    <w:rsid w:val="00F166F8"/>
    <w:rsid w:val="00F16B63"/>
    <w:rsid w:val="00F17452"/>
    <w:rsid w:val="00F1746A"/>
    <w:rsid w:val="00F1788F"/>
    <w:rsid w:val="00F17D4E"/>
    <w:rsid w:val="00F20197"/>
    <w:rsid w:val="00F20752"/>
    <w:rsid w:val="00F20DCF"/>
    <w:rsid w:val="00F20EDB"/>
    <w:rsid w:val="00F20F91"/>
    <w:rsid w:val="00F2109F"/>
    <w:rsid w:val="00F211D7"/>
    <w:rsid w:val="00F21456"/>
    <w:rsid w:val="00F217AB"/>
    <w:rsid w:val="00F218BF"/>
    <w:rsid w:val="00F21AF5"/>
    <w:rsid w:val="00F21E8D"/>
    <w:rsid w:val="00F2210C"/>
    <w:rsid w:val="00F223E2"/>
    <w:rsid w:val="00F22DF0"/>
    <w:rsid w:val="00F234F8"/>
    <w:rsid w:val="00F239E4"/>
    <w:rsid w:val="00F24337"/>
    <w:rsid w:val="00F245AF"/>
    <w:rsid w:val="00F247D2"/>
    <w:rsid w:val="00F24835"/>
    <w:rsid w:val="00F24D62"/>
    <w:rsid w:val="00F24EC4"/>
    <w:rsid w:val="00F251D9"/>
    <w:rsid w:val="00F25861"/>
    <w:rsid w:val="00F258A2"/>
    <w:rsid w:val="00F259DE"/>
    <w:rsid w:val="00F25C80"/>
    <w:rsid w:val="00F2668B"/>
    <w:rsid w:val="00F26967"/>
    <w:rsid w:val="00F26BD4"/>
    <w:rsid w:val="00F26DC0"/>
    <w:rsid w:val="00F26F35"/>
    <w:rsid w:val="00F27039"/>
    <w:rsid w:val="00F27681"/>
    <w:rsid w:val="00F3049B"/>
    <w:rsid w:val="00F3188C"/>
    <w:rsid w:val="00F31AC3"/>
    <w:rsid w:val="00F31C79"/>
    <w:rsid w:val="00F32358"/>
    <w:rsid w:val="00F32D63"/>
    <w:rsid w:val="00F33213"/>
    <w:rsid w:val="00F33220"/>
    <w:rsid w:val="00F339D3"/>
    <w:rsid w:val="00F33E34"/>
    <w:rsid w:val="00F343F5"/>
    <w:rsid w:val="00F34C94"/>
    <w:rsid w:val="00F34E6F"/>
    <w:rsid w:val="00F34E74"/>
    <w:rsid w:val="00F35A9B"/>
    <w:rsid w:val="00F35B4A"/>
    <w:rsid w:val="00F35B73"/>
    <w:rsid w:val="00F36289"/>
    <w:rsid w:val="00F36E96"/>
    <w:rsid w:val="00F37061"/>
    <w:rsid w:val="00F374F3"/>
    <w:rsid w:val="00F375A7"/>
    <w:rsid w:val="00F400B7"/>
    <w:rsid w:val="00F41348"/>
    <w:rsid w:val="00F4135C"/>
    <w:rsid w:val="00F414E4"/>
    <w:rsid w:val="00F415E8"/>
    <w:rsid w:val="00F4167C"/>
    <w:rsid w:val="00F417D0"/>
    <w:rsid w:val="00F41E45"/>
    <w:rsid w:val="00F41F9F"/>
    <w:rsid w:val="00F424DB"/>
    <w:rsid w:val="00F42568"/>
    <w:rsid w:val="00F4269F"/>
    <w:rsid w:val="00F4303D"/>
    <w:rsid w:val="00F4370C"/>
    <w:rsid w:val="00F43A91"/>
    <w:rsid w:val="00F445FD"/>
    <w:rsid w:val="00F4479F"/>
    <w:rsid w:val="00F44E3E"/>
    <w:rsid w:val="00F44EFE"/>
    <w:rsid w:val="00F453E5"/>
    <w:rsid w:val="00F45B5C"/>
    <w:rsid w:val="00F466E5"/>
    <w:rsid w:val="00F467C6"/>
    <w:rsid w:val="00F47107"/>
    <w:rsid w:val="00F471FC"/>
    <w:rsid w:val="00F472AE"/>
    <w:rsid w:val="00F47894"/>
    <w:rsid w:val="00F47A4D"/>
    <w:rsid w:val="00F47DE1"/>
    <w:rsid w:val="00F50007"/>
    <w:rsid w:val="00F505E5"/>
    <w:rsid w:val="00F50693"/>
    <w:rsid w:val="00F50E97"/>
    <w:rsid w:val="00F50FAA"/>
    <w:rsid w:val="00F5126B"/>
    <w:rsid w:val="00F518DE"/>
    <w:rsid w:val="00F51B48"/>
    <w:rsid w:val="00F51B4A"/>
    <w:rsid w:val="00F51C6D"/>
    <w:rsid w:val="00F5200E"/>
    <w:rsid w:val="00F5206A"/>
    <w:rsid w:val="00F52174"/>
    <w:rsid w:val="00F525BB"/>
    <w:rsid w:val="00F52711"/>
    <w:rsid w:val="00F528A1"/>
    <w:rsid w:val="00F52935"/>
    <w:rsid w:val="00F52A6E"/>
    <w:rsid w:val="00F52ACE"/>
    <w:rsid w:val="00F52B95"/>
    <w:rsid w:val="00F52ECB"/>
    <w:rsid w:val="00F52F0C"/>
    <w:rsid w:val="00F53339"/>
    <w:rsid w:val="00F533E6"/>
    <w:rsid w:val="00F535A3"/>
    <w:rsid w:val="00F53BE4"/>
    <w:rsid w:val="00F53BEB"/>
    <w:rsid w:val="00F53EA3"/>
    <w:rsid w:val="00F54036"/>
    <w:rsid w:val="00F5481C"/>
    <w:rsid w:val="00F54C35"/>
    <w:rsid w:val="00F54DBB"/>
    <w:rsid w:val="00F54F23"/>
    <w:rsid w:val="00F54FA5"/>
    <w:rsid w:val="00F5540B"/>
    <w:rsid w:val="00F55420"/>
    <w:rsid w:val="00F5555D"/>
    <w:rsid w:val="00F556D5"/>
    <w:rsid w:val="00F55849"/>
    <w:rsid w:val="00F55CA2"/>
    <w:rsid w:val="00F55CE2"/>
    <w:rsid w:val="00F55E9D"/>
    <w:rsid w:val="00F560DD"/>
    <w:rsid w:val="00F560E0"/>
    <w:rsid w:val="00F56CF9"/>
    <w:rsid w:val="00F56E4C"/>
    <w:rsid w:val="00F57535"/>
    <w:rsid w:val="00F5782E"/>
    <w:rsid w:val="00F578F6"/>
    <w:rsid w:val="00F60602"/>
    <w:rsid w:val="00F6106D"/>
    <w:rsid w:val="00F6115F"/>
    <w:rsid w:val="00F61565"/>
    <w:rsid w:val="00F617C0"/>
    <w:rsid w:val="00F61FC7"/>
    <w:rsid w:val="00F62280"/>
    <w:rsid w:val="00F6293B"/>
    <w:rsid w:val="00F62953"/>
    <w:rsid w:val="00F62B85"/>
    <w:rsid w:val="00F62D92"/>
    <w:rsid w:val="00F63147"/>
    <w:rsid w:val="00F6348E"/>
    <w:rsid w:val="00F6359C"/>
    <w:rsid w:val="00F6372C"/>
    <w:rsid w:val="00F64466"/>
    <w:rsid w:val="00F645A8"/>
    <w:rsid w:val="00F64B02"/>
    <w:rsid w:val="00F64D34"/>
    <w:rsid w:val="00F64D55"/>
    <w:rsid w:val="00F653E4"/>
    <w:rsid w:val="00F66034"/>
    <w:rsid w:val="00F6692D"/>
    <w:rsid w:val="00F6698E"/>
    <w:rsid w:val="00F67620"/>
    <w:rsid w:val="00F676C2"/>
    <w:rsid w:val="00F6771E"/>
    <w:rsid w:val="00F678E1"/>
    <w:rsid w:val="00F67DF4"/>
    <w:rsid w:val="00F70463"/>
    <w:rsid w:val="00F709ED"/>
    <w:rsid w:val="00F70D89"/>
    <w:rsid w:val="00F71048"/>
    <w:rsid w:val="00F7108A"/>
    <w:rsid w:val="00F714EA"/>
    <w:rsid w:val="00F71553"/>
    <w:rsid w:val="00F71749"/>
    <w:rsid w:val="00F7174E"/>
    <w:rsid w:val="00F71754"/>
    <w:rsid w:val="00F7175F"/>
    <w:rsid w:val="00F71872"/>
    <w:rsid w:val="00F71AE5"/>
    <w:rsid w:val="00F71B92"/>
    <w:rsid w:val="00F71BFE"/>
    <w:rsid w:val="00F71FFF"/>
    <w:rsid w:val="00F7209B"/>
    <w:rsid w:val="00F721F7"/>
    <w:rsid w:val="00F724D9"/>
    <w:rsid w:val="00F7267E"/>
    <w:rsid w:val="00F72E5A"/>
    <w:rsid w:val="00F72F69"/>
    <w:rsid w:val="00F730E2"/>
    <w:rsid w:val="00F731F4"/>
    <w:rsid w:val="00F73293"/>
    <w:rsid w:val="00F7345C"/>
    <w:rsid w:val="00F73BEF"/>
    <w:rsid w:val="00F7485D"/>
    <w:rsid w:val="00F754A3"/>
    <w:rsid w:val="00F75854"/>
    <w:rsid w:val="00F7595F"/>
    <w:rsid w:val="00F75A1E"/>
    <w:rsid w:val="00F75D28"/>
    <w:rsid w:val="00F76092"/>
    <w:rsid w:val="00F7620D"/>
    <w:rsid w:val="00F76765"/>
    <w:rsid w:val="00F76A84"/>
    <w:rsid w:val="00F76AC3"/>
    <w:rsid w:val="00F76CFF"/>
    <w:rsid w:val="00F76F25"/>
    <w:rsid w:val="00F77110"/>
    <w:rsid w:val="00F7725F"/>
    <w:rsid w:val="00F77478"/>
    <w:rsid w:val="00F775AE"/>
    <w:rsid w:val="00F77B64"/>
    <w:rsid w:val="00F77BEE"/>
    <w:rsid w:val="00F77C07"/>
    <w:rsid w:val="00F80C92"/>
    <w:rsid w:val="00F80CE7"/>
    <w:rsid w:val="00F8114F"/>
    <w:rsid w:val="00F8115E"/>
    <w:rsid w:val="00F814D4"/>
    <w:rsid w:val="00F818E8"/>
    <w:rsid w:val="00F81931"/>
    <w:rsid w:val="00F8198A"/>
    <w:rsid w:val="00F81997"/>
    <w:rsid w:val="00F81C04"/>
    <w:rsid w:val="00F81E65"/>
    <w:rsid w:val="00F82367"/>
    <w:rsid w:val="00F8263E"/>
    <w:rsid w:val="00F82B89"/>
    <w:rsid w:val="00F82E2C"/>
    <w:rsid w:val="00F830D7"/>
    <w:rsid w:val="00F834DC"/>
    <w:rsid w:val="00F836EE"/>
    <w:rsid w:val="00F837C7"/>
    <w:rsid w:val="00F837D9"/>
    <w:rsid w:val="00F83BAB"/>
    <w:rsid w:val="00F84086"/>
    <w:rsid w:val="00F84171"/>
    <w:rsid w:val="00F8496E"/>
    <w:rsid w:val="00F84F20"/>
    <w:rsid w:val="00F85275"/>
    <w:rsid w:val="00F86448"/>
    <w:rsid w:val="00F8660F"/>
    <w:rsid w:val="00F8665C"/>
    <w:rsid w:val="00F86B55"/>
    <w:rsid w:val="00F86BFC"/>
    <w:rsid w:val="00F87A56"/>
    <w:rsid w:val="00F87BBE"/>
    <w:rsid w:val="00F87F96"/>
    <w:rsid w:val="00F900CB"/>
    <w:rsid w:val="00F9018A"/>
    <w:rsid w:val="00F90828"/>
    <w:rsid w:val="00F90BD3"/>
    <w:rsid w:val="00F90F5B"/>
    <w:rsid w:val="00F91797"/>
    <w:rsid w:val="00F9240A"/>
    <w:rsid w:val="00F92427"/>
    <w:rsid w:val="00F92523"/>
    <w:rsid w:val="00F92543"/>
    <w:rsid w:val="00F92815"/>
    <w:rsid w:val="00F92BB1"/>
    <w:rsid w:val="00F936AB"/>
    <w:rsid w:val="00F937C6"/>
    <w:rsid w:val="00F93817"/>
    <w:rsid w:val="00F93B09"/>
    <w:rsid w:val="00F93D59"/>
    <w:rsid w:val="00F93FBC"/>
    <w:rsid w:val="00F9479E"/>
    <w:rsid w:val="00F94C04"/>
    <w:rsid w:val="00F94E4D"/>
    <w:rsid w:val="00F94F83"/>
    <w:rsid w:val="00F95812"/>
    <w:rsid w:val="00F959F0"/>
    <w:rsid w:val="00F95E46"/>
    <w:rsid w:val="00F95E8B"/>
    <w:rsid w:val="00F965BD"/>
    <w:rsid w:val="00F96631"/>
    <w:rsid w:val="00F96C24"/>
    <w:rsid w:val="00F96F92"/>
    <w:rsid w:val="00FA00A7"/>
    <w:rsid w:val="00FA0604"/>
    <w:rsid w:val="00FA07DB"/>
    <w:rsid w:val="00FA0916"/>
    <w:rsid w:val="00FA0C5A"/>
    <w:rsid w:val="00FA1327"/>
    <w:rsid w:val="00FA137F"/>
    <w:rsid w:val="00FA2264"/>
    <w:rsid w:val="00FA247A"/>
    <w:rsid w:val="00FA24CD"/>
    <w:rsid w:val="00FA28BF"/>
    <w:rsid w:val="00FA28E9"/>
    <w:rsid w:val="00FA29F1"/>
    <w:rsid w:val="00FA2ADE"/>
    <w:rsid w:val="00FA2C82"/>
    <w:rsid w:val="00FA2F1D"/>
    <w:rsid w:val="00FA2FFC"/>
    <w:rsid w:val="00FA31E9"/>
    <w:rsid w:val="00FA3639"/>
    <w:rsid w:val="00FA369F"/>
    <w:rsid w:val="00FA388D"/>
    <w:rsid w:val="00FA38FA"/>
    <w:rsid w:val="00FA3B42"/>
    <w:rsid w:val="00FA3C70"/>
    <w:rsid w:val="00FA4168"/>
    <w:rsid w:val="00FA4732"/>
    <w:rsid w:val="00FA4917"/>
    <w:rsid w:val="00FA4A3B"/>
    <w:rsid w:val="00FA4CDC"/>
    <w:rsid w:val="00FA5008"/>
    <w:rsid w:val="00FA51E4"/>
    <w:rsid w:val="00FA558E"/>
    <w:rsid w:val="00FA5824"/>
    <w:rsid w:val="00FA6534"/>
    <w:rsid w:val="00FA6703"/>
    <w:rsid w:val="00FA70A9"/>
    <w:rsid w:val="00FA7443"/>
    <w:rsid w:val="00FA75DE"/>
    <w:rsid w:val="00FA7CEE"/>
    <w:rsid w:val="00FB00BB"/>
    <w:rsid w:val="00FB0210"/>
    <w:rsid w:val="00FB0349"/>
    <w:rsid w:val="00FB0422"/>
    <w:rsid w:val="00FB0E4B"/>
    <w:rsid w:val="00FB14F4"/>
    <w:rsid w:val="00FB1658"/>
    <w:rsid w:val="00FB1840"/>
    <w:rsid w:val="00FB2337"/>
    <w:rsid w:val="00FB2E7D"/>
    <w:rsid w:val="00FB3238"/>
    <w:rsid w:val="00FB3284"/>
    <w:rsid w:val="00FB328F"/>
    <w:rsid w:val="00FB3468"/>
    <w:rsid w:val="00FB365F"/>
    <w:rsid w:val="00FB36F7"/>
    <w:rsid w:val="00FB397A"/>
    <w:rsid w:val="00FB3F60"/>
    <w:rsid w:val="00FB3FBB"/>
    <w:rsid w:val="00FB4077"/>
    <w:rsid w:val="00FB45D9"/>
    <w:rsid w:val="00FB47D9"/>
    <w:rsid w:val="00FB49A4"/>
    <w:rsid w:val="00FB4CE6"/>
    <w:rsid w:val="00FB54AF"/>
    <w:rsid w:val="00FB581C"/>
    <w:rsid w:val="00FB591D"/>
    <w:rsid w:val="00FB5EC1"/>
    <w:rsid w:val="00FB5FAD"/>
    <w:rsid w:val="00FB6038"/>
    <w:rsid w:val="00FB640A"/>
    <w:rsid w:val="00FB68E3"/>
    <w:rsid w:val="00FB6BA4"/>
    <w:rsid w:val="00FB6BC5"/>
    <w:rsid w:val="00FB6D9F"/>
    <w:rsid w:val="00FB6FA1"/>
    <w:rsid w:val="00FB7357"/>
    <w:rsid w:val="00FB7B4C"/>
    <w:rsid w:val="00FB7C77"/>
    <w:rsid w:val="00FB7FD3"/>
    <w:rsid w:val="00FC039E"/>
    <w:rsid w:val="00FC0E7E"/>
    <w:rsid w:val="00FC1C2F"/>
    <w:rsid w:val="00FC1FBC"/>
    <w:rsid w:val="00FC2BF0"/>
    <w:rsid w:val="00FC30D1"/>
    <w:rsid w:val="00FC3357"/>
    <w:rsid w:val="00FC37FA"/>
    <w:rsid w:val="00FC3D1B"/>
    <w:rsid w:val="00FC3FB2"/>
    <w:rsid w:val="00FC4402"/>
    <w:rsid w:val="00FC4C3E"/>
    <w:rsid w:val="00FC5500"/>
    <w:rsid w:val="00FC5524"/>
    <w:rsid w:val="00FC558F"/>
    <w:rsid w:val="00FC56FA"/>
    <w:rsid w:val="00FC57FD"/>
    <w:rsid w:val="00FC5BDC"/>
    <w:rsid w:val="00FC5CF4"/>
    <w:rsid w:val="00FC5F02"/>
    <w:rsid w:val="00FC5F5E"/>
    <w:rsid w:val="00FC5F8F"/>
    <w:rsid w:val="00FC63CC"/>
    <w:rsid w:val="00FC656A"/>
    <w:rsid w:val="00FC696F"/>
    <w:rsid w:val="00FC734D"/>
    <w:rsid w:val="00FC7355"/>
    <w:rsid w:val="00FC735D"/>
    <w:rsid w:val="00FC7436"/>
    <w:rsid w:val="00FC75AD"/>
    <w:rsid w:val="00FD00FC"/>
    <w:rsid w:val="00FD0D05"/>
    <w:rsid w:val="00FD1278"/>
    <w:rsid w:val="00FD13AB"/>
    <w:rsid w:val="00FD1860"/>
    <w:rsid w:val="00FD1CF3"/>
    <w:rsid w:val="00FD1DD1"/>
    <w:rsid w:val="00FD26DE"/>
    <w:rsid w:val="00FD2942"/>
    <w:rsid w:val="00FD34A6"/>
    <w:rsid w:val="00FD3E53"/>
    <w:rsid w:val="00FD3EC4"/>
    <w:rsid w:val="00FD40A7"/>
    <w:rsid w:val="00FD44D6"/>
    <w:rsid w:val="00FD5191"/>
    <w:rsid w:val="00FD5345"/>
    <w:rsid w:val="00FD5A71"/>
    <w:rsid w:val="00FD5FD0"/>
    <w:rsid w:val="00FD60B4"/>
    <w:rsid w:val="00FD629F"/>
    <w:rsid w:val="00FD64C9"/>
    <w:rsid w:val="00FD6AC6"/>
    <w:rsid w:val="00FD6C5E"/>
    <w:rsid w:val="00FD720D"/>
    <w:rsid w:val="00FD758C"/>
    <w:rsid w:val="00FD77EC"/>
    <w:rsid w:val="00FE009C"/>
    <w:rsid w:val="00FE0534"/>
    <w:rsid w:val="00FE05C6"/>
    <w:rsid w:val="00FE1158"/>
    <w:rsid w:val="00FE14F5"/>
    <w:rsid w:val="00FE1732"/>
    <w:rsid w:val="00FE1915"/>
    <w:rsid w:val="00FE1B26"/>
    <w:rsid w:val="00FE1C12"/>
    <w:rsid w:val="00FE20BE"/>
    <w:rsid w:val="00FE2465"/>
    <w:rsid w:val="00FE255D"/>
    <w:rsid w:val="00FE2BD4"/>
    <w:rsid w:val="00FE340E"/>
    <w:rsid w:val="00FE359E"/>
    <w:rsid w:val="00FE3688"/>
    <w:rsid w:val="00FE3B5D"/>
    <w:rsid w:val="00FE3C85"/>
    <w:rsid w:val="00FE49D4"/>
    <w:rsid w:val="00FE4B3A"/>
    <w:rsid w:val="00FE4B3F"/>
    <w:rsid w:val="00FE4D33"/>
    <w:rsid w:val="00FE4EAD"/>
    <w:rsid w:val="00FE5314"/>
    <w:rsid w:val="00FE5401"/>
    <w:rsid w:val="00FE5530"/>
    <w:rsid w:val="00FE5727"/>
    <w:rsid w:val="00FE5A30"/>
    <w:rsid w:val="00FE640B"/>
    <w:rsid w:val="00FE6643"/>
    <w:rsid w:val="00FE69AA"/>
    <w:rsid w:val="00FE6B6D"/>
    <w:rsid w:val="00FE7260"/>
    <w:rsid w:val="00FE748D"/>
    <w:rsid w:val="00FE74E0"/>
    <w:rsid w:val="00FE7805"/>
    <w:rsid w:val="00FE7992"/>
    <w:rsid w:val="00FE7C58"/>
    <w:rsid w:val="00FF054C"/>
    <w:rsid w:val="00FF0A08"/>
    <w:rsid w:val="00FF0DFD"/>
    <w:rsid w:val="00FF25A5"/>
    <w:rsid w:val="00FF2A28"/>
    <w:rsid w:val="00FF2C2B"/>
    <w:rsid w:val="00FF2E7A"/>
    <w:rsid w:val="00FF30FD"/>
    <w:rsid w:val="00FF35F1"/>
    <w:rsid w:val="00FF3633"/>
    <w:rsid w:val="00FF3690"/>
    <w:rsid w:val="00FF3753"/>
    <w:rsid w:val="00FF37BE"/>
    <w:rsid w:val="00FF37F6"/>
    <w:rsid w:val="00FF3900"/>
    <w:rsid w:val="00FF3D12"/>
    <w:rsid w:val="00FF415A"/>
    <w:rsid w:val="00FF45B8"/>
    <w:rsid w:val="00FF49FE"/>
    <w:rsid w:val="00FF4C44"/>
    <w:rsid w:val="00FF4C77"/>
    <w:rsid w:val="00FF4CF6"/>
    <w:rsid w:val="00FF4D55"/>
    <w:rsid w:val="00FF4EC3"/>
    <w:rsid w:val="00FF5495"/>
    <w:rsid w:val="00FF559E"/>
    <w:rsid w:val="00FF5718"/>
    <w:rsid w:val="00FF590A"/>
    <w:rsid w:val="00FF60C4"/>
    <w:rsid w:val="00FF6CAA"/>
    <w:rsid w:val="00FF710C"/>
    <w:rsid w:val="00FF72E0"/>
    <w:rsid w:val="00FF72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75"/>
    <o:shapelayout v:ext="edit">
      <o:idmap v:ext="edit" data="1"/>
    </o:shapelayout>
  </w:shapeDefaults>
  <w:doNotEmbedSmartTags/>
  <w:decimalSymbol w:val="."/>
  <w:listSeparator w:val=","/>
  <w14:docId w14:val="3D6DA917"/>
  <w15:docId w15:val="{909B7736-7890-4263-A6E9-1D032F9B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0"/>
    <w:lsdException w:name="heading 4" w:uiPriority="0"/>
    <w:lsdException w:name="heading 5" w:uiPriority="0"/>
    <w:lsdException w:name="heading 6" w:uiPriority="0"/>
    <w:lsdException w:name="heading 7" w:uiPriority="0"/>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egid Texte Normal Avec interligne"/>
    <w:qFormat/>
    <w:rsid w:val="00AE758C"/>
    <w:pPr>
      <w:suppressAutoHyphens/>
      <w:spacing w:after="120"/>
      <w:jc w:val="both"/>
    </w:pPr>
    <w:rPr>
      <w:rFonts w:ascii="Segoe UI" w:hAnsi="Segoe UI"/>
      <w:color w:val="002C52"/>
      <w:sz w:val="22"/>
      <w:szCs w:val="24"/>
      <w:lang w:val="es-419" w:eastAsia="ar-SA"/>
    </w:rPr>
  </w:style>
  <w:style w:type="paragraph" w:styleId="Heading1">
    <w:name w:val="heading 1"/>
    <w:basedOn w:val="Normal"/>
    <w:next w:val="Normal"/>
    <w:qFormat/>
    <w:rsid w:val="00133C88"/>
    <w:pPr>
      <w:keepNext/>
      <w:spacing w:before="240" w:after="60"/>
      <w:outlineLvl w:val="0"/>
    </w:pPr>
    <w:rPr>
      <w:rFonts w:cs="Arial"/>
      <w:b/>
      <w:bCs/>
      <w:color w:val="0046FE"/>
      <w:kern w:val="1"/>
      <w:sz w:val="52"/>
      <w:szCs w:val="32"/>
      <w:lang w:val="en-CA"/>
    </w:rPr>
  </w:style>
  <w:style w:type="paragraph" w:styleId="Heading2">
    <w:name w:val="heading 2"/>
    <w:basedOn w:val="Normal"/>
    <w:next w:val="Normal"/>
    <w:uiPriority w:val="9"/>
    <w:rsid w:val="00133C88"/>
    <w:pPr>
      <w:keepNext/>
      <w:spacing w:before="240" w:after="60"/>
      <w:jc w:val="left"/>
      <w:outlineLvl w:val="1"/>
    </w:pPr>
    <w:rPr>
      <w:rFonts w:cs="Arial"/>
      <w:b/>
      <w:bCs/>
      <w:iCs/>
      <w:sz w:val="28"/>
      <w:szCs w:val="28"/>
    </w:rPr>
  </w:style>
  <w:style w:type="paragraph" w:styleId="Heading3">
    <w:name w:val="heading 3"/>
    <w:basedOn w:val="Normal"/>
    <w:next w:val="Normal"/>
    <w:rsid w:val="00133C88"/>
    <w:pPr>
      <w:keepNext/>
      <w:spacing w:before="240" w:after="60"/>
      <w:outlineLvl w:val="2"/>
    </w:pPr>
    <w:rPr>
      <w:rFonts w:cs="Arial"/>
      <w:b/>
      <w:bCs/>
      <w:color w:val="000000"/>
      <w:szCs w:val="26"/>
      <w:lang w:val="en-US"/>
    </w:rPr>
  </w:style>
  <w:style w:type="paragraph" w:styleId="Heading4">
    <w:name w:val="heading 4"/>
    <w:basedOn w:val="Normal"/>
    <w:next w:val="Normal"/>
    <w:pPr>
      <w:keepNext/>
      <w:spacing w:before="240" w:after="60"/>
      <w:outlineLvl w:val="3"/>
    </w:pPr>
    <w:rPr>
      <w:b/>
      <w:bCs/>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Cs w:val="22"/>
    </w:rPr>
  </w:style>
  <w:style w:type="paragraph" w:styleId="Heading7">
    <w:name w:val="heading 7"/>
    <w:basedOn w:val="Normal"/>
    <w:next w:val="Normal"/>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6697"/>
    <w:pPr>
      <w:spacing w:before="240" w:after="200"/>
    </w:pPr>
    <w:rPr>
      <w:i/>
      <w:iCs/>
      <w:noProof/>
      <w:color w:val="0046FE" w:themeColor="text2"/>
      <w:sz w:val="18"/>
      <w:szCs w:val="18"/>
    </w:rPr>
  </w:style>
  <w:style w:type="character" w:styleId="PageNumber">
    <w:name w:val="page number"/>
    <w:rPr>
      <w:rFonts w:ascii="Arial" w:hAnsi="Arial"/>
    </w:rPr>
  </w:style>
  <w:style w:type="character" w:styleId="Hyperlink">
    <w:name w:val="Hyperlink"/>
    <w:uiPriority w:val="99"/>
    <w:rPr>
      <w:rFonts w:ascii="Arial" w:hAnsi="Arial"/>
      <w:color w:val="0000FF"/>
      <w:sz w:val="20"/>
      <w:u w:val="single"/>
    </w:rPr>
  </w:style>
  <w:style w:type="character" w:customStyle="1" w:styleId="BalloonTextChar">
    <w:name w:val="Balloon Text Char"/>
    <w:rsid w:val="00B74EA5"/>
    <w:rPr>
      <w:rFonts w:ascii="Segoe UI" w:hAnsi="Segoe UI" w:cs="Tahoma"/>
      <w:sz w:val="16"/>
      <w:szCs w:val="16"/>
    </w:rPr>
  </w:style>
  <w:style w:type="character" w:customStyle="1" w:styleId="CourantCar">
    <w:name w:val="Courant Car"/>
    <w:rPr>
      <w:rFonts w:ascii="Arial" w:hAnsi="Arial"/>
      <w:sz w:val="22"/>
      <w:szCs w:val="22"/>
    </w:rPr>
  </w:style>
  <w:style w:type="character" w:customStyle="1" w:styleId="CommentReference1">
    <w:name w:val="Comment Reference1"/>
    <w:rPr>
      <w:sz w:val="16"/>
      <w:szCs w:val="16"/>
    </w:rPr>
  </w:style>
  <w:style w:type="character" w:customStyle="1" w:styleId="Heading3Char">
    <w:name w:val="Heading 3 Char"/>
    <w:rPr>
      <w:rFonts w:ascii="Arial" w:hAnsi="Arial" w:cs="Arial"/>
      <w:b/>
      <w:bCs/>
      <w:color w:val="000000"/>
      <w:sz w:val="22"/>
      <w:szCs w:val="26"/>
      <w:lang w:val="en-US"/>
    </w:rPr>
  </w:style>
  <w:style w:type="character" w:styleId="Emphasis">
    <w:name w:val="Emphasis"/>
    <w:rPr>
      <w:i/>
      <w:iCs/>
    </w:rPr>
  </w:style>
  <w:style w:type="character" w:customStyle="1" w:styleId="hps">
    <w:name w:val="hps"/>
  </w:style>
  <w:style w:type="character" w:customStyle="1" w:styleId="ListParagraphChar">
    <w:name w:val="List Paragraph Char"/>
    <w:aliases w:val="ListeNormale Char"/>
    <w:uiPriority w:val="34"/>
    <w:rPr>
      <w:rFonts w:ascii="Calibri" w:eastAsia="Calibri" w:hAnsi="Calibri"/>
      <w:sz w:val="22"/>
      <w:szCs w:val="22"/>
    </w:rPr>
  </w:style>
  <w:style w:type="character" w:customStyle="1" w:styleId="CommentTextChar">
    <w:name w:val="Comment Text Char"/>
    <w:rPr>
      <w:rFonts w:ascii="Arial" w:hAnsi="Arial"/>
    </w:rPr>
  </w:style>
  <w:style w:type="character" w:styleId="FollowedHyperlink">
    <w:name w:val="FollowedHyperlink"/>
    <w:rPr>
      <w:color w:val="800080"/>
      <w:u w:val="single"/>
    </w:rPr>
  </w:style>
  <w:style w:type="paragraph" w:customStyle="1" w:styleId="Titre1">
    <w:name w:val="Titre1"/>
    <w:basedOn w:val="Normal"/>
    <w:next w:val="BodyText"/>
    <w:pPr>
      <w:keepNext/>
      <w:spacing w:before="240"/>
    </w:pPr>
    <w:rPr>
      <w:rFonts w:eastAsia="SimSun" w:cs="Mangal"/>
      <w:sz w:val="28"/>
      <w:szCs w:val="28"/>
    </w:rPr>
  </w:style>
  <w:style w:type="paragraph" w:styleId="BodyText">
    <w:name w:val="Body Text"/>
    <w:basedOn w:val="Normal"/>
    <w:link w:val="BodyTextChar"/>
  </w:style>
  <w:style w:type="paragraph" w:styleId="List">
    <w:name w:val="List"/>
    <w:basedOn w:val="BodyText"/>
    <w:rPr>
      <w:rFonts w:cs="Mangal"/>
    </w:rPr>
  </w:style>
  <w:style w:type="paragraph" w:customStyle="1" w:styleId="Lgende1">
    <w:name w:val="Légende1"/>
    <w:basedOn w:val="Normal"/>
    <w:pPr>
      <w:suppressLineNumbers/>
      <w:spacing w:before="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49498B"/>
    <w:rPr>
      <w:rFonts w:ascii="Arial" w:hAnsi="Arial"/>
      <w:sz w:val="24"/>
      <w:szCs w:val="24"/>
      <w:lang w:val="fr-CA" w:eastAsia="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20CC4"/>
    <w:rPr>
      <w:rFonts w:ascii="Arial" w:hAnsi="Arial"/>
      <w:sz w:val="24"/>
      <w:szCs w:val="24"/>
      <w:lang w:val="fr-CA" w:eastAsia="ar-SA"/>
    </w:rPr>
  </w:style>
  <w:style w:type="paragraph" w:styleId="TOC2">
    <w:name w:val="toc 2"/>
    <w:basedOn w:val="Normal"/>
    <w:next w:val="Normal"/>
    <w:uiPriority w:val="39"/>
    <w:rsid w:val="00600CA3"/>
    <w:pPr>
      <w:keepLines/>
      <w:tabs>
        <w:tab w:val="left" w:pos="1418"/>
        <w:tab w:val="right" w:leader="dot" w:pos="9629"/>
      </w:tabs>
      <w:spacing w:before="120" w:after="0" w:line="288" w:lineRule="auto"/>
      <w:ind w:left="1418" w:hanging="709"/>
    </w:pPr>
    <w:rPr>
      <w:b/>
      <w:sz w:val="24"/>
    </w:rPr>
  </w:style>
  <w:style w:type="paragraph" w:styleId="TOC3">
    <w:name w:val="toc 3"/>
    <w:basedOn w:val="Normal"/>
    <w:next w:val="Normal"/>
    <w:uiPriority w:val="39"/>
    <w:rsid w:val="00600CA3"/>
    <w:pPr>
      <w:keepLines/>
      <w:tabs>
        <w:tab w:val="left" w:pos="1701"/>
        <w:tab w:val="right" w:leader="dot" w:pos="9639"/>
      </w:tabs>
      <w:spacing w:before="40" w:after="0" w:line="288" w:lineRule="auto"/>
      <w:ind w:left="1701" w:hanging="992"/>
    </w:pPr>
    <w:rPr>
      <w:noProof/>
      <w:lang w:val="en-CA"/>
    </w:rPr>
  </w:style>
  <w:style w:type="paragraph" w:styleId="TOC1">
    <w:name w:val="toc 1"/>
    <w:basedOn w:val="Normal"/>
    <w:next w:val="Normal"/>
    <w:uiPriority w:val="39"/>
    <w:rsid w:val="00134E6A"/>
    <w:pPr>
      <w:keepLines/>
      <w:tabs>
        <w:tab w:val="left" w:pos="709"/>
        <w:tab w:val="right" w:leader="dot" w:pos="9629"/>
      </w:tabs>
      <w:spacing w:before="200" w:after="0" w:line="288" w:lineRule="auto"/>
      <w:ind w:left="709" w:hanging="397"/>
    </w:pPr>
    <w:rPr>
      <w:b/>
      <w:color w:val="0046FE"/>
      <w:sz w:val="24"/>
    </w:rPr>
  </w:style>
  <w:style w:type="paragraph" w:customStyle="1" w:styleId="Texte">
    <w:name w:val="Texte"/>
    <w:basedOn w:val="Normal"/>
    <w:link w:val="TexteCar"/>
    <w:pPr>
      <w:spacing w:before="120"/>
      <w:ind w:left="720"/>
    </w:pPr>
    <w:rPr>
      <w:szCs w:val="20"/>
    </w:rPr>
  </w:style>
  <w:style w:type="paragraph" w:styleId="TOC4">
    <w:name w:val="toc 4"/>
    <w:basedOn w:val="Normal"/>
    <w:next w:val="Normal"/>
    <w:uiPriority w:val="39"/>
    <w:rsid w:val="004F7E6E"/>
    <w:pPr>
      <w:ind w:left="720"/>
    </w:pPr>
  </w:style>
  <w:style w:type="paragraph" w:styleId="TOC5">
    <w:name w:val="toc 5"/>
    <w:basedOn w:val="Normal"/>
    <w:next w:val="Normal"/>
    <w:uiPriority w:val="39"/>
    <w:pPr>
      <w:ind w:left="960"/>
    </w:pPr>
  </w:style>
  <w:style w:type="paragraph" w:customStyle="1" w:styleId="Texte5">
    <w:name w:val="Texte 5"/>
    <w:basedOn w:val="Normal"/>
    <w:rPr>
      <w:lang w:val="en-US"/>
    </w:rPr>
  </w:style>
  <w:style w:type="paragraph" w:customStyle="1" w:styleId="Textedebulles1">
    <w:name w:val="Texte de bulles1"/>
    <w:basedOn w:val="Normal"/>
    <w:rPr>
      <w:rFonts w:ascii="Tahoma" w:hAnsi="Tahoma" w:cs="Tahoma"/>
      <w:sz w:val="16"/>
      <w:szCs w:val="16"/>
    </w:rPr>
  </w:style>
  <w:style w:type="paragraph" w:customStyle="1" w:styleId="Courant">
    <w:name w:val="Courant"/>
    <w:basedOn w:val="Normal"/>
    <w:pPr>
      <w:widowControl w:val="0"/>
      <w:spacing w:before="60" w:after="60"/>
      <w:ind w:left="567"/>
    </w:pPr>
    <w:rPr>
      <w:szCs w:val="22"/>
    </w:rPr>
  </w:style>
  <w:style w:type="paragraph" w:customStyle="1" w:styleId="Paragraphedeliste1">
    <w:name w:val="Paragraphe de liste1"/>
    <w:basedOn w:val="Normal"/>
    <w:pPr>
      <w:spacing w:after="200" w:line="276" w:lineRule="auto"/>
      <w:ind w:left="720"/>
    </w:pPr>
    <w:rPr>
      <w:rFonts w:ascii="Calibri" w:eastAsia="Calibri" w:hAnsi="Calibri"/>
      <w:szCs w:val="22"/>
    </w:rPr>
  </w:style>
  <w:style w:type="paragraph" w:customStyle="1" w:styleId="CommentText1">
    <w:name w:val="Comment Text1"/>
    <w:basedOn w:val="Normal"/>
    <w:rPr>
      <w:szCs w:val="20"/>
    </w:rPr>
  </w:style>
  <w:style w:type="paragraph" w:customStyle="1" w:styleId="CommentSubject1">
    <w:name w:val="Comment Subject1"/>
    <w:basedOn w:val="CommentText1"/>
    <w:next w:val="CommentText1"/>
    <w:rPr>
      <w:b/>
      <w:bCs/>
    </w:rPr>
  </w:style>
  <w:style w:type="paragraph" w:styleId="TOC6">
    <w:name w:val="toc 6"/>
    <w:basedOn w:val="Normal"/>
    <w:next w:val="Normal"/>
    <w:uiPriority w:val="39"/>
    <w:pPr>
      <w:spacing w:after="100" w:line="276" w:lineRule="auto"/>
      <w:ind w:left="1100"/>
    </w:pPr>
    <w:rPr>
      <w:rFonts w:ascii="Calibri" w:hAnsi="Calibri"/>
      <w:szCs w:val="22"/>
    </w:rPr>
  </w:style>
  <w:style w:type="paragraph" w:styleId="TOC7">
    <w:name w:val="toc 7"/>
    <w:basedOn w:val="Normal"/>
    <w:next w:val="Normal"/>
    <w:uiPriority w:val="39"/>
    <w:pPr>
      <w:spacing w:after="100" w:line="276" w:lineRule="auto"/>
      <w:ind w:left="1320"/>
    </w:pPr>
    <w:rPr>
      <w:rFonts w:ascii="Calibri" w:hAnsi="Calibri"/>
      <w:szCs w:val="22"/>
    </w:rPr>
  </w:style>
  <w:style w:type="paragraph" w:styleId="TOC8">
    <w:name w:val="toc 8"/>
    <w:basedOn w:val="Normal"/>
    <w:next w:val="Normal"/>
    <w:uiPriority w:val="39"/>
    <w:pPr>
      <w:spacing w:after="100" w:line="276" w:lineRule="auto"/>
      <w:ind w:left="1540"/>
    </w:pPr>
    <w:rPr>
      <w:rFonts w:ascii="Calibri" w:hAnsi="Calibri"/>
      <w:szCs w:val="22"/>
    </w:rPr>
  </w:style>
  <w:style w:type="paragraph" w:styleId="TOC9">
    <w:name w:val="toc 9"/>
    <w:basedOn w:val="Normal"/>
    <w:next w:val="Normal"/>
    <w:uiPriority w:val="39"/>
    <w:pPr>
      <w:spacing w:after="100" w:line="276" w:lineRule="auto"/>
      <w:ind w:left="1760"/>
    </w:pPr>
    <w:rPr>
      <w:rFonts w:ascii="Calibri" w:hAnsi="Calibri"/>
      <w:szCs w:val="22"/>
    </w:rPr>
  </w:style>
  <w:style w:type="paragraph" w:customStyle="1" w:styleId="Default">
    <w:name w:val="Default"/>
    <w:pPr>
      <w:suppressAutoHyphens/>
      <w:autoSpaceDE w:val="0"/>
    </w:pPr>
    <w:rPr>
      <w:rFonts w:ascii="Arial" w:eastAsia="Arial" w:hAnsi="Arial" w:cs="Arial"/>
      <w:color w:val="000000"/>
      <w:sz w:val="24"/>
      <w:szCs w:val="24"/>
      <w:lang w:val="fr-CA" w:eastAsia="ar-SA"/>
    </w:rPr>
  </w:style>
  <w:style w:type="paragraph" w:customStyle="1" w:styleId="Rvision1">
    <w:name w:val="Révision1"/>
    <w:pPr>
      <w:suppressAutoHyphens/>
    </w:pPr>
    <w:rPr>
      <w:rFonts w:ascii="Arial" w:eastAsia="Arial" w:hAnsi="Arial"/>
      <w:sz w:val="24"/>
      <w:szCs w:val="24"/>
      <w:lang w:val="fr-CA" w:eastAsia="ar-SA"/>
    </w:rPr>
  </w:style>
  <w:style w:type="paragraph" w:customStyle="1" w:styleId="Contenuducadre">
    <w:name w:val="Contenu du cadre"/>
    <w:basedOn w:val="BodyText"/>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ListParagraph">
    <w:name w:val="List Paragraph"/>
    <w:aliases w:val="ListeNormale"/>
    <w:basedOn w:val="Normal"/>
    <w:link w:val="ListParagraphChar1"/>
    <w:uiPriority w:val="34"/>
    <w:qFormat/>
    <w:rsid w:val="00FD00FC"/>
    <w:pPr>
      <w:ind w:left="720"/>
      <w:contextualSpacing/>
    </w:pPr>
  </w:style>
  <w:style w:type="character" w:customStyle="1" w:styleId="ListParagraphChar1">
    <w:name w:val="List Paragraph Char1"/>
    <w:aliases w:val="ListeNormale Char1"/>
    <w:basedOn w:val="DefaultParagraphFont"/>
    <w:link w:val="ListParagraph"/>
    <w:uiPriority w:val="34"/>
    <w:rsid w:val="007B5BB6"/>
    <w:rPr>
      <w:rFonts w:ascii="Arial" w:hAnsi="Arial"/>
      <w:sz w:val="24"/>
      <w:szCs w:val="24"/>
      <w:lang w:val="fr-CA" w:eastAsia="ar-SA"/>
    </w:rPr>
  </w:style>
  <w:style w:type="paragraph" w:styleId="BalloonText">
    <w:name w:val="Balloon Text"/>
    <w:basedOn w:val="Normal"/>
    <w:link w:val="BalloonTextChar1"/>
    <w:uiPriority w:val="99"/>
    <w:semiHidden/>
    <w:unhideWhenUsed/>
    <w:rsid w:val="00D529B7"/>
    <w:rPr>
      <w:rFonts w:ascii="Tahoma" w:hAnsi="Tahoma" w:cs="Tahoma"/>
      <w:sz w:val="16"/>
      <w:szCs w:val="16"/>
    </w:rPr>
  </w:style>
  <w:style w:type="character" w:customStyle="1" w:styleId="BalloonTextChar1">
    <w:name w:val="Balloon Text Char1"/>
    <w:basedOn w:val="DefaultParagraphFont"/>
    <w:link w:val="BalloonText"/>
    <w:uiPriority w:val="99"/>
    <w:semiHidden/>
    <w:rsid w:val="00D529B7"/>
    <w:rPr>
      <w:rFonts w:ascii="Tahoma" w:hAnsi="Tahoma" w:cs="Tahoma"/>
      <w:sz w:val="16"/>
      <w:szCs w:val="16"/>
      <w:lang w:val="fr-CA" w:eastAsia="ar-SA"/>
    </w:rPr>
  </w:style>
  <w:style w:type="paragraph" w:customStyle="1" w:styleId="TM111">
    <w:name w:val="TM 1.1.1"/>
    <w:basedOn w:val="Heading3"/>
    <w:link w:val="TM111Car"/>
    <w:rsid w:val="00D97C6E"/>
    <w:pPr>
      <w:suppressAutoHyphens w:val="0"/>
      <w:ind w:left="720" w:hanging="720"/>
    </w:pPr>
    <w:rPr>
      <w:color w:val="0046FE"/>
      <w:sz w:val="28"/>
      <w:lang w:eastAsia="en-US"/>
    </w:rPr>
  </w:style>
  <w:style w:type="character" w:customStyle="1" w:styleId="TM111Car">
    <w:name w:val="TM 1.1.1 Car"/>
    <w:basedOn w:val="DefaultParagraphFont"/>
    <w:link w:val="TM111"/>
    <w:rsid w:val="00D97C6E"/>
    <w:rPr>
      <w:rFonts w:ascii="Segoe UI" w:hAnsi="Segoe UI" w:cs="Arial"/>
      <w:b/>
      <w:bCs/>
      <w:color w:val="0046FE"/>
      <w:sz w:val="28"/>
      <w:szCs w:val="26"/>
      <w:lang w:val="en-US" w:eastAsia="en-US"/>
    </w:rPr>
  </w:style>
  <w:style w:type="paragraph" w:customStyle="1" w:styleId="TM1111">
    <w:name w:val="TM 1.1.1.1"/>
    <w:basedOn w:val="Heading3"/>
    <w:link w:val="TM1111Car"/>
    <w:rsid w:val="00D97C6E"/>
    <w:pPr>
      <w:suppressAutoHyphens w:val="0"/>
    </w:pPr>
    <w:rPr>
      <w:color w:val="0046FE"/>
      <w:sz w:val="28"/>
      <w:lang w:eastAsia="en-US"/>
    </w:rPr>
  </w:style>
  <w:style w:type="character" w:customStyle="1" w:styleId="TM1111Car">
    <w:name w:val="TM 1.1.1.1 Car"/>
    <w:basedOn w:val="DefaultParagraphFont"/>
    <w:link w:val="TM1111"/>
    <w:rsid w:val="00D97C6E"/>
    <w:rPr>
      <w:rFonts w:ascii="Segoe UI" w:hAnsi="Segoe UI" w:cs="Arial"/>
      <w:b/>
      <w:bCs/>
      <w:color w:val="0046FE"/>
      <w:sz w:val="28"/>
      <w:szCs w:val="26"/>
      <w:lang w:val="en-US" w:eastAsia="en-US"/>
    </w:rPr>
  </w:style>
  <w:style w:type="paragraph" w:customStyle="1" w:styleId="RN1">
    <w:name w:val="RN1"/>
    <w:basedOn w:val="Normal"/>
    <w:link w:val="RN1Car"/>
    <w:rsid w:val="004A1D5A"/>
    <w:pPr>
      <w:keepNext/>
      <w:suppressAutoHyphens w:val="0"/>
      <w:spacing w:before="240" w:after="60"/>
      <w:outlineLvl w:val="2"/>
    </w:pPr>
    <w:rPr>
      <w:rFonts w:cs="Arial"/>
      <w:b/>
      <w:bCs/>
      <w:color w:val="0046FE"/>
      <w:sz w:val="36"/>
      <w:szCs w:val="26"/>
      <w:lang w:val="en-US" w:eastAsia="en-US"/>
    </w:rPr>
  </w:style>
  <w:style w:type="character" w:customStyle="1" w:styleId="RN1Car">
    <w:name w:val="RN1 Car"/>
    <w:basedOn w:val="DefaultParagraphFont"/>
    <w:link w:val="RN1"/>
    <w:rsid w:val="004A1D5A"/>
    <w:rPr>
      <w:rFonts w:ascii="Segoe UI" w:hAnsi="Segoe UI" w:cs="Arial"/>
      <w:b/>
      <w:bCs/>
      <w:color w:val="0046FE"/>
      <w:sz w:val="36"/>
      <w:szCs w:val="26"/>
      <w:lang w:val="en-US" w:eastAsia="en-US"/>
    </w:rPr>
  </w:style>
  <w:style w:type="paragraph" w:customStyle="1" w:styleId="RN2">
    <w:name w:val="RN2"/>
    <w:basedOn w:val="Normal"/>
    <w:link w:val="RN2Car"/>
    <w:rsid w:val="00D97C6E"/>
    <w:pPr>
      <w:keepNext/>
      <w:pageBreakBefore/>
      <w:suppressAutoHyphens w:val="0"/>
      <w:spacing w:before="240" w:after="60"/>
      <w:outlineLvl w:val="2"/>
    </w:pPr>
    <w:rPr>
      <w:rFonts w:cs="Arial"/>
      <w:b/>
      <w:bCs/>
      <w:color w:val="0046FE"/>
      <w:sz w:val="28"/>
      <w:szCs w:val="26"/>
      <w:lang w:val="en-US" w:eastAsia="en-US"/>
    </w:rPr>
  </w:style>
  <w:style w:type="character" w:customStyle="1" w:styleId="RN2Car">
    <w:name w:val="RN2 Car"/>
    <w:basedOn w:val="DefaultParagraphFont"/>
    <w:link w:val="RN2"/>
    <w:rsid w:val="00D97C6E"/>
    <w:rPr>
      <w:rFonts w:ascii="Segoe UI" w:hAnsi="Segoe UI" w:cs="Arial"/>
      <w:b/>
      <w:bCs/>
      <w:color w:val="0046FE"/>
      <w:sz w:val="28"/>
      <w:szCs w:val="26"/>
      <w:lang w:val="en-US" w:eastAsia="en-US"/>
    </w:rPr>
  </w:style>
  <w:style w:type="paragraph" w:customStyle="1" w:styleId="RN3">
    <w:name w:val="RN3"/>
    <w:basedOn w:val="RN2"/>
    <w:next w:val="Normal"/>
    <w:link w:val="RN3Car"/>
    <w:rsid w:val="00167DC8"/>
    <w:pPr>
      <w:outlineLvl w:val="3"/>
    </w:pPr>
    <w:rPr>
      <w:lang w:val="fr-FR"/>
    </w:rPr>
  </w:style>
  <w:style w:type="character" w:customStyle="1" w:styleId="RN3Car">
    <w:name w:val="RN3 Car"/>
    <w:basedOn w:val="RN2Car"/>
    <w:link w:val="RN3"/>
    <w:rsid w:val="00167DC8"/>
    <w:rPr>
      <w:rFonts w:ascii="Arial" w:hAnsi="Arial" w:cs="Arial"/>
      <w:b/>
      <w:bCs/>
      <w:color w:val="5B9BD5"/>
      <w:sz w:val="28"/>
      <w:szCs w:val="26"/>
      <w:lang w:val="en-US" w:eastAsia="en-US"/>
    </w:rPr>
  </w:style>
  <w:style w:type="paragraph" w:customStyle="1" w:styleId="TM11">
    <w:name w:val="TM 1.1"/>
    <w:basedOn w:val="Heading1"/>
    <w:link w:val="TM11Car"/>
    <w:rsid w:val="00DF50FA"/>
    <w:pPr>
      <w:numPr>
        <w:ilvl w:val="1"/>
      </w:numPr>
      <w:suppressAutoHyphens w:val="0"/>
      <w:outlineLvl w:val="1"/>
    </w:pPr>
    <w:rPr>
      <w:sz w:val="28"/>
      <w:lang w:eastAsia="en-US"/>
    </w:rPr>
  </w:style>
  <w:style w:type="character" w:customStyle="1" w:styleId="TM11Car">
    <w:name w:val="TM 1.1 Car"/>
    <w:basedOn w:val="DefaultParagraphFont"/>
    <w:link w:val="TM11"/>
    <w:rsid w:val="00DF50FA"/>
    <w:rPr>
      <w:rFonts w:ascii="Segoe UI" w:hAnsi="Segoe UI" w:cs="Arial"/>
      <w:b/>
      <w:bCs/>
      <w:color w:val="0046FE"/>
      <w:kern w:val="1"/>
      <w:sz w:val="28"/>
      <w:szCs w:val="32"/>
      <w:lang w:val="en-CA" w:eastAsia="en-US"/>
    </w:rPr>
  </w:style>
  <w:style w:type="paragraph" w:customStyle="1" w:styleId="4TituloH4">
    <w:name w:val="4 Titulo/H4"/>
    <w:basedOn w:val="Heading4"/>
    <w:next w:val="Normal"/>
    <w:link w:val="4TituloH4Car"/>
    <w:qFormat/>
    <w:rsid w:val="006F3B01"/>
    <w:pPr>
      <w:numPr>
        <w:ilvl w:val="3"/>
        <w:numId w:val="66"/>
      </w:numPr>
    </w:pPr>
    <w:rPr>
      <w:color w:val="0046FE" w:themeColor="text2"/>
      <w:sz w:val="24"/>
      <w:lang w:val="es-ES"/>
    </w:rPr>
  </w:style>
  <w:style w:type="character" w:customStyle="1" w:styleId="4TituloH4Car">
    <w:name w:val="4 Titulo/H4 Car"/>
    <w:basedOn w:val="TM1111Car"/>
    <w:link w:val="4TituloH4"/>
    <w:rsid w:val="006F3B01"/>
    <w:rPr>
      <w:rFonts w:ascii="Segoe UI" w:hAnsi="Segoe UI" w:cs="Arial"/>
      <w:b/>
      <w:bCs/>
      <w:color w:val="0046FE" w:themeColor="text2"/>
      <w:sz w:val="24"/>
      <w:szCs w:val="28"/>
      <w:lang w:val="es-ES" w:eastAsia="ar-SA"/>
    </w:rPr>
  </w:style>
  <w:style w:type="paragraph" w:customStyle="1" w:styleId="3TituloH3">
    <w:name w:val="3 Titulo/H3"/>
    <w:basedOn w:val="TM111"/>
    <w:next w:val="Normal"/>
    <w:link w:val="3TituloH3Car"/>
    <w:qFormat/>
    <w:rsid w:val="00772D29"/>
    <w:pPr>
      <w:numPr>
        <w:ilvl w:val="2"/>
        <w:numId w:val="66"/>
      </w:numPr>
      <w:spacing w:before="360" w:after="240"/>
    </w:pPr>
    <w:rPr>
      <w:sz w:val="24"/>
      <w:lang w:val="es-ES"/>
    </w:rPr>
  </w:style>
  <w:style w:type="character" w:customStyle="1" w:styleId="3TituloH3Car">
    <w:name w:val="3 Titulo/H3 Car"/>
    <w:basedOn w:val="TM111Car"/>
    <w:link w:val="3TituloH3"/>
    <w:rsid w:val="00772D29"/>
    <w:rPr>
      <w:rFonts w:ascii="Segoe UI" w:hAnsi="Segoe UI" w:cs="Arial"/>
      <w:b/>
      <w:bCs/>
      <w:color w:val="0046FE"/>
      <w:sz w:val="24"/>
      <w:szCs w:val="26"/>
      <w:lang w:val="es-ES" w:eastAsia="en-US"/>
    </w:rPr>
  </w:style>
  <w:style w:type="paragraph" w:customStyle="1" w:styleId="2TituloH2">
    <w:name w:val="2 Titulo/H2"/>
    <w:basedOn w:val="TM11"/>
    <w:next w:val="Normal"/>
    <w:link w:val="2TituloH2Car"/>
    <w:qFormat/>
    <w:rsid w:val="00B235FA"/>
    <w:pPr>
      <w:numPr>
        <w:numId w:val="66"/>
      </w:numPr>
      <w:suppressAutoHyphens/>
      <w:spacing w:before="360" w:after="240"/>
    </w:pPr>
    <w:rPr>
      <w:bCs w:val="0"/>
      <w:lang w:val="es-ES"/>
      <w14:scene3d>
        <w14:camera w14:prst="orthographicFront"/>
        <w14:lightRig w14:rig="threePt" w14:dir="t">
          <w14:rot w14:lat="0" w14:lon="0" w14:rev="0"/>
        </w14:lightRig>
      </w14:scene3d>
    </w:rPr>
  </w:style>
  <w:style w:type="character" w:customStyle="1" w:styleId="2TituloH2Car">
    <w:name w:val="2 Titulo/H2 Car"/>
    <w:basedOn w:val="TM11Car"/>
    <w:link w:val="2TituloH2"/>
    <w:rsid w:val="00B235FA"/>
    <w:rPr>
      <w:rFonts w:ascii="Segoe UI" w:hAnsi="Segoe UI" w:cs="Arial"/>
      <w:b/>
      <w:bCs w:val="0"/>
      <w:color w:val="0046FE"/>
      <w:kern w:val="1"/>
      <w:sz w:val="28"/>
      <w:szCs w:val="32"/>
      <w:lang w:val="es-ES" w:eastAsia="en-US"/>
      <w14:scene3d>
        <w14:camera w14:prst="orthographicFront"/>
        <w14:lightRig w14:rig="threePt" w14:dir="t">
          <w14:rot w14:lat="0" w14:lon="0" w14:rev="0"/>
        </w14:lightRig>
      </w14:scene3d>
    </w:rPr>
  </w:style>
  <w:style w:type="paragraph" w:customStyle="1" w:styleId="CegidSous-titreconfig">
    <w:name w:val="Cegid Sous-titre config"/>
    <w:basedOn w:val="Normal"/>
    <w:next w:val="Normal"/>
    <w:link w:val="CegidSous-titreconfigCar"/>
    <w:qFormat/>
    <w:rsid w:val="008D5366"/>
    <w:rPr>
      <w:b/>
      <w:color w:val="0046FE"/>
      <w:sz w:val="28"/>
      <w:szCs w:val="20"/>
      <w:lang w:eastAsia="en-US"/>
    </w:rPr>
  </w:style>
  <w:style w:type="character" w:customStyle="1" w:styleId="CegidSous-titreconfigCar">
    <w:name w:val="Cegid Sous-titre config Car"/>
    <w:basedOn w:val="DefaultParagraphFont"/>
    <w:link w:val="CegidSous-titreconfig"/>
    <w:rsid w:val="008D5366"/>
    <w:rPr>
      <w:rFonts w:ascii="Segoe UI" w:hAnsi="Segoe UI"/>
      <w:b/>
      <w:color w:val="0046FE"/>
      <w:sz w:val="28"/>
      <w:lang w:val="es-ES" w:eastAsia="en-US"/>
    </w:rPr>
  </w:style>
  <w:style w:type="paragraph" w:customStyle="1" w:styleId="SDY1">
    <w:name w:val="SDY 1"/>
    <w:basedOn w:val="Paragraphedeliste1"/>
    <w:link w:val="SDY1Car"/>
    <w:rsid w:val="00AD0A87"/>
    <w:pPr>
      <w:numPr>
        <w:numId w:val="2"/>
      </w:numPr>
      <w:spacing w:after="0" w:line="259" w:lineRule="auto"/>
    </w:pPr>
    <w:rPr>
      <w:rFonts w:eastAsia="SimSun" w:cs="font314"/>
      <w:b/>
      <w:color w:val="525252" w:themeColor="accent5" w:themeShade="80"/>
      <w:kern w:val="1"/>
    </w:rPr>
  </w:style>
  <w:style w:type="character" w:customStyle="1" w:styleId="SDY1Car">
    <w:name w:val="SDY 1 Car"/>
    <w:basedOn w:val="DefaultParagraphFont"/>
    <w:link w:val="SDY1"/>
    <w:rsid w:val="00AD0A87"/>
    <w:rPr>
      <w:rFonts w:ascii="Calibri" w:eastAsia="SimSun" w:hAnsi="Calibri" w:cs="font314"/>
      <w:b/>
      <w:color w:val="525252" w:themeColor="accent5" w:themeShade="80"/>
      <w:kern w:val="1"/>
      <w:sz w:val="22"/>
      <w:szCs w:val="22"/>
      <w:lang w:eastAsia="ar-SA"/>
    </w:rPr>
  </w:style>
  <w:style w:type="paragraph" w:customStyle="1" w:styleId="SDY2">
    <w:name w:val="SDY 2"/>
    <w:basedOn w:val="Paragraphedeliste1"/>
    <w:rsid w:val="00AD0A87"/>
    <w:pPr>
      <w:numPr>
        <w:ilvl w:val="1"/>
        <w:numId w:val="2"/>
      </w:numPr>
      <w:spacing w:after="0" w:line="259" w:lineRule="auto"/>
    </w:pPr>
    <w:rPr>
      <w:rFonts w:eastAsia="SimSun" w:cs="font314"/>
      <w:color w:val="525252" w:themeColor="accent5" w:themeShade="80"/>
      <w:kern w:val="1"/>
    </w:rPr>
  </w:style>
  <w:style w:type="paragraph" w:styleId="CommentText">
    <w:name w:val="annotation text"/>
    <w:basedOn w:val="Normal"/>
    <w:link w:val="CommentTextChar1"/>
    <w:uiPriority w:val="99"/>
    <w:unhideWhenUsed/>
    <w:rsid w:val="00AD0A87"/>
    <w:rPr>
      <w:szCs w:val="20"/>
    </w:rPr>
  </w:style>
  <w:style w:type="character" w:customStyle="1" w:styleId="CommentTextChar1">
    <w:name w:val="Comment Text Char1"/>
    <w:basedOn w:val="DefaultParagraphFont"/>
    <w:link w:val="CommentText"/>
    <w:uiPriority w:val="99"/>
    <w:rsid w:val="00AD0A87"/>
    <w:rPr>
      <w:rFonts w:ascii="Arial" w:hAnsi="Arial"/>
      <w:lang w:val="fr-CA" w:eastAsia="ar-SA"/>
    </w:rPr>
  </w:style>
  <w:style w:type="character" w:customStyle="1" w:styleId="CommentSubjectChar">
    <w:name w:val="Comment Subject Char"/>
    <w:basedOn w:val="CommentTextChar1"/>
    <w:link w:val="CommentSubject"/>
    <w:uiPriority w:val="99"/>
    <w:semiHidden/>
    <w:rsid w:val="00AD0A87"/>
    <w:rPr>
      <w:rFonts w:ascii="Arial" w:hAnsi="Arial"/>
      <w:b/>
      <w:bCs/>
      <w:lang w:val="fr-CA" w:eastAsia="ar-SA"/>
    </w:rPr>
  </w:style>
  <w:style w:type="paragraph" w:styleId="CommentSubject">
    <w:name w:val="annotation subject"/>
    <w:basedOn w:val="CommentText"/>
    <w:next w:val="CommentText"/>
    <w:link w:val="CommentSubjectChar"/>
    <w:uiPriority w:val="99"/>
    <w:semiHidden/>
    <w:unhideWhenUsed/>
    <w:rsid w:val="00AD0A87"/>
    <w:rPr>
      <w:b/>
      <w:bCs/>
    </w:rPr>
  </w:style>
  <w:style w:type="paragraph" w:styleId="Revision">
    <w:name w:val="Revision"/>
    <w:hidden/>
    <w:uiPriority w:val="99"/>
    <w:semiHidden/>
    <w:rsid w:val="004758A2"/>
    <w:rPr>
      <w:rFonts w:ascii="Arial" w:hAnsi="Arial"/>
      <w:szCs w:val="24"/>
      <w:lang w:val="fr-CA" w:eastAsia="ar-SA"/>
    </w:rPr>
  </w:style>
  <w:style w:type="table" w:styleId="TableGrid">
    <w:name w:val="Table Grid"/>
    <w:basedOn w:val="TableNormal"/>
    <w:rsid w:val="004758A2"/>
    <w:rPr>
      <w:rFonts w:asciiTheme="minorHAnsi" w:eastAsiaTheme="minorHAnsi" w:hAnsiTheme="minorHAnsi" w:cstheme="minorBidi"/>
      <w:sz w:val="22"/>
      <w:szCs w:val="22"/>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1C33"/>
    <w:rPr>
      <w:sz w:val="16"/>
      <w:szCs w:val="16"/>
    </w:rPr>
  </w:style>
  <w:style w:type="paragraph" w:styleId="TOCHeading">
    <w:name w:val="TOC Heading"/>
    <w:basedOn w:val="Heading1"/>
    <w:next w:val="Normal"/>
    <w:uiPriority w:val="39"/>
    <w:unhideWhenUsed/>
    <w:qFormat/>
    <w:rsid w:val="00826F2A"/>
    <w:pPr>
      <w:keepLines/>
      <w:suppressAutoHyphens w:val="0"/>
      <w:spacing w:after="0" w:line="259" w:lineRule="auto"/>
      <w:jc w:val="center"/>
      <w:outlineLvl w:val="9"/>
    </w:pPr>
    <w:rPr>
      <w:rFonts w:eastAsiaTheme="majorEastAsia" w:cstheme="majorBidi"/>
      <w:bCs w:val="0"/>
      <w:kern w:val="0"/>
      <w:sz w:val="32"/>
      <w:lang w:val="fr-CA" w:eastAsia="fr-CA"/>
    </w:rPr>
  </w:style>
  <w:style w:type="numbering" w:customStyle="1" w:styleId="Titre2018-Heading1">
    <w:name w:val="Titre 2018 - Heading 1"/>
    <w:uiPriority w:val="99"/>
    <w:rsid w:val="00E43B20"/>
    <w:pPr>
      <w:numPr>
        <w:numId w:val="4"/>
      </w:numPr>
    </w:pPr>
  </w:style>
  <w:style w:type="character" w:customStyle="1" w:styleId="TexteCar">
    <w:name w:val="Texte Car"/>
    <w:link w:val="Texte"/>
    <w:rsid w:val="0069183D"/>
    <w:rPr>
      <w:rFonts w:ascii="Arial" w:hAnsi="Arial"/>
      <w:lang w:val="fr-CA" w:eastAsia="ar-SA"/>
    </w:rPr>
  </w:style>
  <w:style w:type="paragraph" w:styleId="PlainText">
    <w:name w:val="Plain Text"/>
    <w:basedOn w:val="Normal"/>
    <w:link w:val="PlainTextChar"/>
    <w:uiPriority w:val="99"/>
    <w:unhideWhenUsed/>
    <w:rsid w:val="0064670E"/>
    <w:pPr>
      <w:suppressAutoHyphens w:val="0"/>
    </w:pPr>
    <w:rPr>
      <w:rFonts w:ascii="Calibri" w:eastAsiaTheme="minorHAnsi" w:hAnsi="Calibri" w:cs="Consolas"/>
      <w:szCs w:val="21"/>
      <w:lang w:eastAsia="en-US"/>
    </w:rPr>
  </w:style>
  <w:style w:type="character" w:customStyle="1" w:styleId="PlainTextChar">
    <w:name w:val="Plain Text Char"/>
    <w:basedOn w:val="DefaultParagraphFont"/>
    <w:link w:val="PlainText"/>
    <w:uiPriority w:val="99"/>
    <w:rsid w:val="0064670E"/>
    <w:rPr>
      <w:rFonts w:ascii="Calibri" w:eastAsiaTheme="minorHAnsi" w:hAnsi="Calibri" w:cs="Consolas"/>
      <w:sz w:val="22"/>
      <w:szCs w:val="21"/>
      <w:lang w:val="fr-CA" w:eastAsia="en-US"/>
    </w:rPr>
  </w:style>
  <w:style w:type="character" w:customStyle="1" w:styleId="rphighlightallclass">
    <w:name w:val="rphighlightallclass"/>
    <w:basedOn w:val="DefaultParagraphFont"/>
    <w:rsid w:val="006B716C"/>
  </w:style>
  <w:style w:type="paragraph" w:styleId="NormalWeb">
    <w:name w:val="Normal (Web)"/>
    <w:basedOn w:val="Normal"/>
    <w:uiPriority w:val="99"/>
    <w:unhideWhenUsed/>
    <w:rsid w:val="001A3D3E"/>
    <w:pPr>
      <w:suppressAutoHyphens w:val="0"/>
      <w:spacing w:before="100" w:beforeAutospacing="1" w:after="100" w:afterAutospacing="1"/>
    </w:pPr>
    <w:rPr>
      <w:rFonts w:ascii="Times New Roman" w:eastAsiaTheme="minorEastAsia" w:hAnsi="Times New Roman"/>
      <w:sz w:val="24"/>
      <w:lang w:val="en-US" w:eastAsia="en-US"/>
    </w:rPr>
  </w:style>
  <w:style w:type="character" w:customStyle="1" w:styleId="ParagraphedelisteCar1">
    <w:name w:val="Paragraphe de liste Car1"/>
    <w:aliases w:val="ListeNormale Car1"/>
    <w:basedOn w:val="DefaultParagraphFont"/>
    <w:uiPriority w:val="34"/>
    <w:rsid w:val="009F59DD"/>
    <w:rPr>
      <w:rFonts w:ascii="Arial" w:hAnsi="Arial"/>
      <w:sz w:val="24"/>
      <w:szCs w:val="24"/>
      <w:lang w:val="fr-CA" w:eastAsia="ar-SA"/>
    </w:rPr>
  </w:style>
  <w:style w:type="table" w:customStyle="1" w:styleId="TableGrid1">
    <w:name w:val="Table Grid1"/>
    <w:basedOn w:val="TableNormal"/>
    <w:next w:val="TableGrid"/>
    <w:uiPriority w:val="39"/>
    <w:rsid w:val="00C1373C"/>
    <w:rPr>
      <w:rFonts w:asciiTheme="minorHAnsi" w:eastAsiaTheme="minorHAnsi" w:hAnsiTheme="minorHAnsi" w:cstheme="minorBidi"/>
      <w:sz w:val="22"/>
      <w:szCs w:val="22"/>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DefaultParagraphFont"/>
    <w:uiPriority w:val="99"/>
    <w:semiHidden/>
    <w:unhideWhenUsed/>
    <w:rsid w:val="008F1881"/>
    <w:rPr>
      <w:color w:val="808080"/>
      <w:shd w:val="clear" w:color="auto" w:fill="E6E6E6"/>
    </w:rPr>
  </w:style>
  <w:style w:type="character" w:customStyle="1" w:styleId="Mentionnonrsolue2">
    <w:name w:val="Mention non résolue2"/>
    <w:basedOn w:val="DefaultParagraphFont"/>
    <w:uiPriority w:val="99"/>
    <w:semiHidden/>
    <w:unhideWhenUsed/>
    <w:rsid w:val="008D598D"/>
    <w:rPr>
      <w:color w:val="808080"/>
      <w:shd w:val="clear" w:color="auto" w:fill="E6E6E6"/>
    </w:rPr>
  </w:style>
  <w:style w:type="paragraph" w:styleId="NoSpacing">
    <w:name w:val="No Spacing"/>
    <w:aliases w:val="Cegid Texte Normal Sans interligne"/>
    <w:uiPriority w:val="1"/>
    <w:qFormat/>
    <w:rsid w:val="00C45FBF"/>
    <w:pPr>
      <w:suppressAutoHyphens/>
    </w:pPr>
    <w:rPr>
      <w:rFonts w:ascii="Segoe UI" w:eastAsiaTheme="minorHAnsi" w:hAnsi="Segoe UI"/>
      <w:color w:val="002C52"/>
      <w:sz w:val="22"/>
      <w:szCs w:val="24"/>
      <w:lang w:val="es-ES" w:eastAsia="ar-SA"/>
    </w:rPr>
  </w:style>
  <w:style w:type="paragraph" w:styleId="Quote">
    <w:name w:val="Quote"/>
    <w:aliases w:val="Cegid Texte Exergue"/>
    <w:basedOn w:val="Normal"/>
    <w:next w:val="Normal"/>
    <w:link w:val="QuoteChar"/>
    <w:qFormat/>
    <w:rsid w:val="00F55CE2"/>
    <w:pPr>
      <w:spacing w:before="100" w:beforeAutospacing="1" w:after="100" w:afterAutospacing="1"/>
      <w:ind w:left="567" w:right="561"/>
    </w:pPr>
    <w:rPr>
      <w:b/>
      <w:i/>
      <w:iCs/>
      <w:color w:val="FF5C35"/>
    </w:rPr>
  </w:style>
  <w:style w:type="character" w:customStyle="1" w:styleId="QuoteChar">
    <w:name w:val="Quote Char"/>
    <w:aliases w:val="Cegid Texte Exergue Char"/>
    <w:basedOn w:val="DefaultParagraphFont"/>
    <w:link w:val="Quote"/>
    <w:rsid w:val="00F55CE2"/>
    <w:rPr>
      <w:rFonts w:ascii="Segoe UI" w:hAnsi="Segoe UI"/>
      <w:b/>
      <w:i/>
      <w:iCs/>
      <w:color w:val="FF5C35"/>
      <w:sz w:val="22"/>
      <w:szCs w:val="24"/>
      <w:lang w:eastAsia="ar-SA"/>
    </w:rPr>
  </w:style>
  <w:style w:type="paragraph" w:customStyle="1" w:styleId="TITRE2018">
    <w:name w:val="TITRE 2018"/>
    <w:basedOn w:val="Normal"/>
    <w:next w:val="Normal"/>
    <w:link w:val="TITRE2018Car"/>
    <w:rsid w:val="00745EB4"/>
    <w:pPr>
      <w:keepNext/>
      <w:keepLines/>
      <w:pageBreakBefore/>
      <w:shd w:val="clear" w:color="auto" w:fill="FF5C35"/>
      <w:suppressAutoHyphens w:val="0"/>
      <w:spacing w:before="120"/>
      <w:contextualSpacing/>
      <w:outlineLvl w:val="0"/>
    </w:pPr>
    <w:rPr>
      <w:rFonts w:cs="Tahoma"/>
      <w:b/>
      <w:smallCaps/>
      <w:color w:val="FFFFFF" w:themeColor="background1"/>
      <w:kern w:val="32"/>
      <w:sz w:val="32"/>
      <w:szCs w:val="20"/>
      <w:lang w:val="en-US" w:eastAsia="fr-FR"/>
    </w:rPr>
  </w:style>
  <w:style w:type="character" w:customStyle="1" w:styleId="TITRE2018Car">
    <w:name w:val="TITRE 2018 Car"/>
    <w:basedOn w:val="DefaultParagraphFont"/>
    <w:link w:val="TITRE2018"/>
    <w:rsid w:val="00745EB4"/>
    <w:rPr>
      <w:rFonts w:ascii="Segoe UI" w:hAnsi="Segoe UI" w:cs="Tahoma"/>
      <w:b/>
      <w:smallCaps/>
      <w:color w:val="FFFFFF" w:themeColor="background1"/>
      <w:kern w:val="32"/>
      <w:sz w:val="32"/>
      <w:shd w:val="clear" w:color="auto" w:fill="FF5C35"/>
      <w:lang w:val="en-US"/>
    </w:rPr>
  </w:style>
  <w:style w:type="paragraph" w:customStyle="1" w:styleId="Notez">
    <w:name w:val="Notez"/>
    <w:basedOn w:val="Normal"/>
    <w:next w:val="Normal"/>
    <w:rsid w:val="00AC4B04"/>
    <w:pPr>
      <w:keepLines/>
      <w:numPr>
        <w:numId w:val="6"/>
      </w:numPr>
      <w:tabs>
        <w:tab w:val="clear" w:pos="814"/>
        <w:tab w:val="left" w:pos="680"/>
      </w:tabs>
      <w:suppressAutoHyphens w:val="0"/>
      <w:spacing w:before="120" w:after="0" w:line="288" w:lineRule="auto"/>
      <w:ind w:left="454" w:firstLine="0"/>
      <w:contextualSpacing/>
    </w:pPr>
    <w:rPr>
      <w:b/>
      <w:sz w:val="20"/>
      <w:szCs w:val="20"/>
      <w:lang w:eastAsia="fr-FR"/>
    </w:rPr>
  </w:style>
  <w:style w:type="paragraph" w:customStyle="1" w:styleId="CegidSous-titre">
    <w:name w:val="Cegid Sous-titre"/>
    <w:basedOn w:val="Normal"/>
    <w:next w:val="Normal"/>
    <w:qFormat/>
    <w:rsid w:val="008D5366"/>
    <w:pPr>
      <w:tabs>
        <w:tab w:val="left" w:pos="340"/>
      </w:tabs>
      <w:suppressAutoHyphens w:val="0"/>
    </w:pPr>
    <w:rPr>
      <w:rFonts w:eastAsiaTheme="minorHAnsi" w:cs="Segoe UI"/>
      <w:b/>
      <w:color w:val="0046FE"/>
      <w:sz w:val="28"/>
      <w:szCs w:val="28"/>
      <w:lang w:eastAsia="en-US"/>
    </w:rPr>
  </w:style>
  <w:style w:type="paragraph" w:customStyle="1" w:styleId="CegidTexteGras">
    <w:name w:val="Cegid Texte Gras"/>
    <w:basedOn w:val="Normal"/>
    <w:qFormat/>
    <w:rsid w:val="007B48F6"/>
    <w:pPr>
      <w:keepLines/>
      <w:suppressAutoHyphens w:val="0"/>
      <w:spacing w:after="0" w:line="280" w:lineRule="exact"/>
    </w:pPr>
    <w:rPr>
      <w:rFonts w:eastAsiaTheme="minorHAnsi" w:cs="Segoe UI"/>
      <w:b/>
      <w:szCs w:val="20"/>
      <w:lang w:eastAsia="en-US"/>
    </w:rPr>
  </w:style>
  <w:style w:type="table" w:styleId="LightList-Accent1">
    <w:name w:val="Light List Accent 1"/>
    <w:basedOn w:val="TableNormal"/>
    <w:uiPriority w:val="61"/>
    <w:rsid w:val="00CD790E"/>
    <w:tblPr>
      <w:tblStyleRowBandSize w:val="1"/>
      <w:tblStyleColBandSize w:val="1"/>
      <w:tblBorders>
        <w:top w:val="single" w:sz="8" w:space="0" w:color="002C52" w:themeColor="accent1"/>
        <w:left w:val="single" w:sz="8" w:space="0" w:color="002C52" w:themeColor="accent1"/>
        <w:bottom w:val="single" w:sz="8" w:space="0" w:color="002C52" w:themeColor="accent1"/>
        <w:right w:val="single" w:sz="8" w:space="0" w:color="002C52" w:themeColor="accent1"/>
      </w:tblBorders>
    </w:tblPr>
    <w:tblStylePr w:type="firstRow">
      <w:pPr>
        <w:spacing w:before="0" w:after="0" w:line="240" w:lineRule="auto"/>
      </w:pPr>
      <w:rPr>
        <w:b/>
        <w:bCs/>
        <w:color w:val="FFFFFF" w:themeColor="background1"/>
      </w:rPr>
      <w:tblPr/>
      <w:tcPr>
        <w:shd w:val="clear" w:color="auto" w:fill="002C52" w:themeFill="accent1"/>
      </w:tcPr>
    </w:tblStylePr>
    <w:tblStylePr w:type="lastRow">
      <w:pPr>
        <w:spacing w:before="0" w:after="0" w:line="240" w:lineRule="auto"/>
      </w:pPr>
      <w:rPr>
        <w:b/>
        <w:bCs/>
      </w:rPr>
      <w:tblPr/>
      <w:tcPr>
        <w:tcBorders>
          <w:top w:val="double" w:sz="6" w:space="0" w:color="002C52" w:themeColor="accent1"/>
          <w:left w:val="single" w:sz="8" w:space="0" w:color="002C52" w:themeColor="accent1"/>
          <w:bottom w:val="single" w:sz="8" w:space="0" w:color="002C52" w:themeColor="accent1"/>
          <w:right w:val="single" w:sz="8" w:space="0" w:color="002C52" w:themeColor="accent1"/>
        </w:tcBorders>
      </w:tcPr>
    </w:tblStylePr>
    <w:tblStylePr w:type="firstCol">
      <w:rPr>
        <w:b/>
        <w:bCs/>
      </w:rPr>
    </w:tblStylePr>
    <w:tblStylePr w:type="lastCol">
      <w:rPr>
        <w:b/>
        <w:bCs/>
      </w:rPr>
    </w:tblStylePr>
    <w:tblStylePr w:type="band1Vert">
      <w:tblPr/>
      <w:tcPr>
        <w:tcBorders>
          <w:top w:val="single" w:sz="8" w:space="0" w:color="002C52" w:themeColor="accent1"/>
          <w:left w:val="single" w:sz="8" w:space="0" w:color="002C52" w:themeColor="accent1"/>
          <w:bottom w:val="single" w:sz="8" w:space="0" w:color="002C52" w:themeColor="accent1"/>
          <w:right w:val="single" w:sz="8" w:space="0" w:color="002C52" w:themeColor="accent1"/>
        </w:tcBorders>
      </w:tcPr>
    </w:tblStylePr>
    <w:tblStylePr w:type="band1Horz">
      <w:tblPr/>
      <w:tcPr>
        <w:tcBorders>
          <w:top w:val="single" w:sz="8" w:space="0" w:color="002C52" w:themeColor="accent1"/>
          <w:left w:val="single" w:sz="8" w:space="0" w:color="002C52" w:themeColor="accent1"/>
          <w:bottom w:val="single" w:sz="8" w:space="0" w:color="002C52" w:themeColor="accent1"/>
          <w:right w:val="single" w:sz="8" w:space="0" w:color="002C52" w:themeColor="accent1"/>
        </w:tcBorders>
      </w:tcPr>
    </w:tblStylePr>
  </w:style>
  <w:style w:type="table" w:styleId="MediumList2">
    <w:name w:val="Medium List 2"/>
    <w:basedOn w:val="TableNormal"/>
    <w:uiPriority w:val="66"/>
    <w:rsid w:val="00CD790E"/>
    <w:rPr>
      <w:rFonts w:asciiTheme="majorHAnsi" w:eastAsiaTheme="majorEastAsia" w:hAnsiTheme="majorHAnsi" w:cstheme="majorBidi"/>
      <w:color w:val="002C52" w:themeColor="text1"/>
      <w:sz w:val="22"/>
      <w:szCs w:val="22"/>
      <w:lang w:eastAsia="en-US"/>
    </w:rPr>
    <w:tblPr>
      <w:tblStyleRowBandSize w:val="1"/>
      <w:tblStyleColBandSize w:val="1"/>
      <w:tblBorders>
        <w:top w:val="single" w:sz="8" w:space="0" w:color="002C52" w:themeColor="text1"/>
        <w:left w:val="single" w:sz="8" w:space="0" w:color="002C52" w:themeColor="text1"/>
        <w:bottom w:val="single" w:sz="8" w:space="0" w:color="002C52" w:themeColor="text1"/>
        <w:right w:val="single" w:sz="8" w:space="0" w:color="002C52" w:themeColor="text1"/>
      </w:tblBorders>
    </w:tblPr>
    <w:tblStylePr w:type="firstRow">
      <w:rPr>
        <w:sz w:val="24"/>
        <w:szCs w:val="24"/>
      </w:rPr>
      <w:tblPr/>
      <w:tcPr>
        <w:tcBorders>
          <w:top w:val="nil"/>
          <w:left w:val="nil"/>
          <w:bottom w:val="single" w:sz="24" w:space="0" w:color="002C52" w:themeColor="text1"/>
          <w:right w:val="nil"/>
          <w:insideH w:val="nil"/>
          <w:insideV w:val="nil"/>
        </w:tcBorders>
        <w:shd w:val="clear" w:color="auto" w:fill="FFFFFF" w:themeFill="background1"/>
      </w:tcPr>
    </w:tblStylePr>
    <w:tblStylePr w:type="lastRow">
      <w:tblPr/>
      <w:tcPr>
        <w:tcBorders>
          <w:top w:val="single" w:sz="8" w:space="0" w:color="002C5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C52" w:themeColor="text1"/>
          <w:insideH w:val="nil"/>
          <w:insideV w:val="nil"/>
        </w:tcBorders>
        <w:shd w:val="clear" w:color="auto" w:fill="FFFFFF" w:themeFill="background1"/>
      </w:tcPr>
    </w:tblStylePr>
    <w:tblStylePr w:type="lastCol">
      <w:tblPr/>
      <w:tcPr>
        <w:tcBorders>
          <w:top w:val="nil"/>
          <w:left w:val="single" w:sz="8" w:space="0" w:color="002C5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5CDFF" w:themeFill="text1" w:themeFillTint="3F"/>
      </w:tcPr>
    </w:tblStylePr>
    <w:tblStylePr w:type="band1Horz">
      <w:tblPr/>
      <w:tcPr>
        <w:tcBorders>
          <w:top w:val="nil"/>
          <w:bottom w:val="nil"/>
          <w:insideH w:val="nil"/>
          <w:insideV w:val="nil"/>
        </w:tcBorders>
        <w:shd w:val="clear" w:color="auto" w:fill="95CD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D790E"/>
    <w:rPr>
      <w:rFonts w:asciiTheme="majorHAnsi" w:eastAsiaTheme="majorEastAsia" w:hAnsiTheme="majorHAnsi" w:cstheme="majorBidi"/>
      <w:color w:val="002C52" w:themeColor="text1"/>
      <w:sz w:val="22"/>
      <w:szCs w:val="22"/>
      <w:lang w:eastAsia="en-US"/>
    </w:rPr>
    <w:tblPr>
      <w:tblStyleRowBandSize w:val="1"/>
      <w:tblStyleColBandSize w:val="1"/>
      <w:tblBorders>
        <w:top w:val="single" w:sz="8" w:space="0" w:color="002C52" w:themeColor="accent1"/>
        <w:left w:val="single" w:sz="8" w:space="0" w:color="002C52" w:themeColor="accent1"/>
        <w:bottom w:val="single" w:sz="8" w:space="0" w:color="002C52" w:themeColor="accent1"/>
        <w:right w:val="single" w:sz="8" w:space="0" w:color="002C52" w:themeColor="accent1"/>
      </w:tblBorders>
    </w:tblPr>
    <w:tblStylePr w:type="firstRow">
      <w:rPr>
        <w:sz w:val="24"/>
        <w:szCs w:val="24"/>
      </w:rPr>
      <w:tblPr/>
      <w:tcPr>
        <w:tcBorders>
          <w:top w:val="nil"/>
          <w:left w:val="nil"/>
          <w:bottom w:val="single" w:sz="24" w:space="0" w:color="002C52" w:themeColor="accent1"/>
          <w:right w:val="nil"/>
          <w:insideH w:val="nil"/>
          <w:insideV w:val="nil"/>
        </w:tcBorders>
        <w:shd w:val="clear" w:color="auto" w:fill="FFFFFF" w:themeFill="background1"/>
      </w:tcPr>
    </w:tblStylePr>
    <w:tblStylePr w:type="lastRow">
      <w:tblPr/>
      <w:tcPr>
        <w:tcBorders>
          <w:top w:val="single" w:sz="8" w:space="0" w:color="002C5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C52" w:themeColor="accent1"/>
          <w:insideH w:val="nil"/>
          <w:insideV w:val="nil"/>
        </w:tcBorders>
        <w:shd w:val="clear" w:color="auto" w:fill="FFFFFF" w:themeFill="background1"/>
      </w:tcPr>
    </w:tblStylePr>
    <w:tblStylePr w:type="lastCol">
      <w:tblPr/>
      <w:tcPr>
        <w:tcBorders>
          <w:top w:val="nil"/>
          <w:left w:val="single" w:sz="8" w:space="0" w:color="002C5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5CDFF" w:themeFill="accent1" w:themeFillTint="3F"/>
      </w:tcPr>
    </w:tblStylePr>
    <w:tblStylePr w:type="band1Horz">
      <w:tblPr/>
      <w:tcPr>
        <w:tcBorders>
          <w:top w:val="nil"/>
          <w:bottom w:val="nil"/>
          <w:insideH w:val="nil"/>
          <w:insideV w:val="nil"/>
        </w:tcBorders>
        <w:shd w:val="clear" w:color="auto" w:fill="95C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aragraphedeliste36">
    <w:name w:val="Paragraphe de liste36"/>
    <w:basedOn w:val="Normal"/>
    <w:rsid w:val="00CD790E"/>
    <w:pPr>
      <w:keepLines/>
      <w:numPr>
        <w:numId w:val="7"/>
      </w:numPr>
      <w:suppressAutoHyphens w:val="0"/>
      <w:spacing w:before="60" w:after="0" w:line="288" w:lineRule="auto"/>
      <w:jc w:val="left"/>
    </w:pPr>
    <w:rPr>
      <w:rFonts w:ascii="Tahoma" w:hAnsi="Tahoma"/>
      <w:color w:val="auto"/>
      <w:sz w:val="16"/>
      <w:szCs w:val="20"/>
      <w:lang w:eastAsia="fr-FR"/>
    </w:rPr>
  </w:style>
  <w:style w:type="paragraph" w:customStyle="1" w:styleId="Style3">
    <w:name w:val="Style3"/>
    <w:basedOn w:val="Normal"/>
    <w:link w:val="Style3Car"/>
    <w:rsid w:val="00CD790E"/>
    <w:pPr>
      <w:keepNext/>
      <w:keepLines/>
      <w:pageBreakBefore/>
      <w:shd w:val="clear" w:color="auto" w:fill="0046FE"/>
      <w:tabs>
        <w:tab w:val="num" w:pos="360"/>
      </w:tabs>
      <w:suppressAutoHyphens w:val="0"/>
      <w:spacing w:line="360" w:lineRule="auto"/>
      <w:ind w:left="454" w:right="27"/>
      <w:jc w:val="left"/>
      <w:outlineLvl w:val="0"/>
    </w:pPr>
    <w:rPr>
      <w:rFonts w:cs="Tahoma"/>
      <w:bCs/>
      <w:color w:val="FFFFFF" w:themeColor="background1"/>
      <w:sz w:val="32"/>
      <w:szCs w:val="20"/>
      <w:lang w:eastAsia="fr-FR"/>
    </w:rPr>
  </w:style>
  <w:style w:type="character" w:customStyle="1" w:styleId="Style3Car">
    <w:name w:val="Style3 Car"/>
    <w:basedOn w:val="DefaultParagraphFont"/>
    <w:link w:val="Style3"/>
    <w:rsid w:val="00CD790E"/>
    <w:rPr>
      <w:rFonts w:ascii="Segoe UI" w:hAnsi="Segoe UI" w:cs="Tahoma"/>
      <w:bCs/>
      <w:color w:val="FFFFFF" w:themeColor="background1"/>
      <w:sz w:val="32"/>
      <w:shd w:val="clear" w:color="auto" w:fill="0046FE"/>
    </w:rPr>
  </w:style>
  <w:style w:type="paragraph" w:customStyle="1" w:styleId="Note2018">
    <w:name w:val="Note 2018"/>
    <w:basedOn w:val="Normal"/>
    <w:next w:val="Normal"/>
    <w:autoRedefine/>
    <w:qFormat/>
    <w:rsid w:val="005D1FAC"/>
    <w:pPr>
      <w:keepLines/>
      <w:numPr>
        <w:numId w:val="14"/>
      </w:numPr>
      <w:suppressAutoHyphens w:val="0"/>
      <w:ind w:left="567" w:hanging="567"/>
    </w:pPr>
    <w:rPr>
      <w:szCs w:val="16"/>
      <w:lang w:eastAsia="fr-FR"/>
    </w:rPr>
  </w:style>
  <w:style w:type="paragraph" w:customStyle="1" w:styleId="Attention2018">
    <w:name w:val="Attention 2018"/>
    <w:basedOn w:val="Normal"/>
    <w:next w:val="Normal"/>
    <w:autoRedefine/>
    <w:qFormat/>
    <w:rsid w:val="00514C66"/>
    <w:pPr>
      <w:keepLines/>
      <w:numPr>
        <w:numId w:val="18"/>
      </w:numPr>
      <w:ind w:left="567" w:hanging="567"/>
    </w:pPr>
    <w:rPr>
      <w:szCs w:val="20"/>
      <w:lang w:eastAsia="fr-FR"/>
    </w:rPr>
  </w:style>
  <w:style w:type="paragraph" w:customStyle="1" w:styleId="Titre2New">
    <w:name w:val="Titre 2 New"/>
    <w:basedOn w:val="Heading2"/>
    <w:link w:val="Titre2NewCar"/>
    <w:rsid w:val="00CD790E"/>
    <w:pPr>
      <w:keepLines/>
      <w:shd w:val="clear" w:color="auto" w:fill="0046FE"/>
      <w:suppressAutoHyphens w:val="0"/>
      <w:spacing w:before="600" w:after="240"/>
      <w:ind w:left="454"/>
    </w:pPr>
    <w:rPr>
      <w:rFonts w:cs="Tahoma"/>
      <w:b w:val="0"/>
      <w:iCs w:val="0"/>
      <w:color w:val="FFFFFF" w:themeColor="background1"/>
      <w:szCs w:val="20"/>
      <w:lang w:eastAsia="fr-FR"/>
    </w:rPr>
  </w:style>
  <w:style w:type="character" w:customStyle="1" w:styleId="Titre2NewCar">
    <w:name w:val="Titre 2 New Car"/>
    <w:basedOn w:val="DefaultParagraphFont"/>
    <w:link w:val="Titre2New"/>
    <w:rsid w:val="00CD790E"/>
    <w:rPr>
      <w:rFonts w:ascii="Segoe UI" w:hAnsi="Segoe UI" w:cs="Tahoma"/>
      <w:bCs/>
      <w:color w:val="FFFFFF" w:themeColor="background1"/>
      <w:sz w:val="28"/>
      <w:shd w:val="clear" w:color="auto" w:fill="0046FE"/>
    </w:rPr>
  </w:style>
  <w:style w:type="paragraph" w:customStyle="1" w:styleId="Zoom2018">
    <w:name w:val="Zoom 2018"/>
    <w:basedOn w:val="Normal"/>
    <w:next w:val="Normal"/>
    <w:link w:val="Zoom2018Car"/>
    <w:qFormat/>
    <w:rsid w:val="00A639F5"/>
    <w:pPr>
      <w:numPr>
        <w:numId w:val="21"/>
      </w:numPr>
      <w:ind w:left="567" w:hanging="567"/>
    </w:pPr>
  </w:style>
  <w:style w:type="character" w:customStyle="1" w:styleId="Zoom2018Car">
    <w:name w:val="Zoom 2018 Car"/>
    <w:basedOn w:val="DefaultParagraphFont"/>
    <w:link w:val="Zoom2018"/>
    <w:rsid w:val="00A639F5"/>
    <w:rPr>
      <w:rFonts w:ascii="Segoe UI" w:hAnsi="Segoe UI"/>
      <w:color w:val="002C52"/>
      <w:sz w:val="22"/>
      <w:szCs w:val="24"/>
      <w:lang w:val="en-GB" w:eastAsia="ar-SA"/>
    </w:rPr>
  </w:style>
  <w:style w:type="table" w:styleId="LightList-Accent5">
    <w:name w:val="Light List Accent 5"/>
    <w:basedOn w:val="TableNormal"/>
    <w:uiPriority w:val="61"/>
    <w:rsid w:val="00EF5129"/>
    <w:tblPr>
      <w:tblStyleRowBandSize w:val="1"/>
      <w:tblStyleColBandSize w:val="1"/>
      <w:tblBorders>
        <w:top w:val="single" w:sz="8" w:space="0" w:color="A5A5A5" w:themeColor="accent5"/>
        <w:left w:val="single" w:sz="8" w:space="0" w:color="A5A5A5" w:themeColor="accent5"/>
        <w:bottom w:val="single" w:sz="8" w:space="0" w:color="A5A5A5" w:themeColor="accent5"/>
        <w:right w:val="single" w:sz="8" w:space="0" w:color="A5A5A5" w:themeColor="accent5"/>
      </w:tblBorders>
    </w:tblPr>
    <w:tblStylePr w:type="firstRow">
      <w:pPr>
        <w:spacing w:before="0" w:after="0" w:line="240" w:lineRule="auto"/>
      </w:pPr>
      <w:rPr>
        <w:b/>
        <w:bCs/>
        <w:color w:val="FFFFFF" w:themeColor="background1"/>
      </w:rPr>
      <w:tblPr/>
      <w:tcPr>
        <w:shd w:val="clear" w:color="auto" w:fill="A5A5A5" w:themeFill="accent5"/>
      </w:tcPr>
    </w:tblStylePr>
    <w:tblStylePr w:type="lastRow">
      <w:pPr>
        <w:spacing w:before="0" w:after="0" w:line="240" w:lineRule="auto"/>
      </w:pPr>
      <w:rPr>
        <w:b/>
        <w:bCs/>
      </w:rPr>
      <w:tblPr/>
      <w:tcPr>
        <w:tcBorders>
          <w:top w:val="double" w:sz="6" w:space="0" w:color="A5A5A5" w:themeColor="accent5"/>
          <w:left w:val="single" w:sz="8" w:space="0" w:color="A5A5A5" w:themeColor="accent5"/>
          <w:bottom w:val="single" w:sz="8" w:space="0" w:color="A5A5A5" w:themeColor="accent5"/>
          <w:right w:val="single" w:sz="8" w:space="0" w:color="A5A5A5" w:themeColor="accent5"/>
        </w:tcBorders>
      </w:tcPr>
    </w:tblStylePr>
    <w:tblStylePr w:type="firstCol">
      <w:rPr>
        <w:b/>
        <w:bCs/>
      </w:rPr>
    </w:tblStylePr>
    <w:tblStylePr w:type="lastCol">
      <w:rPr>
        <w:b/>
        <w:bCs/>
      </w:rPr>
    </w:tblStylePr>
    <w:tblStylePr w:type="band1Vert">
      <w:tblPr/>
      <w:tcPr>
        <w:tcBorders>
          <w:top w:val="single" w:sz="8" w:space="0" w:color="A5A5A5" w:themeColor="accent5"/>
          <w:left w:val="single" w:sz="8" w:space="0" w:color="A5A5A5" w:themeColor="accent5"/>
          <w:bottom w:val="single" w:sz="8" w:space="0" w:color="A5A5A5" w:themeColor="accent5"/>
          <w:right w:val="single" w:sz="8" w:space="0" w:color="A5A5A5" w:themeColor="accent5"/>
        </w:tcBorders>
      </w:tcPr>
    </w:tblStylePr>
    <w:tblStylePr w:type="band1Horz">
      <w:tblPr/>
      <w:tcPr>
        <w:tcBorders>
          <w:top w:val="single" w:sz="8" w:space="0" w:color="A5A5A5" w:themeColor="accent5"/>
          <w:left w:val="single" w:sz="8" w:space="0" w:color="A5A5A5" w:themeColor="accent5"/>
          <w:bottom w:val="single" w:sz="8" w:space="0" w:color="A5A5A5" w:themeColor="accent5"/>
          <w:right w:val="single" w:sz="8" w:space="0" w:color="A5A5A5" w:themeColor="accent5"/>
        </w:tcBorders>
      </w:tcPr>
    </w:tblStylePr>
  </w:style>
  <w:style w:type="table" w:styleId="MediumList2-Accent5">
    <w:name w:val="Medium List 2 Accent 5"/>
    <w:basedOn w:val="TableNormal"/>
    <w:uiPriority w:val="66"/>
    <w:rsid w:val="00EF5129"/>
    <w:rPr>
      <w:rFonts w:asciiTheme="majorHAnsi" w:eastAsiaTheme="majorEastAsia" w:hAnsiTheme="majorHAnsi" w:cstheme="majorBidi"/>
      <w:color w:val="002C52" w:themeColor="text1"/>
    </w:rPr>
    <w:tblPr>
      <w:tblStyleRowBandSize w:val="1"/>
      <w:tblStyleColBandSize w:val="1"/>
      <w:tblBorders>
        <w:top w:val="single" w:sz="8" w:space="0" w:color="A5A5A5" w:themeColor="accent5"/>
        <w:left w:val="single" w:sz="8" w:space="0" w:color="A5A5A5" w:themeColor="accent5"/>
        <w:bottom w:val="single" w:sz="8" w:space="0" w:color="A5A5A5" w:themeColor="accent5"/>
        <w:right w:val="single" w:sz="8" w:space="0" w:color="A5A5A5" w:themeColor="accent5"/>
      </w:tblBorders>
    </w:tblPr>
    <w:tblStylePr w:type="firstRow">
      <w:rPr>
        <w:sz w:val="24"/>
        <w:szCs w:val="24"/>
      </w:rPr>
      <w:tblPr/>
      <w:tcPr>
        <w:tcBorders>
          <w:top w:val="nil"/>
          <w:left w:val="nil"/>
          <w:bottom w:val="single" w:sz="24" w:space="0" w:color="A5A5A5" w:themeColor="accent5"/>
          <w:right w:val="nil"/>
          <w:insideH w:val="nil"/>
          <w:insideV w:val="nil"/>
        </w:tcBorders>
        <w:shd w:val="clear" w:color="auto" w:fill="FFFFFF" w:themeFill="background1"/>
      </w:tcPr>
    </w:tblStylePr>
    <w:tblStylePr w:type="lastRow">
      <w:tblPr/>
      <w:tcPr>
        <w:tcBorders>
          <w:top w:val="single" w:sz="8" w:space="0" w:color="A5A5A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5"/>
          <w:insideH w:val="nil"/>
          <w:insideV w:val="nil"/>
        </w:tcBorders>
        <w:shd w:val="clear" w:color="auto" w:fill="FFFFFF" w:themeFill="background1"/>
      </w:tcPr>
    </w:tblStylePr>
    <w:tblStylePr w:type="lastCol">
      <w:tblPr/>
      <w:tcPr>
        <w:tcBorders>
          <w:top w:val="nil"/>
          <w:left w:val="single" w:sz="8" w:space="0" w:color="A5A5A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5" w:themeFillTint="3F"/>
      </w:tcPr>
    </w:tblStylePr>
    <w:tblStylePr w:type="band1Horz">
      <w:tblPr/>
      <w:tcPr>
        <w:tcBorders>
          <w:top w:val="nil"/>
          <w:bottom w:val="nil"/>
          <w:insideH w:val="nil"/>
          <w:insideV w:val="nil"/>
        </w:tcBorders>
        <w:shd w:val="clear" w:color="auto" w:fill="E8E8E8"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aragraphedeliste57">
    <w:name w:val="Paragraphe de liste57"/>
    <w:basedOn w:val="Normal"/>
    <w:rsid w:val="00EF5129"/>
    <w:pPr>
      <w:keepLines/>
      <w:tabs>
        <w:tab w:val="num" w:pos="737"/>
      </w:tabs>
      <w:suppressAutoHyphens w:val="0"/>
      <w:spacing w:before="60" w:after="0" w:line="288" w:lineRule="auto"/>
      <w:ind w:left="284" w:firstLine="453"/>
      <w:jc w:val="left"/>
    </w:pPr>
    <w:rPr>
      <w:rFonts w:ascii="Tahoma" w:hAnsi="Tahoma"/>
      <w:color w:val="auto"/>
      <w:sz w:val="16"/>
      <w:szCs w:val="20"/>
      <w:lang w:eastAsia="fr-FR"/>
    </w:rPr>
  </w:style>
  <w:style w:type="paragraph" w:customStyle="1" w:styleId="1TituloH1">
    <w:name w:val="1 Titulo/H1"/>
    <w:basedOn w:val="TITRE2018"/>
    <w:next w:val="Normal"/>
    <w:qFormat/>
    <w:rsid w:val="00147843"/>
    <w:pPr>
      <w:numPr>
        <w:numId w:val="66"/>
      </w:numPr>
      <w:pBdr>
        <w:top w:val="single" w:sz="8" w:space="1" w:color="FF5C35" w:themeColor="background2"/>
        <w:bottom w:val="single" w:sz="8" w:space="3" w:color="FF5C35" w:themeColor="background2"/>
      </w:pBdr>
      <w:contextualSpacing w:val="0"/>
    </w:pPr>
    <w:rPr>
      <w:lang w:val="es-ES"/>
    </w:rPr>
  </w:style>
  <w:style w:type="paragraph" w:customStyle="1" w:styleId="Bullet1Cegid">
    <w:name w:val="Bullet 1 Cegid"/>
    <w:basedOn w:val="Normal"/>
    <w:link w:val="Bullet1CegidCar"/>
    <w:qFormat/>
    <w:rsid w:val="008D498C"/>
    <w:pPr>
      <w:numPr>
        <w:numId w:val="37"/>
      </w:numPr>
      <w:spacing w:before="120"/>
    </w:pPr>
    <w:rPr>
      <w:lang w:eastAsia="fr-FR"/>
    </w:rPr>
  </w:style>
  <w:style w:type="character" w:customStyle="1" w:styleId="Bullet1CegidCar">
    <w:name w:val="Bullet 1 Cegid Car"/>
    <w:basedOn w:val="DefaultParagraphFont"/>
    <w:link w:val="Bullet1Cegid"/>
    <w:rsid w:val="008D498C"/>
    <w:rPr>
      <w:rFonts w:ascii="Segoe UI" w:hAnsi="Segoe UI"/>
      <w:color w:val="002C52"/>
      <w:sz w:val="22"/>
      <w:szCs w:val="24"/>
      <w:lang w:val="es-ES"/>
    </w:rPr>
  </w:style>
  <w:style w:type="paragraph" w:customStyle="1" w:styleId="Bullet1">
    <w:name w:val="Bullet  1"/>
    <w:basedOn w:val="BodyText"/>
    <w:autoRedefine/>
    <w:rsid w:val="00772D29"/>
    <w:pPr>
      <w:numPr>
        <w:numId w:val="40"/>
      </w:numPr>
      <w:suppressAutoHyphens w:val="0"/>
      <w:spacing w:after="240" w:line="240" w:lineRule="atLeast"/>
      <w:ind w:left="0" w:firstLine="0"/>
    </w:pPr>
    <w:rPr>
      <w:rFonts w:ascii="Verdana" w:hAnsi="Verdana" w:cstheme="minorBidi"/>
      <w:color w:val="000000"/>
      <w:spacing w:val="-5"/>
      <w:sz w:val="20"/>
      <w:szCs w:val="20"/>
      <w:lang w:eastAsia="en-US"/>
    </w:rPr>
  </w:style>
  <w:style w:type="paragraph" w:customStyle="1" w:styleId="ligneen-ttetableau">
    <w:name w:val="ligne en-tête tableau"/>
    <w:basedOn w:val="Normal"/>
    <w:rsid w:val="007529E2"/>
    <w:pPr>
      <w:framePr w:wrap="notBeside" w:vAnchor="text" w:hAnchor="text" w:y="1"/>
      <w:shd w:val="clear" w:color="auto" w:fill="FF5C35" w:themeFill="background2"/>
      <w:suppressAutoHyphens w:val="0"/>
      <w:spacing w:after="0" w:line="260" w:lineRule="atLeast"/>
      <w:jc w:val="center"/>
    </w:pPr>
    <w:rPr>
      <w:rFonts w:ascii="Trebuchet MS" w:hAnsi="Trebuchet MS"/>
      <w:b/>
      <w:bCs/>
      <w:noProof/>
      <w:color w:val="FFFFFF" w:themeColor="background1"/>
      <w:sz w:val="20"/>
      <w:lang w:eastAsia="fr-FR"/>
    </w:rPr>
  </w:style>
  <w:style w:type="table" w:customStyle="1" w:styleId="Cegid">
    <w:name w:val="Cegid"/>
    <w:basedOn w:val="TableNormal"/>
    <w:uiPriority w:val="99"/>
    <w:rsid w:val="005F0BF4"/>
    <w:rPr>
      <w:rFonts w:asciiTheme="minorHAnsi" w:hAnsiTheme="minorHAnsi"/>
      <w:color w:val="002C52" w:themeColor="text1"/>
      <w:sz w:val="22"/>
    </w:rPr>
    <w:tblPr>
      <w:tblBorders>
        <w:top w:val="single" w:sz="6" w:space="0" w:color="FF5C35" w:themeColor="background2"/>
        <w:bottom w:val="single" w:sz="6" w:space="0" w:color="FF5C35" w:themeColor="background2"/>
        <w:insideH w:val="single" w:sz="6" w:space="0" w:color="FF5C35" w:themeColor="background2"/>
      </w:tblBorders>
    </w:tblPr>
    <w:tcPr>
      <w:shd w:val="clear" w:color="auto" w:fill="auto"/>
    </w:tcPr>
    <w:tblStylePr w:type="firstRow">
      <w:rPr>
        <w:rFonts w:ascii="Segoe UI" w:hAnsi="Segoe UI"/>
        <w:b/>
        <w:color w:val="FFFFFF" w:themeColor="background1"/>
        <w:sz w:val="20"/>
      </w:rPr>
      <w:tblPr/>
      <w:tcPr>
        <w:shd w:val="clear" w:color="auto" w:fill="FF5C35" w:themeFill="background2"/>
      </w:tcPr>
    </w:tblStylePr>
  </w:style>
  <w:style w:type="paragraph" w:customStyle="1" w:styleId="IndiceCegid">
    <w:name w:val="Indice Cegid"/>
    <w:basedOn w:val="Normal"/>
    <w:qFormat/>
    <w:rsid w:val="00293CCE"/>
    <w:rPr>
      <w:b/>
      <w:bCs/>
      <w:color w:val="FF5C35" w:themeColor="background2"/>
      <w:sz w:val="36"/>
      <w:szCs w:val="36"/>
    </w:rPr>
  </w:style>
  <w:style w:type="paragraph" w:customStyle="1" w:styleId="yiv5515387444msonormal">
    <w:name w:val="yiv5515387444msonormal"/>
    <w:basedOn w:val="Normal"/>
    <w:rsid w:val="00736BEF"/>
    <w:pPr>
      <w:suppressAutoHyphens w:val="0"/>
      <w:spacing w:before="100" w:beforeAutospacing="1" w:after="100" w:afterAutospacing="1"/>
      <w:jc w:val="left"/>
    </w:pPr>
    <w:rPr>
      <w:rFonts w:ascii="Times New Roman" w:hAnsi="Times New Roman"/>
      <w:color w:val="auto"/>
      <w:sz w:val="24"/>
      <w:lang w:eastAsia="es-ES"/>
    </w:rPr>
  </w:style>
  <w:style w:type="table" w:styleId="GridTable4-Accent2">
    <w:name w:val="Grid Table 4 Accent 2"/>
    <w:basedOn w:val="TableNormal"/>
    <w:uiPriority w:val="49"/>
    <w:rsid w:val="00736BEF"/>
    <w:tblPr>
      <w:tblStyleRowBandSize w:val="1"/>
      <w:tblStyleColBandSize w:val="1"/>
      <w:tblBorders>
        <w:top w:val="single" w:sz="4" w:space="0" w:color="FF9C85" w:themeColor="accent2" w:themeTint="99"/>
        <w:left w:val="single" w:sz="4" w:space="0" w:color="FF9C85" w:themeColor="accent2" w:themeTint="99"/>
        <w:bottom w:val="single" w:sz="4" w:space="0" w:color="FF9C85" w:themeColor="accent2" w:themeTint="99"/>
        <w:right w:val="single" w:sz="4" w:space="0" w:color="FF9C85" w:themeColor="accent2" w:themeTint="99"/>
        <w:insideH w:val="single" w:sz="4" w:space="0" w:color="FF9C85" w:themeColor="accent2" w:themeTint="99"/>
        <w:insideV w:val="single" w:sz="4" w:space="0" w:color="FF9C85" w:themeColor="accent2" w:themeTint="99"/>
      </w:tblBorders>
    </w:tblPr>
    <w:tblStylePr w:type="firstRow">
      <w:rPr>
        <w:b/>
        <w:bCs/>
        <w:color w:val="FFFFFF" w:themeColor="background1"/>
      </w:rPr>
      <w:tblPr/>
      <w:tcPr>
        <w:tcBorders>
          <w:top w:val="single" w:sz="4" w:space="0" w:color="FF5C35" w:themeColor="accent2"/>
          <w:left w:val="single" w:sz="4" w:space="0" w:color="FF5C35" w:themeColor="accent2"/>
          <w:bottom w:val="single" w:sz="4" w:space="0" w:color="FF5C35" w:themeColor="accent2"/>
          <w:right w:val="single" w:sz="4" w:space="0" w:color="FF5C35" w:themeColor="accent2"/>
          <w:insideH w:val="nil"/>
          <w:insideV w:val="nil"/>
        </w:tcBorders>
        <w:shd w:val="clear" w:color="auto" w:fill="FF5C35" w:themeFill="accent2"/>
      </w:tcPr>
    </w:tblStylePr>
    <w:tblStylePr w:type="lastRow">
      <w:rPr>
        <w:b/>
        <w:bCs/>
      </w:rPr>
      <w:tblPr/>
      <w:tcPr>
        <w:tcBorders>
          <w:top w:val="double" w:sz="4" w:space="0" w:color="FF5C35" w:themeColor="accent2"/>
        </w:tcBorders>
      </w:tcPr>
    </w:tblStylePr>
    <w:tblStylePr w:type="firstCol">
      <w:rPr>
        <w:b/>
        <w:bCs/>
      </w:rPr>
    </w:tblStylePr>
    <w:tblStylePr w:type="lastCol">
      <w:rPr>
        <w:b/>
        <w:bCs/>
      </w:rPr>
    </w:tblStylePr>
    <w:tblStylePr w:type="band1Vert">
      <w:tblPr/>
      <w:tcPr>
        <w:shd w:val="clear" w:color="auto" w:fill="FFDED6" w:themeFill="accent2" w:themeFillTint="33"/>
      </w:tcPr>
    </w:tblStylePr>
    <w:tblStylePr w:type="band1Horz">
      <w:tblPr/>
      <w:tcPr>
        <w:shd w:val="clear" w:color="auto" w:fill="FFDED6" w:themeFill="accent2" w:themeFillTint="33"/>
      </w:tcPr>
    </w:tblStylePr>
  </w:style>
  <w:style w:type="paragraph" w:customStyle="1" w:styleId="CegidTableTitres">
    <w:name w:val="Cegid Table Titres"/>
    <w:basedOn w:val="Normal"/>
    <w:next w:val="Normal"/>
    <w:qFormat/>
    <w:rsid w:val="0053308A"/>
    <w:pPr>
      <w:spacing w:before="120"/>
    </w:pPr>
    <w:rPr>
      <w:rFonts w:eastAsiaTheme="minorHAnsi"/>
      <w:bCs/>
      <w:color w:val="FFFFFF" w:themeColor="background1"/>
    </w:rPr>
  </w:style>
  <w:style w:type="paragraph" w:styleId="TableofFigures">
    <w:name w:val="table of figures"/>
    <w:basedOn w:val="Normal"/>
    <w:next w:val="Normal"/>
    <w:uiPriority w:val="99"/>
    <w:unhideWhenUsed/>
    <w:rsid w:val="006C05EB"/>
    <w:pPr>
      <w:spacing w:after="0"/>
    </w:pPr>
  </w:style>
  <w:style w:type="character" w:styleId="UnresolvedMention">
    <w:name w:val="Unresolved Mention"/>
    <w:basedOn w:val="DefaultParagraphFont"/>
    <w:uiPriority w:val="99"/>
    <w:semiHidden/>
    <w:unhideWhenUsed/>
    <w:rsid w:val="001C3F26"/>
    <w:rPr>
      <w:color w:val="605E5C"/>
      <w:shd w:val="clear" w:color="auto" w:fill="E1DFDD"/>
    </w:rPr>
  </w:style>
  <w:style w:type="character" w:styleId="SubtleReference">
    <w:name w:val="Subtle Reference"/>
    <w:basedOn w:val="DefaultParagraphFont"/>
    <w:uiPriority w:val="31"/>
    <w:qFormat/>
    <w:rsid w:val="00BE6651"/>
    <w:rPr>
      <w:smallCaps/>
      <w:color w:val="007CE9" w:themeColor="text1" w:themeTint="A5"/>
    </w:rPr>
  </w:style>
  <w:style w:type="table" w:styleId="GridTable4">
    <w:name w:val="Grid Table 4"/>
    <w:basedOn w:val="TableNormal"/>
    <w:uiPriority w:val="49"/>
    <w:rsid w:val="001177B9"/>
    <w:tblPr>
      <w:tblStyleRowBandSize w:val="1"/>
      <w:tblStyleColBandSize w:val="1"/>
      <w:tblBorders>
        <w:top w:val="single" w:sz="4" w:space="0" w:color="0086FD" w:themeColor="text1" w:themeTint="99"/>
        <w:left w:val="single" w:sz="4" w:space="0" w:color="0086FD" w:themeColor="text1" w:themeTint="99"/>
        <w:bottom w:val="single" w:sz="4" w:space="0" w:color="0086FD" w:themeColor="text1" w:themeTint="99"/>
        <w:right w:val="single" w:sz="4" w:space="0" w:color="0086FD" w:themeColor="text1" w:themeTint="99"/>
        <w:insideH w:val="single" w:sz="4" w:space="0" w:color="0086FD" w:themeColor="text1" w:themeTint="99"/>
        <w:insideV w:val="single" w:sz="4" w:space="0" w:color="0086FD" w:themeColor="text1" w:themeTint="99"/>
      </w:tblBorders>
    </w:tblPr>
    <w:tblStylePr w:type="firstRow">
      <w:rPr>
        <w:b/>
        <w:bCs/>
        <w:color w:val="FFFFFF" w:themeColor="background1"/>
      </w:rPr>
      <w:tblPr/>
      <w:tcPr>
        <w:tcBorders>
          <w:top w:val="single" w:sz="4" w:space="0" w:color="002C52" w:themeColor="text1"/>
          <w:left w:val="single" w:sz="4" w:space="0" w:color="002C52" w:themeColor="text1"/>
          <w:bottom w:val="single" w:sz="4" w:space="0" w:color="002C52" w:themeColor="text1"/>
          <w:right w:val="single" w:sz="4" w:space="0" w:color="002C52" w:themeColor="text1"/>
          <w:insideH w:val="nil"/>
          <w:insideV w:val="nil"/>
        </w:tcBorders>
        <w:shd w:val="clear" w:color="auto" w:fill="002C52" w:themeFill="text1"/>
      </w:tcPr>
    </w:tblStylePr>
    <w:tblStylePr w:type="lastRow">
      <w:rPr>
        <w:b/>
        <w:bCs/>
      </w:rPr>
      <w:tblPr/>
      <w:tcPr>
        <w:tcBorders>
          <w:top w:val="double" w:sz="4" w:space="0" w:color="002C52" w:themeColor="text1"/>
        </w:tcBorders>
      </w:tcPr>
    </w:tblStylePr>
    <w:tblStylePr w:type="firstCol">
      <w:rPr>
        <w:b/>
        <w:bCs/>
      </w:rPr>
    </w:tblStylePr>
    <w:tblStylePr w:type="lastCol">
      <w:rPr>
        <w:b/>
        <w:bCs/>
      </w:rPr>
    </w:tblStylePr>
    <w:tblStylePr w:type="band1Vert">
      <w:tblPr/>
      <w:tcPr>
        <w:shd w:val="clear" w:color="auto" w:fill="A9D7FF" w:themeFill="text1" w:themeFillTint="33"/>
      </w:tcPr>
    </w:tblStylePr>
    <w:tblStylePr w:type="band1Horz">
      <w:tblPr/>
      <w:tcPr>
        <w:shd w:val="clear" w:color="auto" w:fill="A9D7FF" w:themeFill="text1" w:themeFillTint="33"/>
      </w:tcPr>
    </w:tblStylePr>
  </w:style>
  <w:style w:type="character" w:customStyle="1" w:styleId="BodyTextChar">
    <w:name w:val="Body Text Char"/>
    <w:basedOn w:val="DefaultParagraphFont"/>
    <w:link w:val="BodyText"/>
    <w:rsid w:val="001177B9"/>
    <w:rPr>
      <w:rFonts w:ascii="Segoe UI" w:hAnsi="Segoe UI"/>
      <w:color w:val="002C52"/>
      <w:sz w:val="22"/>
      <w:szCs w:val="24"/>
      <w:lang w:val="es-419"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942">
      <w:bodyDiv w:val="1"/>
      <w:marLeft w:val="0"/>
      <w:marRight w:val="0"/>
      <w:marTop w:val="0"/>
      <w:marBottom w:val="0"/>
      <w:divBdr>
        <w:top w:val="none" w:sz="0" w:space="0" w:color="auto"/>
        <w:left w:val="none" w:sz="0" w:space="0" w:color="auto"/>
        <w:bottom w:val="none" w:sz="0" w:space="0" w:color="auto"/>
        <w:right w:val="none" w:sz="0" w:space="0" w:color="auto"/>
      </w:divBdr>
    </w:div>
    <w:div w:id="417486767">
      <w:bodyDiv w:val="1"/>
      <w:marLeft w:val="0"/>
      <w:marRight w:val="0"/>
      <w:marTop w:val="0"/>
      <w:marBottom w:val="0"/>
      <w:divBdr>
        <w:top w:val="none" w:sz="0" w:space="0" w:color="auto"/>
        <w:left w:val="none" w:sz="0" w:space="0" w:color="auto"/>
        <w:bottom w:val="none" w:sz="0" w:space="0" w:color="auto"/>
        <w:right w:val="none" w:sz="0" w:space="0" w:color="auto"/>
      </w:divBdr>
    </w:div>
    <w:div w:id="559829787">
      <w:bodyDiv w:val="1"/>
      <w:marLeft w:val="0"/>
      <w:marRight w:val="0"/>
      <w:marTop w:val="0"/>
      <w:marBottom w:val="0"/>
      <w:divBdr>
        <w:top w:val="none" w:sz="0" w:space="0" w:color="auto"/>
        <w:left w:val="none" w:sz="0" w:space="0" w:color="auto"/>
        <w:bottom w:val="none" w:sz="0" w:space="0" w:color="auto"/>
        <w:right w:val="none" w:sz="0" w:space="0" w:color="auto"/>
      </w:divBdr>
    </w:div>
    <w:div w:id="978415806">
      <w:bodyDiv w:val="1"/>
      <w:marLeft w:val="0"/>
      <w:marRight w:val="0"/>
      <w:marTop w:val="0"/>
      <w:marBottom w:val="0"/>
      <w:divBdr>
        <w:top w:val="none" w:sz="0" w:space="0" w:color="auto"/>
        <w:left w:val="none" w:sz="0" w:space="0" w:color="auto"/>
        <w:bottom w:val="none" w:sz="0" w:space="0" w:color="auto"/>
        <w:right w:val="none" w:sz="0" w:space="0" w:color="auto"/>
      </w:divBdr>
    </w:div>
    <w:div w:id="1670408341">
      <w:bodyDiv w:val="1"/>
      <w:marLeft w:val="0"/>
      <w:marRight w:val="0"/>
      <w:marTop w:val="0"/>
      <w:marBottom w:val="0"/>
      <w:divBdr>
        <w:top w:val="none" w:sz="0" w:space="0" w:color="auto"/>
        <w:left w:val="none" w:sz="0" w:space="0" w:color="auto"/>
        <w:bottom w:val="none" w:sz="0" w:space="0" w:color="auto"/>
        <w:right w:val="none" w:sz="0" w:space="0" w:color="auto"/>
      </w:divBdr>
      <w:divsChild>
        <w:div w:id="159665449">
          <w:marLeft w:val="0"/>
          <w:marRight w:val="0"/>
          <w:marTop w:val="0"/>
          <w:marBottom w:val="0"/>
          <w:divBdr>
            <w:top w:val="none" w:sz="0" w:space="0" w:color="auto"/>
            <w:left w:val="none" w:sz="0" w:space="0" w:color="auto"/>
            <w:bottom w:val="none" w:sz="0" w:space="0" w:color="auto"/>
            <w:right w:val="none" w:sz="0" w:space="0" w:color="auto"/>
          </w:divBdr>
          <w:divsChild>
            <w:div w:id="2096514423">
              <w:marLeft w:val="0"/>
              <w:marRight w:val="0"/>
              <w:marTop w:val="0"/>
              <w:marBottom w:val="0"/>
              <w:divBdr>
                <w:top w:val="none" w:sz="0" w:space="0" w:color="auto"/>
                <w:left w:val="none" w:sz="0" w:space="0" w:color="auto"/>
                <w:bottom w:val="none" w:sz="0" w:space="0" w:color="auto"/>
                <w:right w:val="none" w:sz="0" w:space="0" w:color="auto"/>
              </w:divBdr>
              <w:divsChild>
                <w:div w:id="308097394">
                  <w:marLeft w:val="0"/>
                  <w:marRight w:val="0"/>
                  <w:marTop w:val="0"/>
                  <w:marBottom w:val="0"/>
                  <w:divBdr>
                    <w:top w:val="none" w:sz="0" w:space="0" w:color="auto"/>
                    <w:left w:val="none" w:sz="0" w:space="0" w:color="auto"/>
                    <w:bottom w:val="none" w:sz="0" w:space="0" w:color="auto"/>
                    <w:right w:val="none" w:sz="0" w:space="0" w:color="auto"/>
                  </w:divBdr>
                  <w:divsChild>
                    <w:div w:id="1135948190">
                      <w:marLeft w:val="0"/>
                      <w:marRight w:val="0"/>
                      <w:marTop w:val="0"/>
                      <w:marBottom w:val="0"/>
                      <w:divBdr>
                        <w:top w:val="none" w:sz="0" w:space="0" w:color="auto"/>
                        <w:left w:val="none" w:sz="0" w:space="0" w:color="auto"/>
                        <w:bottom w:val="none" w:sz="0" w:space="0" w:color="auto"/>
                        <w:right w:val="none" w:sz="0" w:space="0" w:color="auto"/>
                      </w:divBdr>
                      <w:divsChild>
                        <w:div w:id="532578144">
                          <w:marLeft w:val="0"/>
                          <w:marRight w:val="0"/>
                          <w:marTop w:val="0"/>
                          <w:marBottom w:val="0"/>
                          <w:divBdr>
                            <w:top w:val="none" w:sz="0" w:space="0" w:color="auto"/>
                            <w:left w:val="none" w:sz="0" w:space="0" w:color="auto"/>
                            <w:bottom w:val="none" w:sz="0" w:space="0" w:color="auto"/>
                            <w:right w:val="none" w:sz="0" w:space="0" w:color="auto"/>
                          </w:divBdr>
                          <w:divsChild>
                            <w:div w:id="9197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59573">
      <w:bodyDiv w:val="1"/>
      <w:marLeft w:val="0"/>
      <w:marRight w:val="0"/>
      <w:marTop w:val="0"/>
      <w:marBottom w:val="0"/>
      <w:divBdr>
        <w:top w:val="none" w:sz="0" w:space="0" w:color="auto"/>
        <w:left w:val="none" w:sz="0" w:space="0" w:color="auto"/>
        <w:bottom w:val="none" w:sz="0" w:space="0" w:color="auto"/>
        <w:right w:val="none" w:sz="0" w:space="0" w:color="auto"/>
      </w:divBdr>
    </w:div>
    <w:div w:id="2023893793">
      <w:bodyDiv w:val="1"/>
      <w:marLeft w:val="0"/>
      <w:marRight w:val="0"/>
      <w:marTop w:val="0"/>
      <w:marBottom w:val="0"/>
      <w:divBdr>
        <w:top w:val="none" w:sz="0" w:space="0" w:color="auto"/>
        <w:left w:val="none" w:sz="0" w:space="0" w:color="auto"/>
        <w:bottom w:val="none" w:sz="0" w:space="0" w:color="auto"/>
        <w:right w:val="none" w:sz="0" w:space="0" w:color="auto"/>
      </w:divBdr>
    </w:div>
    <w:div w:id="203367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hyperlink" Target="http://www.cegid.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5" Type="http://schemas.openxmlformats.org/officeDocument/2006/relationships/image" Target="media/image5.png"/><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Cegid">
      <a:dk1>
        <a:srgbClr val="002C52"/>
      </a:dk1>
      <a:lt1>
        <a:srgbClr val="FFFFFF"/>
      </a:lt1>
      <a:dk2>
        <a:srgbClr val="0046FE"/>
      </a:dk2>
      <a:lt2>
        <a:srgbClr val="FF5C35"/>
      </a:lt2>
      <a:accent1>
        <a:srgbClr val="002C52"/>
      </a:accent1>
      <a:accent2>
        <a:srgbClr val="FF5C35"/>
      </a:accent2>
      <a:accent3>
        <a:srgbClr val="FFFFFF"/>
      </a:accent3>
      <a:accent4>
        <a:srgbClr val="D4EBFE"/>
      </a:accent4>
      <a:accent5>
        <a:srgbClr val="A5A5A5"/>
      </a:accent5>
      <a:accent6>
        <a:srgbClr val="658FFE"/>
      </a:accent6>
      <a:hlink>
        <a:srgbClr val="0034BE"/>
      </a:hlink>
      <a:folHlink>
        <a:srgbClr val="002C52"/>
      </a:folHlink>
    </a:clrScheme>
    <a:fontScheme name="Cegi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6D32-C540-4B3F-AF5C-B2D2DEBD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8</Pages>
  <Words>1339</Words>
  <Characters>7636</Characters>
  <Application>Microsoft Office Word</Application>
  <DocSecurity>0</DocSecurity>
  <Lines>63</Lines>
  <Paragraphs>17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lpstr>
      <vt: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Rodrigo Santalla</dc:creator>
  <cp:keywords/>
  <dc:description/>
  <cp:lastModifiedBy>Rodrigo Santalla</cp:lastModifiedBy>
  <cp:revision>50</cp:revision>
  <cp:lastPrinted>2018-07-25T17:00:00Z</cp:lastPrinted>
  <dcterms:created xsi:type="dcterms:W3CDTF">2020-01-21T11:46:00Z</dcterms:created>
  <dcterms:modified xsi:type="dcterms:W3CDTF">2021-06-26T00:43:00Z</dcterms:modified>
</cp:coreProperties>
</file>